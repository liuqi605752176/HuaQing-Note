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16369906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56EDF" w:rsidRDefault="00C56EDF">
          <w:pPr>
            <w:pStyle w:val="TOC"/>
          </w:pPr>
          <w:r>
            <w:rPr>
              <w:lang w:val="zh-CN"/>
            </w:rPr>
            <w:t>目录</w:t>
          </w:r>
        </w:p>
        <w:p w:rsidR="00C56EDF" w:rsidRDefault="00C56ED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536345" w:history="1"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实验一</w:t>
            </w:r>
            <w:r w:rsidRPr="00BF6C24">
              <w:rPr>
                <w:rStyle w:val="a5"/>
                <w:rFonts w:ascii="Times New Roman" w:hAnsi="Times New Roman"/>
                <w:noProof/>
                <w:lang w:bidi="en-US"/>
              </w:rPr>
              <w:t xml:space="preserve"> </w:t>
            </w:r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交叉工具链的安装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DF" w:rsidRDefault="00C56ED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02536346" w:history="1"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实验二</w:t>
            </w:r>
            <w:r w:rsidRPr="00BF6C24">
              <w:rPr>
                <w:rStyle w:val="a5"/>
                <w:rFonts w:ascii="Times New Roman" w:hAnsi="Times New Roman"/>
                <w:noProof/>
                <w:lang w:bidi="en-US"/>
              </w:rPr>
              <w:t xml:space="preserve"> u-boot</w:t>
            </w:r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的烧写及使用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DF" w:rsidRDefault="00C56ED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02536347" w:history="1"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实验三</w:t>
            </w:r>
            <w:r w:rsidRPr="00BF6C24">
              <w:rPr>
                <w:rStyle w:val="a5"/>
                <w:rFonts w:ascii="Times New Roman" w:hAnsi="Times New Roman"/>
                <w:noProof/>
                <w:lang w:bidi="en-US"/>
              </w:rPr>
              <w:t xml:space="preserve"> u-boot-2013.01</w:t>
            </w:r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的移植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DF" w:rsidRDefault="00C56ED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02536348" w:history="1"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实验四</w:t>
            </w:r>
            <w:r w:rsidRPr="00BF6C24">
              <w:rPr>
                <w:rStyle w:val="a5"/>
                <w:rFonts w:ascii="Times New Roman" w:hAnsi="Times New Roman"/>
                <w:noProof/>
                <w:lang w:bidi="en-US"/>
              </w:rPr>
              <w:t xml:space="preserve">  </w:t>
            </w:r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内核的配置和编译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DF" w:rsidRDefault="00C56ED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02536349" w:history="1"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实验五</w:t>
            </w:r>
            <w:r w:rsidRPr="00BF6C24">
              <w:rPr>
                <w:rStyle w:val="a5"/>
                <w:rFonts w:ascii="Times New Roman" w:hAnsi="Times New Roman"/>
                <w:noProof/>
                <w:lang w:bidi="en-US"/>
              </w:rPr>
              <w:t xml:space="preserve">  </w:t>
            </w:r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网卡驱动的移植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DF" w:rsidRDefault="00C56ED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02536350" w:history="1"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实验六</w:t>
            </w:r>
            <w:r w:rsidRPr="00BF6C24">
              <w:rPr>
                <w:rStyle w:val="a5"/>
                <w:rFonts w:ascii="Times New Roman" w:hAnsi="Times New Roman"/>
                <w:noProof/>
                <w:lang w:bidi="en-US"/>
              </w:rPr>
              <w:t xml:space="preserve">  LED</w:t>
            </w:r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驱动的移植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DF" w:rsidRDefault="00C56EDF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536351" w:history="1"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实验七</w:t>
            </w:r>
            <w:r>
              <w:rPr>
                <w:noProof/>
              </w:rPr>
              <w:tab/>
            </w:r>
            <w:r w:rsidRPr="00BF6C24">
              <w:rPr>
                <w:rStyle w:val="a5"/>
                <w:rFonts w:ascii="Times New Roman" w:hAnsi="Times New Roman"/>
                <w:noProof/>
                <w:lang w:bidi="en-US"/>
              </w:rPr>
              <w:t xml:space="preserve"> SD</w:t>
            </w:r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卡驱动移植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DF" w:rsidRDefault="00C56EDF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536352" w:history="1"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实验八</w:t>
            </w:r>
            <w:r>
              <w:rPr>
                <w:noProof/>
              </w:rPr>
              <w:tab/>
            </w:r>
            <w:r w:rsidRPr="00BF6C24">
              <w:rPr>
                <w:rStyle w:val="a5"/>
                <w:rFonts w:ascii="Times New Roman" w:hAnsi="Times New Roman"/>
                <w:noProof/>
                <w:lang w:bidi="en-US"/>
              </w:rPr>
              <w:t xml:space="preserve"> USB</w:t>
            </w:r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驱动的移植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DF" w:rsidRDefault="00C56ED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02536353" w:history="1"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实验九</w:t>
            </w:r>
            <w:r w:rsidRPr="00BF6C24">
              <w:rPr>
                <w:rStyle w:val="a5"/>
                <w:rFonts w:ascii="Times New Roman" w:hAnsi="Times New Roman"/>
                <w:noProof/>
                <w:lang w:bidi="en-US"/>
              </w:rPr>
              <w:t xml:space="preserve">  </w:t>
            </w:r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内存调试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DF" w:rsidRDefault="00C56ED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02536354" w:history="1"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实验十</w:t>
            </w:r>
            <w:r w:rsidRPr="00BF6C24">
              <w:rPr>
                <w:rStyle w:val="a5"/>
                <w:rFonts w:ascii="Times New Roman" w:hAnsi="Times New Roman"/>
                <w:noProof/>
                <w:lang w:bidi="en-US"/>
              </w:rPr>
              <w:t xml:space="preserve">  </w:t>
            </w:r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内核调试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DF" w:rsidRDefault="00C56ED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02536355" w:history="1"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实验十一</w:t>
            </w:r>
            <w:r w:rsidRPr="00BF6C24">
              <w:rPr>
                <w:rStyle w:val="a5"/>
                <w:rFonts w:ascii="Times New Roman" w:hAnsi="Times New Roman"/>
                <w:noProof/>
                <w:lang w:bidi="en-US"/>
              </w:rPr>
              <w:t xml:space="preserve">  </w:t>
            </w:r>
            <w:r w:rsidRPr="00BF6C24">
              <w:rPr>
                <w:rStyle w:val="a5"/>
                <w:rFonts w:ascii="Times New Roman" w:hAnsi="Times New Roman" w:hint="eastAsia"/>
                <w:noProof/>
                <w:lang w:bidi="en-US"/>
              </w:rPr>
              <w:t>文件系统的移植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DF" w:rsidRDefault="00C56EDF">
          <w:r>
            <w:rPr>
              <w:b/>
              <w:bCs/>
              <w:lang w:val="zh-CN"/>
            </w:rPr>
            <w:fldChar w:fldCharType="end"/>
          </w:r>
        </w:p>
      </w:sdtContent>
    </w:sdt>
    <w:p w:rsidR="00C56EDF" w:rsidRDefault="00C56EDF">
      <w:pPr>
        <w:widowControl/>
        <w:jc w:val="left"/>
        <w:rPr>
          <w:rFonts w:ascii="Times New Roman" w:eastAsia="宋体" w:hAnsi="Times New Roman" w:cs="Calibri"/>
          <w:b/>
          <w:bCs/>
          <w:color w:val="00000A"/>
          <w:kern w:val="1"/>
          <w:sz w:val="32"/>
          <w:szCs w:val="32"/>
          <w:lang w:bidi="en-US"/>
        </w:rPr>
      </w:pPr>
      <w:bookmarkStart w:id="0" w:name="_GoBack"/>
      <w:bookmarkEnd w:id="0"/>
    </w:p>
    <w:p w:rsidR="00D911F8" w:rsidRDefault="00D911F8" w:rsidP="00D911F8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bookmarkStart w:id="1" w:name="_Toc402536345"/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实验一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交叉工具链的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安装</w:t>
      </w:r>
      <w:bookmarkEnd w:id="1"/>
    </w:p>
    <w:p w:rsidR="00D911F8" w:rsidRDefault="00D911F8" w:rsidP="00D911F8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【实验目的】</w:t>
      </w:r>
    </w:p>
    <w:p w:rsidR="00D911F8" w:rsidRDefault="00D911F8" w:rsidP="00D911F8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了解交叉工具链的编译过程及其使用。</w:t>
      </w:r>
    </w:p>
    <w:p w:rsidR="00D911F8" w:rsidRDefault="00D911F8" w:rsidP="00D911F8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说明：在实验中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命令行提示符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 xml:space="preserve"> </w:t>
      </w:r>
      <w:r w:rsidRPr="00184783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为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“$”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表示在主机上</w:t>
      </w:r>
      <w:r w:rsidRPr="00184783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运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行，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“#”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表示在目标板</w:t>
      </w:r>
      <w:r w:rsidRPr="00184783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上运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行</w:t>
      </w:r>
    </w:p>
    <w:p w:rsidR="00D911F8" w:rsidRDefault="00D911F8" w:rsidP="00D911F8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【实验环境】</w:t>
      </w:r>
    </w:p>
    <w:p w:rsidR="00D911F8" w:rsidRDefault="00D911F8" w:rsidP="00AE0E1F">
      <w:pPr>
        <w:pStyle w:val="a6"/>
        <w:numPr>
          <w:ilvl w:val="0"/>
          <w:numId w:val="16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buntu 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D911F8" w:rsidRDefault="00741EB3" w:rsidP="00AE0E1F">
      <w:pPr>
        <w:pStyle w:val="a6"/>
        <w:numPr>
          <w:ilvl w:val="0"/>
          <w:numId w:val="16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 w:rsidR="00D911F8">
        <w:rPr>
          <w:rFonts w:ascii="Times New Roman" w:hAnsi="Times New Roman"/>
          <w:i w:val="0"/>
          <w:iCs w:val="0"/>
          <w:sz w:val="21"/>
          <w:szCs w:val="21"/>
        </w:rPr>
        <w:t>平台</w:t>
      </w:r>
    </w:p>
    <w:p w:rsidR="00D911F8" w:rsidRDefault="00D911F8" w:rsidP="00D911F8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【实验步骤】</w:t>
      </w:r>
    </w:p>
    <w:p w:rsidR="00D911F8" w:rsidRDefault="00D911F8" w:rsidP="00AE0E1F">
      <w:pPr>
        <w:pStyle w:val="a6"/>
        <w:numPr>
          <w:ilvl w:val="0"/>
          <w:numId w:val="25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如果要自己编译工具链，从以下链接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下载源码</w:t>
      </w:r>
    </w:p>
    <w:p w:rsidR="00D911F8" w:rsidRDefault="00D911F8" w:rsidP="00D911F8">
      <w:pPr>
        <w:pStyle w:val="a6"/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</w:t>
      </w:r>
      <w:r>
        <w:rPr>
          <w:rFonts w:ascii="Times New Roman" w:hAnsi="Times New Roman"/>
          <w:i w:val="0"/>
          <w:iCs w:val="0"/>
          <w:sz w:val="21"/>
          <w:szCs w:val="21"/>
        </w:rPr>
        <w:t>rosstools-ng</w:t>
      </w:r>
      <w:r>
        <w:rPr>
          <w:rFonts w:ascii="Times New Roman" w:hAnsi="Times New Roman"/>
          <w:i w:val="0"/>
          <w:iCs w:val="0"/>
          <w:sz w:val="21"/>
          <w:szCs w:val="21"/>
        </w:rPr>
        <w:t>下载地址</w:t>
      </w:r>
    </w:p>
    <w:p w:rsidR="00D911F8" w:rsidRDefault="00435C4D" w:rsidP="00D911F8">
      <w:pPr>
        <w:pStyle w:val="a6"/>
        <w:tabs>
          <w:tab w:val="left" w:pos="840"/>
          <w:tab w:val="left" w:pos="126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</w:rPr>
      </w:pPr>
      <w:hyperlink r:id="rId9" w:history="1">
        <w:r w:rsidR="00D911F8" w:rsidRPr="00D911F8">
          <w:rPr>
            <w:rStyle w:val="a5"/>
            <w:rFonts w:ascii="Times New Roman" w:hAnsi="Times New Roman"/>
            <w:lang w:val="en-US"/>
          </w:rPr>
          <w:t>http://ymorin.is-a-geek.org/download/crosstool-ng/</w:t>
        </w:r>
      </w:hyperlink>
      <w:r w:rsidR="00D911F8"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</w:p>
    <w:p w:rsidR="00D911F8" w:rsidRDefault="00D911F8" w:rsidP="00D911F8">
      <w:pPr>
        <w:pStyle w:val="a6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同时对每一个版本都有相应的补丁我们尽量把这些补丁打上，这些补丁的下载地址是</w:t>
      </w:r>
    </w:p>
    <w:p w:rsidR="00D911F8" w:rsidRDefault="00435C4D" w:rsidP="00D911F8">
      <w:pPr>
        <w:pStyle w:val="a6"/>
        <w:tabs>
          <w:tab w:val="left" w:pos="840"/>
          <w:tab w:val="left" w:pos="126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</w:rPr>
      </w:pPr>
      <w:hyperlink r:id="rId10" w:history="1">
        <w:r w:rsidR="00D911F8" w:rsidRPr="00D911F8">
          <w:rPr>
            <w:rStyle w:val="a5"/>
            <w:rFonts w:ascii="Times New Roman" w:hAnsi="Times New Roman"/>
            <w:lang w:val="en-US"/>
          </w:rPr>
          <w:t>http://ymorin.is-a-geek.org/download/crosstool-ng/01-fixes/</w:t>
        </w:r>
      </w:hyperlink>
      <w:r w:rsidR="00D911F8"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</w:p>
    <w:p w:rsidR="003F79EE" w:rsidRDefault="003F79EE" w:rsidP="003F79EE">
      <w:pPr>
        <w:pStyle w:val="a6"/>
        <w:tabs>
          <w:tab w:val="left" w:pos="840"/>
          <w:tab w:val="left" w:pos="1260"/>
        </w:tabs>
        <w:spacing w:line="100" w:lineRule="atLeast"/>
        <w:ind w:left="450"/>
        <w:rPr>
          <w:rFonts w:ascii="Times New Roman" w:hAnsi="Times New Roman"/>
          <w:i w:val="0"/>
          <w:iCs w:val="0"/>
          <w:sz w:val="21"/>
          <w:szCs w:val="21"/>
        </w:rPr>
      </w:pPr>
    </w:p>
    <w:p w:rsidR="00D911F8" w:rsidRDefault="00D911F8" w:rsidP="00AE0E1F">
      <w:pPr>
        <w:pStyle w:val="a6"/>
        <w:numPr>
          <w:ilvl w:val="0"/>
          <w:numId w:val="25"/>
        </w:numPr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解压工具链压缩包</w:t>
      </w:r>
    </w:p>
    <w:p w:rsidR="00D911F8" w:rsidRPr="003F79EE" w:rsidRDefault="00D911F8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 w:hint="eastAsia"/>
          <w:color w:val="00000A"/>
        </w:rPr>
        <w:t>$  cd  ~</w:t>
      </w:r>
    </w:p>
    <w:p w:rsidR="00D911F8" w:rsidRPr="003F79EE" w:rsidRDefault="00D911F8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 w:hint="eastAsia"/>
          <w:color w:val="00000A"/>
        </w:rPr>
        <w:t xml:space="preserve">$ </w:t>
      </w:r>
      <w:r w:rsidR="005C7EB7" w:rsidRPr="003F79EE">
        <w:rPr>
          <w:rFonts w:ascii="Times New Roman" w:hAnsi="Times New Roman" w:cs="Times New Roman" w:hint="eastAsia"/>
          <w:color w:val="00000A"/>
        </w:rPr>
        <w:t>mkdir toolchain</w:t>
      </w:r>
    </w:p>
    <w:p w:rsidR="005C7EB7" w:rsidRDefault="005C7EB7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/>
          <w:iCs/>
          <w:szCs w:val="21"/>
        </w:rPr>
      </w:pPr>
      <w:r w:rsidRPr="003F79EE">
        <w:rPr>
          <w:rFonts w:ascii="Times New Roman" w:hAnsi="Times New Roman" w:cs="Times New Roman" w:hint="eastAsia"/>
          <w:color w:val="00000A"/>
        </w:rPr>
        <w:t>$ cd toolchain</w:t>
      </w:r>
      <w:r w:rsidR="003F79EE">
        <w:rPr>
          <w:rFonts w:ascii="Times New Roman" w:hAnsi="Times New Roman"/>
          <w:i/>
          <w:iCs/>
          <w:szCs w:val="21"/>
        </w:rPr>
        <w:tab/>
      </w:r>
    </w:p>
    <w:p w:rsidR="003F79EE" w:rsidRDefault="003F79EE" w:rsidP="003F79EE">
      <w:pPr>
        <w:pStyle w:val="a6"/>
        <w:tabs>
          <w:tab w:val="left" w:pos="840"/>
          <w:tab w:val="left" w:pos="1260"/>
          <w:tab w:val="left" w:pos="2505"/>
        </w:tabs>
        <w:spacing w:line="100" w:lineRule="atLeast"/>
        <w:ind w:left="45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 w:rsidR="00606797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第一天</w:t>
      </w:r>
      <w:r w:rsidR="00606797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="00606797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工具</w:t>
      </w:r>
      <w:r w:rsidR="00606797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gcc-4.6.4.tar.xz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toolchain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目录下并解压</w:t>
      </w:r>
    </w:p>
    <w:p w:rsidR="00D911F8" w:rsidRPr="003F79EE" w:rsidRDefault="00D911F8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 w:hint="eastAsia"/>
          <w:color w:val="00000A"/>
        </w:rPr>
        <w:t xml:space="preserve">$ </w:t>
      </w:r>
      <w:r w:rsidR="005C7EB7" w:rsidRPr="003F79EE">
        <w:rPr>
          <w:rFonts w:ascii="Times New Roman" w:hAnsi="Times New Roman" w:cs="Times New Roman" w:hint="eastAsia"/>
          <w:color w:val="00000A"/>
        </w:rPr>
        <w:t>tar  xvf  gcc-4.6.4.tar.xz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50"/>
        <w:rPr>
          <w:rFonts w:ascii="Times New Roman" w:hAnsi="Times New Roman"/>
          <w:i w:val="0"/>
          <w:iCs w:val="0"/>
          <w:sz w:val="21"/>
          <w:szCs w:val="21"/>
        </w:rPr>
      </w:pPr>
    </w:p>
    <w:p w:rsidR="00D911F8" w:rsidRDefault="00D911F8" w:rsidP="00AE0E1F">
      <w:pPr>
        <w:pStyle w:val="a6"/>
        <w:numPr>
          <w:ilvl w:val="0"/>
          <w:numId w:val="25"/>
        </w:numPr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环境变量的添加</w:t>
      </w:r>
    </w:p>
    <w:p w:rsidR="00D911F8" w:rsidRDefault="003F79EE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D911F8">
        <w:rPr>
          <w:rFonts w:ascii="Times New Roman" w:hAnsi="Times New Roman"/>
          <w:i w:val="0"/>
          <w:iCs w:val="0"/>
          <w:sz w:val="21"/>
          <w:szCs w:val="21"/>
        </w:rPr>
        <w:t>修改文件</w:t>
      </w:r>
      <w:r w:rsidR="00D911F8">
        <w:rPr>
          <w:rFonts w:ascii="Times New Roman" w:hAnsi="Times New Roman"/>
          <w:i w:val="0"/>
          <w:iCs w:val="0"/>
          <w:sz w:val="21"/>
          <w:szCs w:val="21"/>
        </w:rPr>
        <w:t>/etc/bash.bashrc</w:t>
      </w:r>
      <w:r w:rsidR="00D911F8">
        <w:rPr>
          <w:rFonts w:ascii="Times New Roman" w:hAnsi="Times New Roman"/>
          <w:i w:val="0"/>
          <w:iCs w:val="0"/>
          <w:sz w:val="21"/>
          <w:szCs w:val="21"/>
        </w:rPr>
        <w:t>添加如下内容</w:t>
      </w:r>
    </w:p>
    <w:p w:rsidR="00D911F8" w:rsidRPr="003F79EE" w:rsidRDefault="00D911F8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/>
          <w:color w:val="00000A"/>
        </w:rPr>
        <w:t xml:space="preserve">export </w:t>
      </w:r>
      <w:r w:rsidRPr="003F79EE">
        <w:rPr>
          <w:rFonts w:ascii="Times New Roman" w:hAnsi="Times New Roman" w:cs="Times New Roman" w:hint="eastAsia"/>
          <w:color w:val="00000A"/>
        </w:rPr>
        <w:t xml:space="preserve"> </w:t>
      </w:r>
      <w:r w:rsidRPr="003F79EE">
        <w:rPr>
          <w:rFonts w:ascii="Times New Roman" w:hAnsi="Times New Roman" w:cs="Times New Roman"/>
          <w:color w:val="00000A"/>
        </w:rPr>
        <w:t>PATH=$PATH:/home/linux/toolchain/</w:t>
      </w:r>
      <w:r w:rsidR="005C7EB7" w:rsidRPr="003F79EE">
        <w:rPr>
          <w:rFonts w:ascii="Times New Roman" w:hAnsi="Times New Roman" w:cs="Times New Roman" w:hint="eastAsia"/>
          <w:color w:val="00000A"/>
        </w:rPr>
        <w:t>gcc-4.6.4/</w:t>
      </w:r>
      <w:r w:rsidRPr="003F79EE">
        <w:rPr>
          <w:rFonts w:ascii="Times New Roman" w:hAnsi="Times New Roman" w:cs="Times New Roman"/>
          <w:color w:val="00000A"/>
        </w:rPr>
        <w:t>bin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重启配置文件</w:t>
      </w:r>
    </w:p>
    <w:p w:rsidR="00D911F8" w:rsidRPr="003F79EE" w:rsidRDefault="00D911F8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/>
          <w:color w:val="00000A"/>
        </w:rPr>
        <w:t xml:space="preserve">$ source </w:t>
      </w:r>
      <w:r w:rsidRPr="003F79EE">
        <w:rPr>
          <w:rFonts w:ascii="Times New Roman" w:hAnsi="Times New Roman" w:cs="Times New Roman" w:hint="eastAsia"/>
          <w:color w:val="00000A"/>
        </w:rPr>
        <w:t xml:space="preserve"> /etc/</w:t>
      </w:r>
      <w:r w:rsidRPr="003F79EE">
        <w:rPr>
          <w:rFonts w:ascii="Times New Roman" w:hAnsi="Times New Roman" w:cs="Times New Roman"/>
          <w:color w:val="00000A"/>
        </w:rPr>
        <w:t>bash.bashrc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D911F8" w:rsidRDefault="00D911F8" w:rsidP="00AE0E1F">
      <w:pPr>
        <w:pStyle w:val="a6"/>
        <w:numPr>
          <w:ilvl w:val="0"/>
          <w:numId w:val="25"/>
        </w:numPr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工具链的测试</w:t>
      </w:r>
    </w:p>
    <w:p w:rsidR="00D911F8" w:rsidRPr="003F79EE" w:rsidRDefault="00D911F8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/>
          <w:color w:val="00000A"/>
        </w:rPr>
        <w:t xml:space="preserve">$ </w:t>
      </w:r>
      <w:r w:rsidR="00741EB3" w:rsidRPr="003F79EE">
        <w:rPr>
          <w:rFonts w:ascii="Times New Roman" w:hAnsi="Times New Roman" w:cs="Times New Roman"/>
          <w:color w:val="00000A"/>
        </w:rPr>
        <w:t>arm-none-linux-gnueabi-gcc</w:t>
      </w:r>
      <w:r w:rsidRPr="003F79EE">
        <w:rPr>
          <w:rFonts w:ascii="Times New Roman" w:hAnsi="Times New Roman" w:cs="Times New Roman"/>
          <w:color w:val="00000A"/>
        </w:rPr>
        <w:t xml:space="preserve"> </w:t>
      </w:r>
      <w:r w:rsidRPr="003F79EE">
        <w:rPr>
          <w:rFonts w:ascii="Times New Roman" w:hAnsi="Times New Roman" w:cs="Times New Roman" w:hint="eastAsia"/>
          <w:color w:val="00000A"/>
        </w:rPr>
        <w:t xml:space="preserve"> </w:t>
      </w:r>
      <w:r w:rsidRPr="003F79EE">
        <w:rPr>
          <w:rFonts w:ascii="Times New Roman" w:hAnsi="Times New Roman" w:cs="Times New Roman"/>
          <w:color w:val="00000A"/>
        </w:rPr>
        <w:t>–v</w:t>
      </w:r>
    </w:p>
    <w:p w:rsidR="005C7EB7" w:rsidRPr="003F79EE" w:rsidRDefault="005C7EB7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/>
          <w:color w:val="00000A"/>
        </w:rPr>
        <w:t>Using built-in specs.</w:t>
      </w:r>
    </w:p>
    <w:p w:rsidR="005C7EB7" w:rsidRPr="003F79EE" w:rsidRDefault="005C7EB7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/>
          <w:color w:val="00000A"/>
        </w:rPr>
        <w:t>COLLECT_GCC=arm-none-linux-gnueabi-gcc</w:t>
      </w:r>
    </w:p>
    <w:p w:rsidR="005C7EB7" w:rsidRPr="003F79EE" w:rsidRDefault="005C7EB7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/>
          <w:color w:val="00000A"/>
        </w:rPr>
        <w:t>COLLECT_LTO_WRAPPER=/home/david/Exynos4412/toolchain/gcc-4.6.4/bin/../libexec/gcc/arm-arm1176jzfssf-linux-gnueabi/4.6.4/lto-wrapper</w:t>
      </w:r>
    </w:p>
    <w:p w:rsidR="005C7EB7" w:rsidRPr="003F79EE" w:rsidRDefault="005C7EB7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/>
          <w:color w:val="00000A"/>
        </w:rPr>
        <w:t>Target: arm-arm1176jzfssf-linux-gnueabi</w:t>
      </w:r>
    </w:p>
    <w:p w:rsidR="005C7EB7" w:rsidRPr="003F79EE" w:rsidRDefault="005C7EB7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/>
          <w:color w:val="00000A"/>
        </w:rPr>
        <w:t>Configured with: /work/builddir/src/gcc-4.6.4/configure --build=i686-build_pc-linux-gnu --host=i686-build_pc-linux-gnu --target=arm-arm1176jzfssf-linux-gnueabi --prefix=/opt/TuxamitoSoftToolchains/arm-arm1176jzfssf-linux-gnueabi/gcc-4.6.4 --with-sysroot=/opt/TuxamitoSoftToolchains/arm-arm1176jzfssf-linux-gnueabi/gcc-4.6.4/arm-arm1176jzfssf-linux-gnueabi/sysroot --enable-languages=c,c++ --with-arch=armv6zk --with-cpu=arm1176jzf-s --with-tune=arm1176jzf-s --with-fpu=vfp --with-float=softfp --with-pkgversion='crosstool-NG hg+default-2685dfa9de14 - tc0002' --disable-sjlj-exceptions --enable-__cxa_atexit --disable-libmudflap --disable-libgomp --disable-libssp --disable-libquadmath --disable-libquadmath-support --with-gmp=/work/builddir/arm-arm1176jzfssf-linux-gnueabi/buildtools --with-mpfr=/work/builddir/arm-arm1176jzfssf-linux-gnueabi/buildtools --with-mpc=/work/builddir/arm-arm1176jzfssf-linux-gnueabi/buildtools --with-ppl=/work/builddir/arm-arm1176jzfssf-linux-gnueabi/buildtools --with-cloog=/work/builddir/arm-arm1176jzfssf-linux-gnueabi/buildtools --with-libelf=/work/builddir/arm-arm1176jzfssf-linux-gnueabi/buildtools --with-host-libstdcxx='-static-libgcc -Wl,-Bstatic,-lstdc++,-Bdynamic -lm' --enable-threads=posix --enable-target-optspace --without-long-double-128 --disable-nls --disable-multilib --with-local-prefix=/opt/TuxamitoSoftToolchains/arm-arm1176jzfssf-linux-gnueabi/gcc-4.6.4/arm-arm1176jzfssf-linux-gnueabi/sysroot --enable-c99 --enable-long-long</w:t>
      </w:r>
    </w:p>
    <w:p w:rsidR="005C7EB7" w:rsidRPr="003F79EE" w:rsidRDefault="005C7EB7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/>
          <w:color w:val="00000A"/>
        </w:rPr>
        <w:t>Thread model: posix</w:t>
      </w:r>
    </w:p>
    <w:p w:rsidR="00D911F8" w:rsidRPr="003F79EE" w:rsidRDefault="005C7EB7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/>
          <w:color w:val="00000A"/>
        </w:rPr>
        <w:t>gcc version 4.6.4 (crosstool-NG hg+default-2685dfa9de14 - tc0002)</w:t>
      </w:r>
    </w:p>
    <w:p w:rsidR="00D911F8" w:rsidRDefault="003F79EE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D911F8">
        <w:rPr>
          <w:rFonts w:ascii="Times New Roman" w:hAnsi="Times New Roman"/>
          <w:i w:val="0"/>
          <w:iCs w:val="0"/>
          <w:sz w:val="21"/>
          <w:szCs w:val="21"/>
          <w:lang w:eastAsia="zh-CN"/>
        </w:rPr>
        <w:t>这</w:t>
      </w:r>
      <w:r w:rsidR="00D911F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样</w:t>
      </w:r>
      <w:r w:rsidR="00D911F8">
        <w:rPr>
          <w:rFonts w:ascii="Times New Roman" w:hAnsi="Times New Roman"/>
          <w:i w:val="0"/>
          <w:iCs w:val="0"/>
          <w:sz w:val="21"/>
          <w:szCs w:val="21"/>
          <w:lang w:eastAsia="zh-CN"/>
        </w:rPr>
        <w:t>我们的</w:t>
      </w:r>
      <w:r w:rsidR="00D911F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交叉</w:t>
      </w:r>
      <w:r w:rsidR="00D911F8">
        <w:rPr>
          <w:rFonts w:ascii="Times New Roman" w:hAnsi="Times New Roman"/>
          <w:i w:val="0"/>
          <w:iCs w:val="0"/>
          <w:sz w:val="21"/>
          <w:szCs w:val="21"/>
          <w:lang w:eastAsia="zh-CN"/>
        </w:rPr>
        <w:t>工具链就</w:t>
      </w:r>
      <w:r w:rsidR="00D911F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安装好了</w:t>
      </w:r>
    </w:p>
    <w:p w:rsidR="004A1170" w:rsidRDefault="004A1170" w:rsidP="004A1170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bookmarkStart w:id="2" w:name="_Toc402536346"/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实验二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u-boot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的烧写及使用</w:t>
      </w:r>
      <w:bookmarkEnd w:id="2"/>
    </w:p>
    <w:p w:rsidR="004A1170" w:rsidRDefault="004A1170" w:rsidP="004A1170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【实验目的】</w:t>
      </w:r>
    </w:p>
    <w:p w:rsidR="004A1170" w:rsidRDefault="004A1170" w:rsidP="004A1170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了解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-boot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常用命令和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linux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内核的引导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。</w:t>
      </w:r>
    </w:p>
    <w:p w:rsidR="004A1170" w:rsidRDefault="004A1170" w:rsidP="004A1170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【实验环境】</w:t>
      </w:r>
    </w:p>
    <w:p w:rsidR="004A1170" w:rsidRPr="0029533F" w:rsidRDefault="004A1170" w:rsidP="00AE0E1F">
      <w:pPr>
        <w:pStyle w:val="a6"/>
        <w:numPr>
          <w:ilvl w:val="0"/>
          <w:numId w:val="17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buntu 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 w:rsidRPr="0029533F"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4A1170" w:rsidRPr="0029533F" w:rsidRDefault="004A1170" w:rsidP="00AE0E1F">
      <w:pPr>
        <w:pStyle w:val="a6"/>
        <w:numPr>
          <w:ilvl w:val="0"/>
          <w:numId w:val="17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29533F">
        <w:rPr>
          <w:rFonts w:ascii="Times New Roman" w:hAnsi="Times New Roman"/>
          <w:i w:val="0"/>
          <w:iCs w:val="0"/>
          <w:sz w:val="21"/>
          <w:szCs w:val="21"/>
        </w:rPr>
        <w:t>u-boot-201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0</w:t>
      </w:r>
      <w:r w:rsidRPr="0029533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.</w:t>
      </w:r>
      <w:r w:rsidRPr="0029533F">
        <w:rPr>
          <w:rFonts w:ascii="Times New Roman" w:hAnsi="Times New Roman"/>
          <w:i w:val="0"/>
          <w:iCs w:val="0"/>
          <w:sz w:val="21"/>
          <w:szCs w:val="21"/>
        </w:rPr>
        <w:t>0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3</w:t>
      </w:r>
    </w:p>
    <w:p w:rsidR="004A1170" w:rsidRPr="0029533F" w:rsidRDefault="00741EB3" w:rsidP="00AE0E1F">
      <w:pPr>
        <w:pStyle w:val="a6"/>
        <w:numPr>
          <w:ilvl w:val="0"/>
          <w:numId w:val="17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 w:rsidR="004A1170" w:rsidRPr="0029533F">
        <w:rPr>
          <w:rFonts w:ascii="Times New Roman" w:hAnsi="Times New Roman"/>
          <w:i w:val="0"/>
          <w:iCs w:val="0"/>
          <w:sz w:val="21"/>
          <w:szCs w:val="21"/>
        </w:rPr>
        <w:t>平台</w:t>
      </w:r>
    </w:p>
    <w:p w:rsidR="004A1170" w:rsidRPr="0029533F" w:rsidRDefault="004A1170" w:rsidP="00AE0E1F">
      <w:pPr>
        <w:pStyle w:val="a6"/>
        <w:numPr>
          <w:ilvl w:val="0"/>
          <w:numId w:val="17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29533F">
        <w:rPr>
          <w:rFonts w:ascii="Times New Roman" w:hAnsi="Times New Roman"/>
          <w:i w:val="0"/>
          <w:iCs w:val="0"/>
          <w:sz w:val="21"/>
          <w:szCs w:val="21"/>
        </w:rPr>
        <w:t>交叉编译器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arm-none-linux-gnueabi-gcc</w:t>
      </w:r>
    </w:p>
    <w:p w:rsidR="004A1170" w:rsidRDefault="004A1170" w:rsidP="004A1170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29533F">
        <w:rPr>
          <w:rFonts w:ascii="Times New Roman" w:hAnsi="Times New Roman"/>
          <w:b/>
          <w:i w:val="0"/>
          <w:iCs w:val="0"/>
          <w:sz w:val="21"/>
          <w:szCs w:val="21"/>
        </w:rPr>
        <w:t>【实验步骤】</w:t>
      </w:r>
    </w:p>
    <w:p w:rsidR="009D134B" w:rsidRDefault="00331549" w:rsidP="00AE0E1F">
      <w:pPr>
        <w:pStyle w:val="WW-"/>
        <w:numPr>
          <w:ilvl w:val="0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331549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 w:rsidRPr="00331549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启动盘制作</w:t>
      </w:r>
    </w:p>
    <w:p w:rsidR="00331549" w:rsidRDefault="00331549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将第一天</w:t>
      </w:r>
      <w:r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工具</w:t>
      </w:r>
      <w:r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="007B7858" w:rsidRPr="007B7858">
        <w:t xml:space="preserve"> </w:t>
      </w:r>
      <w:r w:rsidR="007B7858" w:rsidRPr="009D134B">
        <w:rPr>
          <w:rFonts w:ascii="Times New Roman" w:hAnsi="Times New Roman"/>
          <w:i w:val="0"/>
          <w:iCs w:val="0"/>
          <w:sz w:val="21"/>
          <w:szCs w:val="21"/>
          <w:lang w:eastAsia="zh-CN"/>
        </w:rPr>
        <w:t>sd_fusing</w:t>
      </w:r>
      <w:r w:rsidR="007B7858"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 w:rsidR="007B7858"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Linux</w:t>
      </w:r>
      <w:r w:rsidR="007B7858"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</w:t>
      </w:r>
    </w:p>
    <w:p w:rsidR="009D134B" w:rsidRDefault="009D134B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卡插入电脑并识别</w:t>
      </w:r>
    </w:p>
    <w:p w:rsidR="009D134B" w:rsidRPr="00106596" w:rsidRDefault="009D134B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进入</w:t>
      </w:r>
      <w:r w:rsidR="00106596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sdfuse_d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执行如下操作</w:t>
      </w:r>
    </w:p>
    <w:p w:rsidR="009D134B" w:rsidRPr="005D78D5" w:rsidRDefault="005D78D5" w:rsidP="005D78D5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B91F92" w:rsidRPr="005D78D5">
        <w:rPr>
          <w:rFonts w:ascii="Times New Roman" w:hAnsi="Times New Roman" w:cs="Times New Roman" w:hint="eastAsia"/>
          <w:color w:val="00000A"/>
        </w:rPr>
        <w:t xml:space="preserve">$ </w:t>
      </w:r>
      <w:r w:rsidR="00B91F92" w:rsidRPr="005D78D5">
        <w:rPr>
          <w:rFonts w:ascii="Times New Roman" w:hAnsi="Times New Roman" w:cs="Times New Roman"/>
          <w:color w:val="00000A"/>
        </w:rPr>
        <w:t>sudo</w:t>
      </w:r>
      <w:r w:rsidR="003F79EE" w:rsidRPr="005D78D5">
        <w:rPr>
          <w:rFonts w:ascii="Times New Roman" w:hAnsi="Times New Roman" w:cs="Times New Roman"/>
          <w:color w:val="00000A"/>
        </w:rPr>
        <w:t xml:space="preserve"> ./mkuboot</w:t>
      </w:r>
      <w:r w:rsidR="003F79EE" w:rsidRPr="005D78D5">
        <w:rPr>
          <w:rFonts w:ascii="Times New Roman" w:hAnsi="Times New Roman" w:cs="Times New Roman" w:hint="eastAsia"/>
          <w:color w:val="00000A"/>
        </w:rPr>
        <w:t xml:space="preserve">.sh </w:t>
      </w:r>
      <w:r w:rsidR="00106596" w:rsidRPr="005D78D5">
        <w:rPr>
          <w:rFonts w:ascii="Times New Roman" w:hAnsi="Times New Roman" w:cs="Times New Roman" w:hint="eastAsia"/>
          <w:color w:val="00000A"/>
        </w:rPr>
        <w:t xml:space="preserve"> </w:t>
      </w:r>
      <w:r w:rsidR="00B91F92" w:rsidRPr="005D78D5">
        <w:rPr>
          <w:rFonts w:ascii="Times New Roman" w:hAnsi="Times New Roman" w:cs="Times New Roman"/>
          <w:color w:val="00000A"/>
        </w:rPr>
        <w:t>/dev/sdb</w:t>
      </w:r>
    </w:p>
    <w:p w:rsidR="00722FC5" w:rsidRPr="00F96072" w:rsidRDefault="00722FC5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卡中创建目录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sdupdate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并把第一天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镜像中的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u-boot-fs4412.bin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拷贝到这个目录下</w:t>
      </w:r>
    </w:p>
    <w:p w:rsidR="004A1170" w:rsidRPr="0029533F" w:rsidRDefault="004A1170" w:rsidP="00AE0E1F">
      <w:pPr>
        <w:pStyle w:val="a6"/>
        <w:numPr>
          <w:ilvl w:val="0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29533F">
        <w:rPr>
          <w:rFonts w:ascii="Times New Roman" w:hAnsi="Times New Roman"/>
          <w:i w:val="0"/>
          <w:iCs w:val="0"/>
          <w:sz w:val="21"/>
          <w:szCs w:val="21"/>
          <w:lang w:eastAsia="zh-CN"/>
        </w:rPr>
        <w:t>u-boot</w:t>
      </w:r>
      <w:r w:rsidRPr="0029533F"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的烧写</w:t>
      </w:r>
    </w:p>
    <w:p w:rsidR="004A1170" w:rsidRDefault="007F431C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连接串口和板子，</w:t>
      </w:r>
      <w:r w:rsidR="004A1170" w:rsidRPr="00F9607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运行串口通信程序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(putty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第一天工具中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</w:t>
      </w:r>
    </w:p>
    <w:p w:rsidR="00722FC5" w:rsidRDefault="007F431C" w:rsidP="00722FC5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noProof/>
          <w:sz w:val="21"/>
          <w:szCs w:val="21"/>
          <w:lang w:eastAsia="zh-CN" w:bidi="ar-SA"/>
        </w:rPr>
        <w:lastRenderedPageBreak/>
        <w:drawing>
          <wp:inline distT="0" distB="0" distL="0" distR="0">
            <wp:extent cx="3576917" cy="34671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41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1C" w:rsidRDefault="007F431C" w:rsidP="00722FC5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选择右上角的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”Serial”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，然后点击左下角的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”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Serial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”</w:t>
      </w:r>
    </w:p>
    <w:p w:rsidR="007F431C" w:rsidRDefault="007F431C" w:rsidP="00722FC5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noProof/>
          <w:sz w:val="21"/>
          <w:szCs w:val="21"/>
          <w:lang w:eastAsia="zh-CN" w:bidi="ar-SA"/>
        </w:rPr>
        <w:drawing>
          <wp:inline distT="0" distB="0" distL="0" distR="0">
            <wp:extent cx="3619500" cy="35083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6" cy="350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1C" w:rsidRDefault="007F431C" w:rsidP="00722FC5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按照自己的主机的情况选择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COM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口其他必须一直，然后点击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open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打开串口</w:t>
      </w:r>
    </w:p>
    <w:p w:rsidR="007F431C" w:rsidRPr="00F96072" w:rsidRDefault="007F431C" w:rsidP="00991DEB">
      <w:pPr>
        <w:jc w:val="center"/>
        <w:rPr>
          <w:rFonts w:ascii="Times New Roman" w:hAnsi="Times New Roman"/>
          <w:i/>
          <w:iCs/>
          <w:szCs w:val="21"/>
        </w:rPr>
      </w:pPr>
      <w:r>
        <w:rPr>
          <w:noProof/>
        </w:rPr>
        <w:lastRenderedPageBreak/>
        <w:drawing>
          <wp:inline distT="0" distB="0" distL="0" distR="0" wp14:anchorId="1B66CD0B" wp14:editId="51D4ED13">
            <wp:extent cx="4343400" cy="2734733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906" cy="27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70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关闭开发板电源，将拨码开关</w:t>
      </w:r>
      <w:r w:rsidR="00331549"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SW</w:t>
      </w:r>
      <w:r w:rsidR="00106596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1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调至</w:t>
      </w:r>
      <w:r w:rsidR="00106596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(1000)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(</w:t>
      </w:r>
      <w:r w:rsidR="00331549" w:rsidRPr="00F9607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启动模式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)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后打开电源</w:t>
      </w:r>
    </w:p>
    <w:p w:rsidR="002C4967" w:rsidRDefault="002C4967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将刚才做好的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启动盘插入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卡插槽</w:t>
      </w:r>
    </w:p>
    <w:p w:rsidR="002C4967" w:rsidRDefault="002C4967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重新打开开发板能够看到如下界面</w:t>
      </w:r>
    </w:p>
    <w:p w:rsidR="002C4967" w:rsidRDefault="007F431C" w:rsidP="00991DEB">
      <w:pPr>
        <w:jc w:val="center"/>
        <w:rPr>
          <w:rFonts w:ascii="Times New Roman" w:hAnsi="Times New Roman"/>
          <w:i/>
          <w:iCs/>
          <w:szCs w:val="21"/>
        </w:rPr>
      </w:pPr>
      <w:r>
        <w:rPr>
          <w:noProof/>
        </w:rPr>
        <w:drawing>
          <wp:inline distT="0" distB="0" distL="0" distR="0" wp14:anchorId="7A4B804D" wp14:editId="3D86103F">
            <wp:extent cx="5274310" cy="332086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73" w:rsidRPr="005D78D5" w:rsidRDefault="002E3873" w:rsidP="002E3873">
      <w:pPr>
        <w:pStyle w:val="WW-"/>
        <w:spacing w:line="100" w:lineRule="atLeast"/>
        <w:ind w:left="1260"/>
        <w:rPr>
          <w:rFonts w:ascii="Times New Roman" w:hAnsi="Times New Roman"/>
          <w:b/>
          <w:i w:val="0"/>
          <w:iCs w:val="0"/>
          <w:color w:val="FF0000"/>
          <w:sz w:val="21"/>
          <w:szCs w:val="21"/>
          <w:lang w:eastAsia="zh-CN"/>
        </w:rPr>
      </w:pPr>
      <w:r w:rsidRPr="005D78D5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在倒计时时按任意键</w:t>
      </w:r>
    </w:p>
    <w:p w:rsidR="002C4967" w:rsidRDefault="005D78D5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烧写</w:t>
      </w:r>
    </w:p>
    <w:p w:rsidR="005D78D5" w:rsidRDefault="005D78D5" w:rsidP="005D78D5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在终端上执行</w:t>
      </w:r>
    </w:p>
    <w:p w:rsidR="005D78D5" w:rsidRPr="005D78D5" w:rsidRDefault="005D78D5" w:rsidP="005D78D5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Pr="005D78D5">
        <w:rPr>
          <w:rFonts w:ascii="Times New Roman" w:eastAsia="Times New Roman" w:hAnsi="Times New Roman" w:cs="Times New Roman" w:hint="eastAsia"/>
          <w:color w:val="00000A"/>
        </w:rPr>
        <w:t>sdfuse flashall</w:t>
      </w:r>
    </w:p>
    <w:p w:rsidR="005D78D5" w:rsidRDefault="005D78D5" w:rsidP="005D78D5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等待终端无输出是表示烧写结束</w:t>
      </w:r>
    </w:p>
    <w:p w:rsidR="00943E50" w:rsidRDefault="00943E5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lastRenderedPageBreak/>
        <w:t>关闭开发板电源，将拨码开关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SW</w:t>
      </w:r>
      <w:r w:rsidR="005D78D5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1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调至</w:t>
      </w:r>
      <w:r w:rsidR="005D78D5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011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0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(</w:t>
      </w:r>
      <w:r w:rsidR="005D78D5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EMMC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启动模式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)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后打开电源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可以看到如下界面表示烧写成功</w:t>
      </w:r>
    </w:p>
    <w:p w:rsidR="00943E50" w:rsidRDefault="005D78D5" w:rsidP="00991DEB">
      <w:pPr>
        <w:jc w:val="center"/>
        <w:rPr>
          <w:rFonts w:ascii="Times New Roman" w:hAnsi="Times New Roman"/>
          <w:i/>
          <w:iCs/>
          <w:szCs w:val="21"/>
        </w:rPr>
      </w:pPr>
      <w:r>
        <w:rPr>
          <w:noProof/>
        </w:rPr>
        <w:drawing>
          <wp:inline distT="0" distB="0" distL="0" distR="0" wp14:anchorId="5E8F870C" wp14:editId="433CD29E">
            <wp:extent cx="5274310" cy="332086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D5" w:rsidRPr="005D78D5" w:rsidRDefault="005D78D5" w:rsidP="005D78D5">
      <w:pPr>
        <w:pStyle w:val="WW-"/>
        <w:spacing w:line="100" w:lineRule="atLeast"/>
        <w:ind w:left="1260"/>
        <w:rPr>
          <w:rFonts w:ascii="Times New Roman" w:hAnsi="Times New Roman"/>
          <w:b/>
          <w:i w:val="0"/>
          <w:iCs w:val="0"/>
          <w:color w:val="FF0000"/>
          <w:sz w:val="21"/>
          <w:szCs w:val="21"/>
          <w:lang w:eastAsia="zh-CN"/>
        </w:rPr>
      </w:pPr>
      <w:r w:rsidRPr="005D78D5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在倒计时时按任意键</w:t>
      </w:r>
    </w:p>
    <w:p w:rsidR="005D78D5" w:rsidRDefault="005D78D5" w:rsidP="00EF6D24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A1170" w:rsidRDefault="004A1170" w:rsidP="00AE0E1F">
      <w:pPr>
        <w:pStyle w:val="a6"/>
        <w:numPr>
          <w:ilvl w:val="0"/>
          <w:numId w:val="18"/>
        </w:numPr>
        <w:spacing w:line="100" w:lineRule="atLeast"/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</w:pPr>
      <w:r w:rsidRPr="0029533F"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t>通过网络加载内核和文件系统</w:t>
      </w:r>
    </w:p>
    <w:p w:rsidR="00EF6D24" w:rsidRPr="00EF6D24" w:rsidRDefault="00EF6D24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第一天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镜像文件</w:t>
      </w:r>
      <w:r w:rsidR="005D78D5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/uImage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/tftpboot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</w:t>
      </w:r>
    </w:p>
    <w:p w:rsidR="00EF6D24" w:rsidRDefault="00EF6D24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第一天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镜像文件</w:t>
      </w:r>
      <w:r w:rsidR="005D78D5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/rootfs.tar.xz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/source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下并解压</w:t>
      </w:r>
    </w:p>
    <w:p w:rsidR="005D78D5" w:rsidRPr="00EF6D24" w:rsidRDefault="005D78D5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第一天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/exynos4412-fs4412.dtb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/tftpboot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</w:t>
      </w:r>
    </w:p>
    <w:p w:rsidR="00EF6D24" w:rsidRPr="00EF6D24" w:rsidRDefault="00EF6D24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修改虚拟机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nfs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配置文件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/etc/exports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，添加如下内容并重启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nfs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服务</w:t>
      </w:r>
    </w:p>
    <w:p w:rsidR="00EF6D24" w:rsidRPr="005D78D5" w:rsidRDefault="005D78D5" w:rsidP="005D78D5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5D78D5">
        <w:rPr>
          <w:rFonts w:ascii="Times New Roman" w:hAnsi="Times New Roman" w:cs="Times New Roman" w:hint="eastAsia"/>
          <w:color w:val="00000A"/>
        </w:rPr>
        <w:t>/</w:t>
      </w:r>
      <w:r w:rsidR="00EF6D24" w:rsidRPr="005D78D5">
        <w:rPr>
          <w:rFonts w:ascii="Times New Roman" w:hAnsi="Times New Roman" w:cs="Times New Roman"/>
          <w:color w:val="00000A"/>
        </w:rPr>
        <w:t>source/rootfs  *(rw,sync,no_subtree_check,no_root_squash)</w:t>
      </w:r>
    </w:p>
    <w:p w:rsidR="00EF6D24" w:rsidRDefault="00EF6D24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重新驱动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nfs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服务</w:t>
      </w:r>
    </w:p>
    <w:p w:rsidR="00EF6D24" w:rsidRPr="005D78D5" w:rsidRDefault="00EF6D24" w:rsidP="005D78D5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5D78D5">
        <w:rPr>
          <w:rFonts w:ascii="Times New Roman" w:hAnsi="Times New Roman" w:cs="Times New Roman" w:hint="eastAsia"/>
          <w:color w:val="00000A"/>
        </w:rPr>
        <w:t>$ sudo /etc/init.d/nfs-kernel-server restart</w:t>
      </w:r>
    </w:p>
    <w:p w:rsidR="00EF6D24" w:rsidRDefault="00EF6D24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设置启动参数</w:t>
      </w:r>
    </w:p>
    <w:p w:rsidR="005D78D5" w:rsidRPr="005D78D5" w:rsidRDefault="005D78D5" w:rsidP="005D78D5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5D78D5">
        <w:rPr>
          <w:rFonts w:ascii="Times New Roman" w:hAnsi="Times New Roman" w:cs="Times New Roman"/>
          <w:color w:val="00000A"/>
        </w:rPr>
        <w:t>#</w:t>
      </w:r>
      <w:r w:rsidRPr="005D78D5">
        <w:rPr>
          <w:rFonts w:ascii="Times New Roman" w:hAnsi="Times New Roman" w:cs="Times New Roman" w:hint="eastAsia"/>
          <w:color w:val="00000A"/>
        </w:rPr>
        <w:t xml:space="preserve"> </w:t>
      </w:r>
      <w:r w:rsidRPr="005D78D5">
        <w:rPr>
          <w:rFonts w:ascii="Times New Roman" w:hAnsi="Times New Roman" w:cs="Times New Roman"/>
          <w:color w:val="00000A"/>
        </w:rPr>
        <w:t>setenv serverip 192.168.9.120</w:t>
      </w:r>
    </w:p>
    <w:p w:rsidR="005D78D5" w:rsidRPr="005D78D5" w:rsidRDefault="005D78D5" w:rsidP="005D78D5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5D78D5">
        <w:rPr>
          <w:rFonts w:ascii="Times New Roman" w:hAnsi="Times New Roman" w:cs="Times New Roman"/>
          <w:color w:val="00000A"/>
        </w:rPr>
        <w:t>#</w:t>
      </w:r>
      <w:r w:rsidRPr="005D78D5">
        <w:rPr>
          <w:rFonts w:ascii="Times New Roman" w:hAnsi="Times New Roman" w:cs="Times New Roman" w:hint="eastAsia"/>
          <w:color w:val="00000A"/>
        </w:rPr>
        <w:t xml:space="preserve"> </w:t>
      </w:r>
      <w:r w:rsidRPr="005D78D5">
        <w:rPr>
          <w:rFonts w:ascii="Times New Roman" w:hAnsi="Times New Roman" w:cs="Times New Roman"/>
          <w:color w:val="00000A"/>
        </w:rPr>
        <w:t>setenv ipaddr 192.168.9.233</w:t>
      </w:r>
    </w:p>
    <w:p w:rsidR="005D78D5" w:rsidRPr="005D78D5" w:rsidRDefault="005D78D5" w:rsidP="005D78D5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5D78D5">
        <w:rPr>
          <w:rFonts w:ascii="Times New Roman" w:hAnsi="Times New Roman" w:cs="Times New Roman"/>
          <w:color w:val="00000A"/>
        </w:rPr>
        <w:t>#</w:t>
      </w:r>
      <w:r w:rsidRPr="005D78D5">
        <w:rPr>
          <w:rFonts w:ascii="Times New Roman" w:hAnsi="Times New Roman" w:cs="Times New Roman" w:hint="eastAsia"/>
          <w:color w:val="00000A"/>
        </w:rPr>
        <w:t xml:space="preserve"> </w:t>
      </w:r>
      <w:r w:rsidRPr="005D78D5">
        <w:rPr>
          <w:rFonts w:ascii="Times New Roman" w:hAnsi="Times New Roman" w:cs="Times New Roman"/>
          <w:color w:val="00000A"/>
        </w:rPr>
        <w:t>setenv bootcmd tftp 4</w:t>
      </w:r>
      <w:r w:rsidRPr="005D78D5">
        <w:rPr>
          <w:rFonts w:ascii="Times New Roman" w:hAnsi="Times New Roman" w:cs="Times New Roman" w:hint="eastAsia"/>
          <w:color w:val="00000A"/>
        </w:rPr>
        <w:t>1</w:t>
      </w:r>
      <w:r w:rsidRPr="005D78D5">
        <w:rPr>
          <w:rFonts w:ascii="Times New Roman" w:hAnsi="Times New Roman" w:cs="Times New Roman"/>
          <w:color w:val="00000A"/>
        </w:rPr>
        <w:t>000000 uImage\;tftp 4</w:t>
      </w:r>
      <w:r w:rsidRPr="005D78D5">
        <w:rPr>
          <w:rFonts w:ascii="Times New Roman" w:hAnsi="Times New Roman" w:cs="Times New Roman" w:hint="eastAsia"/>
          <w:color w:val="00000A"/>
        </w:rPr>
        <w:t>2</w:t>
      </w:r>
      <w:r w:rsidRPr="005D78D5">
        <w:rPr>
          <w:rFonts w:ascii="Times New Roman" w:hAnsi="Times New Roman" w:cs="Times New Roman"/>
          <w:color w:val="00000A"/>
        </w:rPr>
        <w:t>000000 exynos4412-fs4412.dtb\;bootm 4</w:t>
      </w:r>
      <w:r w:rsidRPr="005D78D5">
        <w:rPr>
          <w:rFonts w:ascii="Times New Roman" w:hAnsi="Times New Roman" w:cs="Times New Roman" w:hint="eastAsia"/>
          <w:color w:val="00000A"/>
        </w:rPr>
        <w:t>1</w:t>
      </w:r>
      <w:r w:rsidRPr="005D78D5">
        <w:rPr>
          <w:rFonts w:ascii="Times New Roman" w:hAnsi="Times New Roman" w:cs="Times New Roman"/>
          <w:color w:val="00000A"/>
        </w:rPr>
        <w:t>000</w:t>
      </w:r>
      <w:r w:rsidR="00584A48">
        <w:rPr>
          <w:rFonts w:ascii="Times New Roman" w:hAnsi="Times New Roman" w:cs="Times New Roman"/>
          <w:color w:val="00000A"/>
        </w:rPr>
        <w:t xml:space="preserve">000 </w:t>
      </w:r>
      <w:r w:rsidR="00584A48">
        <w:rPr>
          <w:rFonts w:ascii="Times New Roman" w:hAnsi="Times New Roman" w:cs="Times New Roman" w:hint="eastAsia"/>
          <w:color w:val="00000A"/>
        </w:rPr>
        <w:t xml:space="preserve">- </w:t>
      </w:r>
      <w:r w:rsidRPr="005D78D5">
        <w:rPr>
          <w:rFonts w:ascii="Times New Roman" w:hAnsi="Times New Roman" w:cs="Times New Roman"/>
          <w:color w:val="00000A"/>
        </w:rPr>
        <w:t>4</w:t>
      </w:r>
      <w:r w:rsidRPr="005D78D5">
        <w:rPr>
          <w:rFonts w:ascii="Times New Roman" w:hAnsi="Times New Roman" w:cs="Times New Roman" w:hint="eastAsia"/>
          <w:color w:val="00000A"/>
        </w:rPr>
        <w:t>2</w:t>
      </w:r>
      <w:r w:rsidRPr="005D78D5">
        <w:rPr>
          <w:rFonts w:ascii="Times New Roman" w:hAnsi="Times New Roman" w:cs="Times New Roman"/>
          <w:color w:val="00000A"/>
        </w:rPr>
        <w:t>000000</w:t>
      </w:r>
    </w:p>
    <w:p w:rsidR="005D78D5" w:rsidRPr="005D78D5" w:rsidRDefault="005D78D5" w:rsidP="005D78D5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5D78D5">
        <w:rPr>
          <w:rFonts w:ascii="Times New Roman" w:hAnsi="Times New Roman" w:cs="Times New Roman" w:hint="eastAsia"/>
          <w:color w:val="00000A"/>
        </w:rPr>
        <w:t>#</w:t>
      </w:r>
      <w:r w:rsidRPr="005D78D5">
        <w:rPr>
          <w:rFonts w:ascii="Times New Roman" w:hAnsi="Times New Roman" w:cs="Times New Roman"/>
          <w:color w:val="00000A"/>
        </w:rPr>
        <w:t>setenv bootargs root=</w:t>
      </w:r>
      <w:r w:rsidRPr="005D78D5">
        <w:rPr>
          <w:rFonts w:ascii="Times New Roman" w:hAnsi="Times New Roman" w:cs="Times New Roman" w:hint="eastAsia"/>
          <w:color w:val="00000A"/>
        </w:rPr>
        <w:t>/dev/</w:t>
      </w:r>
      <w:r w:rsidRPr="005D78D5">
        <w:rPr>
          <w:rFonts w:ascii="Times New Roman" w:hAnsi="Times New Roman" w:cs="Times New Roman"/>
          <w:color w:val="00000A"/>
        </w:rPr>
        <w:t xml:space="preserve">nfs nfsroot=192.168.9.120:/source/rootfs rw </w:t>
      </w:r>
      <w:r w:rsidRPr="005D78D5">
        <w:rPr>
          <w:rFonts w:ascii="Times New Roman" w:hAnsi="Times New Roman" w:cs="Times New Roman"/>
          <w:color w:val="00000A"/>
        </w:rPr>
        <w:lastRenderedPageBreak/>
        <w:t xml:space="preserve">console=ttySAC2,115200 </w:t>
      </w:r>
      <w:r w:rsidRPr="005D78D5">
        <w:rPr>
          <w:rFonts w:ascii="Times New Roman" w:hAnsi="Times New Roman" w:cs="Times New Roman" w:hint="eastAsia"/>
          <w:color w:val="00000A"/>
        </w:rPr>
        <w:t xml:space="preserve"> </w:t>
      </w:r>
      <w:r w:rsidRPr="005D78D5">
        <w:rPr>
          <w:rFonts w:ascii="Times New Roman" w:hAnsi="Times New Roman" w:cs="Times New Roman"/>
          <w:color w:val="00000A"/>
        </w:rPr>
        <w:t xml:space="preserve">init=/linuxrc </w:t>
      </w:r>
      <w:r w:rsidRPr="005D78D5">
        <w:rPr>
          <w:rFonts w:ascii="Times New Roman" w:hAnsi="Times New Roman" w:cs="Times New Roman" w:hint="eastAsia"/>
          <w:color w:val="00000A"/>
        </w:rPr>
        <w:t xml:space="preserve"> </w:t>
      </w:r>
      <w:r w:rsidRPr="005D78D5">
        <w:rPr>
          <w:rFonts w:ascii="Times New Roman" w:hAnsi="Times New Roman" w:cs="Times New Roman"/>
          <w:color w:val="00000A"/>
        </w:rPr>
        <w:t>ip=192.168.9.233</w:t>
      </w:r>
    </w:p>
    <w:p w:rsidR="005D78D5" w:rsidRDefault="005D78D5" w:rsidP="005D78D5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5D78D5">
        <w:rPr>
          <w:rFonts w:ascii="Times New Roman" w:hAnsi="Times New Roman" w:cs="Times New Roman" w:hint="eastAsia"/>
          <w:color w:val="00000A"/>
        </w:rPr>
        <w:t># saveenv</w:t>
      </w:r>
    </w:p>
    <w:p w:rsidR="00045125" w:rsidRDefault="00045125" w:rsidP="00045125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注意：</w:t>
      </w:r>
      <w:r>
        <w:rPr>
          <w:rFonts w:ascii="Times New Roman" w:hAnsi="Times New Roman" w:cs="Times New Roman" w:hint="eastAsia"/>
          <w:color w:val="00000A"/>
        </w:rPr>
        <w:t xml:space="preserve">192.168.9.120 </w:t>
      </w:r>
      <w:r>
        <w:rPr>
          <w:rFonts w:ascii="Times New Roman" w:hAnsi="Times New Roman" w:cs="Times New Roman" w:hint="eastAsia"/>
          <w:color w:val="00000A"/>
        </w:rPr>
        <w:t>对应</w:t>
      </w:r>
      <w:r>
        <w:rPr>
          <w:rFonts w:ascii="Times New Roman" w:hAnsi="Times New Roman" w:cs="Times New Roman" w:hint="eastAsia"/>
          <w:color w:val="00000A"/>
        </w:rPr>
        <w:t>Ubuntu</w:t>
      </w:r>
      <w:r>
        <w:rPr>
          <w:rFonts w:ascii="Times New Roman" w:hAnsi="Times New Roman" w:cs="Times New Roman" w:hint="eastAsia"/>
          <w:color w:val="00000A"/>
        </w:rPr>
        <w:t>的</w:t>
      </w:r>
      <w:r>
        <w:rPr>
          <w:rFonts w:ascii="Times New Roman" w:hAnsi="Times New Roman" w:cs="Times New Roman" w:hint="eastAsia"/>
          <w:color w:val="00000A"/>
        </w:rPr>
        <w:t>ip</w:t>
      </w:r>
    </w:p>
    <w:p w:rsidR="00045125" w:rsidRDefault="00045125" w:rsidP="00045125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  <w:t xml:space="preserve"> 192.168.9.233 </w:t>
      </w:r>
      <w:r>
        <w:rPr>
          <w:rFonts w:ascii="Times New Roman" w:hAnsi="Times New Roman" w:cs="Times New Roman" w:hint="eastAsia"/>
          <w:color w:val="00000A"/>
        </w:rPr>
        <w:t>对应板子的</w:t>
      </w:r>
      <w:r>
        <w:rPr>
          <w:rFonts w:ascii="Times New Roman" w:hAnsi="Times New Roman" w:cs="Times New Roman" w:hint="eastAsia"/>
          <w:color w:val="00000A"/>
        </w:rPr>
        <w:t xml:space="preserve">ip </w:t>
      </w:r>
    </w:p>
    <w:p w:rsidR="00045125" w:rsidRPr="009B703D" w:rsidRDefault="00045125" w:rsidP="00045125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      </w:t>
      </w:r>
      <w:r>
        <w:rPr>
          <w:rFonts w:ascii="Times New Roman" w:hAnsi="Times New Roman" w:cs="Times New Roman" w:hint="eastAsia"/>
          <w:color w:val="00000A"/>
        </w:rPr>
        <w:t>这两个</w:t>
      </w:r>
      <w:r>
        <w:rPr>
          <w:rFonts w:ascii="Times New Roman" w:hAnsi="Times New Roman" w:cs="Times New Roman" w:hint="eastAsia"/>
          <w:color w:val="00000A"/>
        </w:rPr>
        <w:t>ip</w:t>
      </w:r>
      <w:r>
        <w:rPr>
          <w:rFonts w:ascii="Times New Roman" w:hAnsi="Times New Roman" w:cs="Times New Roman" w:hint="eastAsia"/>
          <w:color w:val="00000A"/>
        </w:rPr>
        <w:t>应该根据自己的实际情况适当修改</w:t>
      </w:r>
      <w:r>
        <w:rPr>
          <w:rFonts w:ascii="Times New Roman" w:hAnsi="Times New Roman" w:cs="Times New Roman" w:hint="eastAsia"/>
          <w:color w:val="00000A"/>
        </w:rPr>
        <w:tab/>
      </w:r>
    </w:p>
    <w:p w:rsidR="00045125" w:rsidRPr="00045125" w:rsidRDefault="00045125" w:rsidP="00045125"/>
    <w:p w:rsidR="00EF6D24" w:rsidRDefault="00EF6D24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启动开发板看到如下现象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表示成功通过网络挂载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：</w:t>
      </w:r>
    </w:p>
    <w:p w:rsidR="004A1170" w:rsidRDefault="00584A48" w:rsidP="00991DEB">
      <w:pPr>
        <w:jc w:val="center"/>
        <w:rPr>
          <w:rFonts w:ascii="Times New Roman" w:hAnsi="Times New Roman"/>
          <w:b/>
          <w:i/>
          <w:iCs/>
          <w:szCs w:val="21"/>
        </w:rPr>
      </w:pPr>
      <w:r>
        <w:rPr>
          <w:noProof/>
        </w:rPr>
        <w:drawing>
          <wp:inline distT="0" distB="0" distL="0" distR="0" wp14:anchorId="4022785B" wp14:editId="05700325">
            <wp:extent cx="4583766" cy="288607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60" cy="288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28" w:rsidRDefault="001E7828" w:rsidP="00991DEB"/>
    <w:p w:rsidR="00584A48" w:rsidRPr="001E7828" w:rsidRDefault="001E7828" w:rsidP="00991DEB">
      <w:pPr>
        <w:rPr>
          <w:b/>
        </w:rPr>
      </w:pPr>
      <w:r>
        <w:rPr>
          <w:rFonts w:hint="eastAsia"/>
        </w:rPr>
        <w:tab/>
      </w:r>
      <w:r w:rsidR="00584A48" w:rsidRPr="001E7828">
        <w:rPr>
          <w:rFonts w:hint="eastAsia"/>
          <w:b/>
        </w:rPr>
        <w:t>这是可以输入一些</w:t>
      </w:r>
      <w:r w:rsidR="00584A48" w:rsidRPr="001E7828">
        <w:rPr>
          <w:rFonts w:hint="eastAsia"/>
          <w:b/>
        </w:rPr>
        <w:t>Linux</w:t>
      </w:r>
      <w:r w:rsidR="00584A48" w:rsidRPr="001E7828">
        <w:rPr>
          <w:rFonts w:hint="eastAsia"/>
          <w:b/>
        </w:rPr>
        <w:t>的命令测试</w:t>
      </w:r>
    </w:p>
    <w:p w:rsidR="00584A48" w:rsidRPr="00EF6D24" w:rsidRDefault="00584A48" w:rsidP="00991DEB">
      <w:pPr>
        <w:jc w:val="center"/>
        <w:rPr>
          <w:rFonts w:ascii="Times New Roman" w:hAnsi="Times New Roman"/>
          <w:b/>
          <w:i/>
          <w:iCs/>
          <w:szCs w:val="21"/>
        </w:rPr>
      </w:pPr>
      <w:r>
        <w:rPr>
          <w:noProof/>
        </w:rPr>
        <w:drawing>
          <wp:inline distT="0" distB="0" distL="0" distR="0" wp14:anchorId="36963BD4" wp14:editId="3C820A1C">
            <wp:extent cx="4810685" cy="30289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8369" cy="302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70" w:rsidRPr="0029533F" w:rsidRDefault="004A1170" w:rsidP="00AE0E1F">
      <w:pPr>
        <w:pStyle w:val="a6"/>
        <w:numPr>
          <w:ilvl w:val="0"/>
          <w:numId w:val="18"/>
        </w:numPr>
        <w:spacing w:line="100" w:lineRule="atLeast"/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lastRenderedPageBreak/>
        <w:t>从</w:t>
      </w:r>
      <w:r w:rsidR="00584A48"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t>EMMC</w:t>
      </w:r>
      <w:r w:rsidRPr="00EF6D24"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t>加载内核和文件系统</w:t>
      </w:r>
    </w:p>
    <w:p w:rsidR="004A1170" w:rsidRPr="00EF6D24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拷贝</w:t>
      </w:r>
      <w:r w:rsidR="00EF6D24"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第一天</w:t>
      </w:r>
      <w:r w:rsidR="00EF6D24"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="00EF6D24"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镜像文件</w:t>
      </w:r>
      <w:r w:rsidR="00EF6D24"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="00584A48">
        <w:rPr>
          <w:rFonts w:ascii="Times New Roman" w:hAnsi="Times New Roman"/>
          <w:i w:val="0"/>
          <w:iCs w:val="0"/>
          <w:sz w:val="21"/>
          <w:szCs w:val="21"/>
          <w:lang w:eastAsia="zh-CN"/>
        </w:rPr>
        <w:t>ramdisk</w:t>
      </w:r>
      <w:r w:rsidR="00584A4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.img</w:t>
      </w:r>
      <w:r w:rsidR="00584A4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到虚拟机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/tftpboot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目录下</w:t>
      </w:r>
    </w:p>
    <w:p w:rsidR="004A1170" w:rsidRPr="00EF6D24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烧写内核镜像到</w:t>
      </w:r>
      <w:r w:rsidR="00584A48">
        <w:rPr>
          <w:rFonts w:ascii="Times New Roman" w:hAnsi="Times New Roman"/>
          <w:i w:val="0"/>
          <w:iCs w:val="0"/>
          <w:sz w:val="21"/>
          <w:szCs w:val="21"/>
          <w:lang w:eastAsia="zh-CN"/>
        </w:rPr>
        <w:t>EMMC</w:t>
      </w:r>
      <w:r w:rsidR="00584A48">
        <w:rPr>
          <w:rFonts w:ascii="Times New Roman" w:hAnsi="Times New Roman"/>
          <w:i w:val="0"/>
          <w:iCs w:val="0"/>
          <w:sz w:val="21"/>
          <w:szCs w:val="21"/>
          <w:lang w:eastAsia="zh-CN"/>
        </w:rPr>
        <w:t>上</w:t>
      </w:r>
    </w:p>
    <w:p w:rsidR="004A1170" w:rsidRPr="003E5DEE" w:rsidRDefault="004A1170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 xml:space="preserve"># tftp </w:t>
      </w:r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r w:rsidR="00584A48" w:rsidRPr="003E5DEE">
        <w:rPr>
          <w:rFonts w:ascii="Times New Roman" w:hAnsi="Times New Roman" w:cs="Times New Roman" w:hint="eastAsia"/>
          <w:color w:val="00000A"/>
        </w:rPr>
        <w:t>41000</w:t>
      </w:r>
      <w:r w:rsidRPr="003E5DEE">
        <w:rPr>
          <w:rFonts w:ascii="Times New Roman" w:hAnsi="Times New Roman" w:cs="Times New Roman"/>
          <w:color w:val="00000A"/>
        </w:rPr>
        <w:t xml:space="preserve">000 </w:t>
      </w:r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r w:rsidR="00584A48" w:rsidRPr="003E5DEE">
        <w:rPr>
          <w:rFonts w:ascii="Times New Roman" w:hAnsi="Times New Roman" w:cs="Times New Roman"/>
          <w:color w:val="00000A"/>
        </w:rPr>
        <w:t>u</w:t>
      </w:r>
      <w:r w:rsidRPr="003E5DEE">
        <w:rPr>
          <w:rFonts w:ascii="Times New Roman" w:hAnsi="Times New Roman" w:cs="Times New Roman"/>
          <w:color w:val="00000A"/>
        </w:rPr>
        <w:t>Image</w:t>
      </w:r>
    </w:p>
    <w:p w:rsidR="004A1170" w:rsidRPr="003E5DEE" w:rsidRDefault="004A1170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 xml:space="preserve"># </w:t>
      </w:r>
      <w:r w:rsidR="00584A48" w:rsidRPr="003E5DEE">
        <w:rPr>
          <w:rFonts w:ascii="Times New Roman" w:hAnsi="Times New Roman" w:cs="Times New Roman"/>
          <w:color w:val="00000A"/>
        </w:rPr>
        <w:t>movi</w:t>
      </w:r>
      <w:r w:rsidR="00584A48" w:rsidRPr="003E5DEE">
        <w:rPr>
          <w:rFonts w:ascii="Times New Roman" w:hAnsi="Times New Roman" w:cs="Times New Roman" w:hint="eastAsia"/>
          <w:color w:val="00000A"/>
        </w:rPr>
        <w:t xml:space="preserve">  write  kernel  41000000</w:t>
      </w:r>
    </w:p>
    <w:p w:rsidR="00584A48" w:rsidRPr="0029533F" w:rsidRDefault="00584A48" w:rsidP="00E14B8E">
      <w:pPr>
        <w:spacing w:line="100" w:lineRule="atLeast"/>
        <w:ind w:left="420" w:firstLine="420"/>
        <w:rPr>
          <w:rFonts w:ascii="Times New Roman" w:hAnsi="Times New Roman" w:cs="Times New Roman"/>
          <w:szCs w:val="21"/>
        </w:rPr>
      </w:pPr>
    </w:p>
    <w:p w:rsidR="00584A48" w:rsidRPr="00E14B8E" w:rsidRDefault="00584A48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烧写设备树文件</w:t>
      </w:r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到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EMMC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上</w:t>
      </w:r>
    </w:p>
    <w:p w:rsidR="00584A48" w:rsidRPr="003E5DEE" w:rsidRDefault="00584A48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 xml:space="preserve"># tftp </w:t>
      </w:r>
      <w:r w:rsidRPr="003E5DEE">
        <w:rPr>
          <w:rFonts w:ascii="Times New Roman" w:hAnsi="Times New Roman" w:cs="Times New Roman" w:hint="eastAsia"/>
          <w:color w:val="00000A"/>
        </w:rPr>
        <w:t xml:space="preserve"> 41000</w:t>
      </w:r>
      <w:r w:rsidRPr="003E5DEE">
        <w:rPr>
          <w:rFonts w:ascii="Times New Roman" w:hAnsi="Times New Roman" w:cs="Times New Roman"/>
          <w:color w:val="00000A"/>
        </w:rPr>
        <w:t>000</w:t>
      </w:r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r w:rsidRPr="003E5DEE">
        <w:rPr>
          <w:rFonts w:ascii="Times New Roman" w:hAnsi="Times New Roman" w:cs="Times New Roman"/>
          <w:color w:val="00000A"/>
        </w:rPr>
        <w:t xml:space="preserve"> exynos</w:t>
      </w:r>
      <w:r w:rsidRPr="003E5DEE">
        <w:rPr>
          <w:rFonts w:ascii="Times New Roman" w:hAnsi="Times New Roman" w:cs="Times New Roman" w:hint="eastAsia"/>
          <w:color w:val="00000A"/>
        </w:rPr>
        <w:t>4412-fs4412.dtb</w:t>
      </w:r>
    </w:p>
    <w:p w:rsidR="00584A48" w:rsidRPr="003E5DEE" w:rsidRDefault="00584A48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># movi</w:t>
      </w:r>
      <w:r w:rsidRPr="003E5DEE">
        <w:rPr>
          <w:rFonts w:ascii="Times New Roman" w:hAnsi="Times New Roman" w:cs="Times New Roman" w:hint="eastAsia"/>
          <w:color w:val="00000A"/>
        </w:rPr>
        <w:t xml:space="preserve">  write  dtb  4100000</w:t>
      </w:r>
      <w:r w:rsidRPr="003E5DEE">
        <w:rPr>
          <w:rFonts w:ascii="Times New Roman" w:hAnsi="Times New Roman" w:cs="Times New Roman"/>
          <w:color w:val="00000A"/>
        </w:rPr>
        <w:t>0</w:t>
      </w:r>
    </w:p>
    <w:p w:rsidR="004A1170" w:rsidRPr="00584A48" w:rsidRDefault="004A1170" w:rsidP="004A1170">
      <w:pPr>
        <w:pStyle w:val="a6"/>
        <w:spacing w:line="100" w:lineRule="atLeast"/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</w:pPr>
    </w:p>
    <w:p w:rsidR="004A1170" w:rsidRPr="00E14B8E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烧写文件系统镜像到</w:t>
      </w:r>
      <w:r w:rsidR="00584A48">
        <w:rPr>
          <w:rFonts w:ascii="Times New Roman" w:hAnsi="Times New Roman"/>
          <w:i w:val="0"/>
          <w:iCs w:val="0"/>
          <w:sz w:val="21"/>
          <w:szCs w:val="21"/>
          <w:lang w:eastAsia="zh-CN"/>
        </w:rPr>
        <w:t>EMMC</w:t>
      </w:r>
      <w:r w:rsidR="00584A48">
        <w:rPr>
          <w:rFonts w:ascii="Times New Roman" w:hAnsi="Times New Roman"/>
          <w:i w:val="0"/>
          <w:iCs w:val="0"/>
          <w:sz w:val="21"/>
          <w:szCs w:val="21"/>
          <w:lang w:eastAsia="zh-CN"/>
        </w:rPr>
        <w:t>上</w:t>
      </w:r>
    </w:p>
    <w:p w:rsidR="004A1170" w:rsidRPr="003E5DEE" w:rsidRDefault="004A1170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 xml:space="preserve"># tftp </w:t>
      </w:r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r w:rsidR="00584A48" w:rsidRPr="003E5DEE">
        <w:rPr>
          <w:rFonts w:ascii="Times New Roman" w:hAnsi="Times New Roman" w:cs="Times New Roman" w:hint="eastAsia"/>
          <w:color w:val="00000A"/>
        </w:rPr>
        <w:t>41000</w:t>
      </w:r>
      <w:r w:rsidRPr="003E5DEE">
        <w:rPr>
          <w:rFonts w:ascii="Times New Roman" w:hAnsi="Times New Roman" w:cs="Times New Roman"/>
          <w:color w:val="00000A"/>
        </w:rPr>
        <w:t>000</w:t>
      </w:r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r w:rsidRPr="003E5DEE">
        <w:rPr>
          <w:rFonts w:ascii="Times New Roman" w:hAnsi="Times New Roman" w:cs="Times New Roman"/>
          <w:color w:val="00000A"/>
        </w:rPr>
        <w:t xml:space="preserve"> </w:t>
      </w:r>
      <w:r w:rsidR="00584A48" w:rsidRPr="003E5DEE">
        <w:rPr>
          <w:rFonts w:ascii="Times New Roman" w:hAnsi="Times New Roman" w:cs="Times New Roman"/>
          <w:color w:val="00000A"/>
        </w:rPr>
        <w:t>ramdisk.img</w:t>
      </w:r>
    </w:p>
    <w:p w:rsidR="004A1170" w:rsidRPr="003E5DEE" w:rsidRDefault="004A1170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 xml:space="preserve"># </w:t>
      </w:r>
      <w:r w:rsidR="00584A48" w:rsidRPr="003E5DEE">
        <w:rPr>
          <w:rFonts w:ascii="Times New Roman" w:hAnsi="Times New Roman" w:cs="Times New Roman"/>
          <w:color w:val="00000A"/>
        </w:rPr>
        <w:t>movi</w:t>
      </w:r>
      <w:r w:rsidR="00584A48" w:rsidRPr="003E5DEE">
        <w:rPr>
          <w:rFonts w:ascii="Times New Roman" w:hAnsi="Times New Roman" w:cs="Times New Roman" w:hint="eastAsia"/>
          <w:color w:val="00000A"/>
        </w:rPr>
        <w:t xml:space="preserve">  write  rootfs  4100000</w:t>
      </w:r>
      <w:r w:rsidRPr="003E5DEE">
        <w:rPr>
          <w:rFonts w:ascii="Times New Roman" w:hAnsi="Times New Roman" w:cs="Times New Roman"/>
          <w:color w:val="00000A"/>
        </w:rPr>
        <w:t>0</w:t>
      </w:r>
      <w:r w:rsidR="00584A48" w:rsidRPr="003E5DEE">
        <w:rPr>
          <w:rFonts w:ascii="Times New Roman" w:hAnsi="Times New Roman" w:cs="Times New Roman" w:hint="eastAsia"/>
          <w:color w:val="00000A"/>
        </w:rPr>
        <w:t xml:space="preserve">  300000</w:t>
      </w:r>
    </w:p>
    <w:p w:rsidR="004A1170" w:rsidRPr="0029533F" w:rsidRDefault="004A1170" w:rsidP="004A1170">
      <w:pPr>
        <w:spacing w:line="100" w:lineRule="atLeast"/>
        <w:ind w:left="420"/>
        <w:rPr>
          <w:rFonts w:ascii="Times New Roman" w:hAnsi="Times New Roman" w:cs="Times New Roman"/>
          <w:szCs w:val="21"/>
        </w:rPr>
      </w:pPr>
    </w:p>
    <w:p w:rsidR="004A1170" w:rsidRPr="00E14B8E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设置启动参数</w:t>
      </w:r>
    </w:p>
    <w:p w:rsidR="004A1170" w:rsidRPr="003E5DEE" w:rsidRDefault="004A1170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 xml:space="preserve"># </w:t>
      </w:r>
      <w:r w:rsidR="003E5DEE" w:rsidRPr="003E5DEE">
        <w:rPr>
          <w:rFonts w:ascii="Times New Roman" w:hAnsi="Times New Roman" w:cs="Times New Roman"/>
          <w:color w:val="00000A"/>
        </w:rPr>
        <w:t>setenv bootcmd movi read kernel 41000000\;movi read dtb 42000000\;movi read rootfs 43000000 300000\;bootm 41000000 43000000 42000000</w:t>
      </w:r>
    </w:p>
    <w:p w:rsidR="004A1170" w:rsidRPr="003E5DEE" w:rsidRDefault="004A1170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># save</w:t>
      </w:r>
      <w:r w:rsidRPr="003E5DEE">
        <w:rPr>
          <w:rFonts w:ascii="Times New Roman" w:hAnsi="Times New Roman" w:cs="Times New Roman" w:hint="eastAsia"/>
          <w:color w:val="00000A"/>
        </w:rPr>
        <w:t>e</w:t>
      </w:r>
      <w:r w:rsidRPr="003E5DEE">
        <w:rPr>
          <w:rFonts w:ascii="Times New Roman" w:hAnsi="Times New Roman" w:cs="Times New Roman"/>
          <w:color w:val="00000A"/>
        </w:rPr>
        <w:t>nv</w:t>
      </w:r>
    </w:p>
    <w:p w:rsidR="004A1170" w:rsidRPr="0029533F" w:rsidRDefault="004A1170" w:rsidP="004A1170">
      <w:pPr>
        <w:ind w:left="420"/>
        <w:rPr>
          <w:rFonts w:ascii="Times New Roman" w:hAnsi="Times New Roman" w:cs="Times New Roman"/>
          <w:szCs w:val="21"/>
        </w:rPr>
      </w:pPr>
    </w:p>
    <w:p w:rsidR="004A1170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重新启动开发板，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自动加载、执行内核</w:t>
      </w:r>
    </w:p>
    <w:p w:rsidR="00E14B8E" w:rsidRDefault="003E5DEE" w:rsidP="001E7828">
      <w:pPr>
        <w:jc w:val="center"/>
        <w:rPr>
          <w:rFonts w:ascii="Times New Roman" w:hAnsi="Times New Roman"/>
          <w:i/>
          <w:iCs/>
          <w:szCs w:val="21"/>
        </w:rPr>
      </w:pPr>
      <w:r>
        <w:rPr>
          <w:noProof/>
        </w:rPr>
        <w:drawing>
          <wp:inline distT="0" distB="0" distL="0" distR="0" wp14:anchorId="638E9C9F" wp14:editId="711B63CA">
            <wp:extent cx="4266080" cy="268605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4027" cy="26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28" w:rsidRPr="001E7828" w:rsidRDefault="001E7828" w:rsidP="00AE0E1F">
      <w:pPr>
        <w:pStyle w:val="a6"/>
        <w:numPr>
          <w:ilvl w:val="0"/>
          <w:numId w:val="18"/>
        </w:numPr>
        <w:spacing w:line="100" w:lineRule="atLeast"/>
        <w:rPr>
          <w:rFonts w:ascii="Times New Roman" w:hAnsi="Times New Roman"/>
          <w:i w:val="0"/>
          <w:szCs w:val="21"/>
          <w:lang w:eastAsia="zh-CN"/>
        </w:rPr>
      </w:pPr>
      <w:r w:rsidRPr="001E7828">
        <w:rPr>
          <w:rFonts w:ascii="Times New Roman" w:hAnsi="Times New Roman" w:cs="Times New Roman" w:hint="eastAsia"/>
          <w:i w:val="0"/>
          <w:iCs w:val="0"/>
          <w:sz w:val="21"/>
          <w:szCs w:val="21"/>
          <w:lang w:eastAsia="zh-CN"/>
        </w:rPr>
        <w:lastRenderedPageBreak/>
        <w:t>其他命令练习</w:t>
      </w:r>
    </w:p>
    <w:p w:rsidR="001E7828" w:rsidRDefault="001E7828" w:rsidP="004A1170">
      <w:pPr>
        <w:spacing w:line="100" w:lineRule="atLeast"/>
        <w:ind w:left="42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D288594" wp14:editId="4518E29B">
            <wp:extent cx="5274310" cy="585362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1E7828" w:rsidRDefault="001E7828" w:rsidP="004A1170">
      <w:pPr>
        <w:spacing w:line="100" w:lineRule="atLeast"/>
        <w:ind w:left="420"/>
      </w:pPr>
    </w:p>
    <w:p w:rsidR="004A1170" w:rsidRPr="00B80032" w:rsidRDefault="004A1170" w:rsidP="00AE0E1F">
      <w:pPr>
        <w:pStyle w:val="a6"/>
        <w:numPr>
          <w:ilvl w:val="0"/>
          <w:numId w:val="18"/>
        </w:numPr>
        <w:spacing w:line="100" w:lineRule="atLeast"/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</w:pPr>
      <w:r w:rsidRPr="00B80032">
        <w:rPr>
          <w:rFonts w:ascii="Times New Roman" w:hAnsi="Times New Roman" w:cs="Times New Roman" w:hint="eastAsia"/>
          <w:i w:val="0"/>
          <w:iCs w:val="0"/>
          <w:sz w:val="21"/>
          <w:szCs w:val="21"/>
          <w:lang w:eastAsia="zh-CN"/>
        </w:rPr>
        <w:t>交叉编译和交叉调试</w:t>
      </w:r>
    </w:p>
    <w:p w:rsidR="003E5DEE" w:rsidRDefault="003E5DEE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启动参数修改为网络启动</w:t>
      </w:r>
    </w:p>
    <w:p w:rsidR="003E5DEE" w:rsidRPr="003E5DEE" w:rsidRDefault="003E5DEE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>#</w:t>
      </w:r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r w:rsidRPr="003E5DEE">
        <w:rPr>
          <w:rFonts w:ascii="Times New Roman" w:hAnsi="Times New Roman" w:cs="Times New Roman"/>
          <w:color w:val="00000A"/>
        </w:rPr>
        <w:t>setenv serverip 192.168.9.120</w:t>
      </w:r>
    </w:p>
    <w:p w:rsidR="003E5DEE" w:rsidRPr="003E5DEE" w:rsidRDefault="003E5DEE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>#</w:t>
      </w:r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r w:rsidRPr="003E5DEE">
        <w:rPr>
          <w:rFonts w:ascii="Times New Roman" w:hAnsi="Times New Roman" w:cs="Times New Roman"/>
          <w:color w:val="00000A"/>
        </w:rPr>
        <w:t>setenv ipaddr 192.168.9.233</w:t>
      </w:r>
    </w:p>
    <w:p w:rsidR="003E5DEE" w:rsidRPr="003E5DEE" w:rsidRDefault="003E5DEE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>#</w:t>
      </w:r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r w:rsidRPr="003E5DEE">
        <w:rPr>
          <w:rFonts w:ascii="Times New Roman" w:hAnsi="Times New Roman" w:cs="Times New Roman"/>
          <w:color w:val="00000A"/>
        </w:rPr>
        <w:t>setenv bootcmd tftp 4</w:t>
      </w:r>
      <w:r w:rsidRPr="003E5DEE">
        <w:rPr>
          <w:rFonts w:ascii="Times New Roman" w:hAnsi="Times New Roman" w:cs="Times New Roman" w:hint="eastAsia"/>
          <w:color w:val="00000A"/>
        </w:rPr>
        <w:t>1</w:t>
      </w:r>
      <w:r w:rsidRPr="003E5DEE">
        <w:rPr>
          <w:rFonts w:ascii="Times New Roman" w:hAnsi="Times New Roman" w:cs="Times New Roman"/>
          <w:color w:val="00000A"/>
        </w:rPr>
        <w:t>000000 uImage\;tftp 4</w:t>
      </w:r>
      <w:r w:rsidRPr="003E5DEE">
        <w:rPr>
          <w:rFonts w:ascii="Times New Roman" w:hAnsi="Times New Roman" w:cs="Times New Roman" w:hint="eastAsia"/>
          <w:color w:val="00000A"/>
        </w:rPr>
        <w:t>2</w:t>
      </w:r>
      <w:r w:rsidRPr="003E5DEE">
        <w:rPr>
          <w:rFonts w:ascii="Times New Roman" w:hAnsi="Times New Roman" w:cs="Times New Roman"/>
          <w:color w:val="00000A"/>
        </w:rPr>
        <w:t>000000 exynos4412-fs4412.dtb\;bootm 4</w:t>
      </w:r>
      <w:r w:rsidRPr="003E5DEE">
        <w:rPr>
          <w:rFonts w:ascii="Times New Roman" w:hAnsi="Times New Roman" w:cs="Times New Roman" w:hint="eastAsia"/>
          <w:color w:val="00000A"/>
        </w:rPr>
        <w:t>1</w:t>
      </w:r>
      <w:r w:rsidRPr="003E5DEE">
        <w:rPr>
          <w:rFonts w:ascii="Times New Roman" w:hAnsi="Times New Roman" w:cs="Times New Roman"/>
          <w:color w:val="00000A"/>
        </w:rPr>
        <w:t xml:space="preserve">000000 </w:t>
      </w:r>
      <w:r w:rsidRPr="003E5DEE">
        <w:rPr>
          <w:rFonts w:ascii="Times New Roman" w:hAnsi="Times New Roman" w:cs="Times New Roman" w:hint="eastAsia"/>
          <w:color w:val="00000A"/>
        </w:rPr>
        <w:t xml:space="preserve">- </w:t>
      </w:r>
      <w:r w:rsidRPr="003E5DEE">
        <w:rPr>
          <w:rFonts w:ascii="Times New Roman" w:hAnsi="Times New Roman" w:cs="Times New Roman"/>
          <w:color w:val="00000A"/>
        </w:rPr>
        <w:t>4</w:t>
      </w:r>
      <w:r w:rsidRPr="003E5DEE">
        <w:rPr>
          <w:rFonts w:ascii="Times New Roman" w:hAnsi="Times New Roman" w:cs="Times New Roman" w:hint="eastAsia"/>
          <w:color w:val="00000A"/>
        </w:rPr>
        <w:t>2</w:t>
      </w:r>
      <w:r w:rsidRPr="003E5DEE">
        <w:rPr>
          <w:rFonts w:ascii="Times New Roman" w:hAnsi="Times New Roman" w:cs="Times New Roman"/>
          <w:color w:val="00000A"/>
        </w:rPr>
        <w:t>000000</w:t>
      </w:r>
    </w:p>
    <w:p w:rsidR="003E5DEE" w:rsidRPr="003E5DEE" w:rsidRDefault="003E5DEE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 w:hint="eastAsia"/>
          <w:color w:val="00000A"/>
        </w:rPr>
        <w:t>#</w:t>
      </w:r>
      <w:r w:rsidRPr="003E5DEE">
        <w:rPr>
          <w:rFonts w:ascii="Times New Roman" w:hAnsi="Times New Roman" w:cs="Times New Roman"/>
          <w:color w:val="00000A"/>
        </w:rPr>
        <w:t>setenv bootargs root=</w:t>
      </w:r>
      <w:r w:rsidRPr="003E5DEE">
        <w:rPr>
          <w:rFonts w:ascii="Times New Roman" w:hAnsi="Times New Roman" w:cs="Times New Roman" w:hint="eastAsia"/>
          <w:color w:val="00000A"/>
        </w:rPr>
        <w:t>/dev/</w:t>
      </w:r>
      <w:r w:rsidRPr="003E5DEE">
        <w:rPr>
          <w:rFonts w:ascii="Times New Roman" w:hAnsi="Times New Roman" w:cs="Times New Roman"/>
          <w:color w:val="00000A"/>
        </w:rPr>
        <w:t xml:space="preserve">nfs nfsroot=192.168.9.120:/source/rootfs rw </w:t>
      </w:r>
      <w:r w:rsidRPr="003E5DEE">
        <w:rPr>
          <w:rFonts w:ascii="Times New Roman" w:hAnsi="Times New Roman" w:cs="Times New Roman"/>
          <w:color w:val="00000A"/>
        </w:rPr>
        <w:lastRenderedPageBreak/>
        <w:t xml:space="preserve">console=ttySAC2,115200 </w:t>
      </w:r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r w:rsidRPr="003E5DEE">
        <w:rPr>
          <w:rFonts w:ascii="Times New Roman" w:hAnsi="Times New Roman" w:cs="Times New Roman"/>
          <w:color w:val="00000A"/>
        </w:rPr>
        <w:t xml:space="preserve">init=/linuxrc </w:t>
      </w:r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r w:rsidRPr="003E5DEE">
        <w:rPr>
          <w:rFonts w:ascii="Times New Roman" w:hAnsi="Times New Roman" w:cs="Times New Roman"/>
          <w:color w:val="00000A"/>
        </w:rPr>
        <w:t>ip=192.168.9.233</w:t>
      </w:r>
    </w:p>
    <w:p w:rsidR="003E5DEE" w:rsidRPr="003E5DEE" w:rsidRDefault="003E5DEE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 w:hint="eastAsia"/>
          <w:color w:val="00000A"/>
        </w:rPr>
        <w:t># saveenv</w:t>
      </w:r>
    </w:p>
    <w:p w:rsidR="003E5DEE" w:rsidRPr="003E5DEE" w:rsidRDefault="003E5DEE" w:rsidP="003E5DE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注意：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192.168.9.120 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对应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ip</w:t>
      </w:r>
    </w:p>
    <w:p w:rsidR="003E5DEE" w:rsidRPr="003E5DEE" w:rsidRDefault="003E5DEE" w:rsidP="003E5DE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  <w:t xml:space="preserve">  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192.168.9.233 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对应板子的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ip </w:t>
      </w:r>
    </w:p>
    <w:p w:rsidR="003E5DEE" w:rsidRPr="003E5DEE" w:rsidRDefault="003E5DEE" w:rsidP="003E5DE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这两个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ip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应该根据自己的实际情况适当修改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</w:p>
    <w:p w:rsidR="004A1170" w:rsidRPr="00E14B8E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编辑程序源码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myapp.c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自己写一个简单的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程序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</w:t>
      </w:r>
    </w:p>
    <w:p w:rsidR="004A1170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交叉编译后复制到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/source/rootfs   (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编译时添加选项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-g)</w:t>
      </w:r>
    </w:p>
    <w:p w:rsidR="00E14B8E" w:rsidRDefault="003E5DEE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$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 w:rsidR="00741EB3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arm-none-linux-gnueabi-gcc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myapp.c </w:t>
      </w:r>
      <w:r w:rsid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–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o myapp 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–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</w:t>
      </w:r>
    </w:p>
    <w:p w:rsidR="003E5DEE" w:rsidRPr="00E14B8E" w:rsidRDefault="003E5DEE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$ cp myapp /source/rootfs</w:t>
      </w:r>
    </w:p>
    <w:p w:rsidR="004A1170" w:rsidRPr="00E14B8E" w:rsidRDefault="004A1170" w:rsidP="00B80032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复制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gdbserver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到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/source/rootfs</w:t>
      </w:r>
      <w:r w:rsidR="0064026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/bin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(gdbserver</w:t>
      </w:r>
      <w:r w:rsidR="00B8003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在交叉工具链中找，路径为：</w:t>
      </w:r>
      <w:r w:rsidR="00B80032" w:rsidRPr="00B80032">
        <w:rPr>
          <w:rFonts w:ascii="Times New Roman" w:hAnsi="Times New Roman"/>
          <w:i w:val="0"/>
          <w:iCs w:val="0"/>
          <w:sz w:val="21"/>
          <w:szCs w:val="21"/>
          <w:lang w:eastAsia="zh-CN"/>
        </w:rPr>
        <w:t>/home/</w:t>
      </w:r>
      <w:r w:rsidR="00B80032">
        <w:rPr>
          <w:rFonts w:ascii="Times New Roman" w:hAnsi="Times New Roman"/>
          <w:i w:val="0"/>
          <w:iCs w:val="0"/>
          <w:sz w:val="21"/>
          <w:szCs w:val="21"/>
          <w:lang w:eastAsia="zh-CN"/>
        </w:rPr>
        <w:t>linux</w:t>
      </w:r>
      <w:r w:rsidR="00B80032" w:rsidRPr="00B80032">
        <w:rPr>
          <w:rFonts w:ascii="Times New Roman" w:hAnsi="Times New Roman"/>
          <w:i w:val="0"/>
          <w:iCs w:val="0"/>
          <w:sz w:val="21"/>
          <w:szCs w:val="21"/>
          <w:lang w:eastAsia="zh-CN"/>
        </w:rPr>
        <w:t>/toolchain/gcc-4.6.4/arm-arm1176jzfssf-linux-gnueabi/debug-root/bin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</w:t>
      </w:r>
    </w:p>
    <w:p w:rsidR="004A1170" w:rsidRPr="00E14B8E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在开发板上如下运行</w:t>
      </w:r>
    </w:p>
    <w:p w:rsidR="004A1170" w:rsidRPr="00E14B8E" w:rsidRDefault="00640264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# gdbserver  192.168.9.233</w:t>
      </w:r>
      <w:r w:rsidR="004A1170"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:1234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5</w:t>
      </w:r>
      <w:r w:rsidR="004A1170"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myapp &amp;</w:t>
      </w:r>
    </w:p>
    <w:p w:rsidR="004A1170" w:rsidRPr="00E14B8E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在主机上运行交叉调试器</w:t>
      </w:r>
    </w:p>
    <w:p w:rsidR="004A1170" w:rsidRPr="00E14B8E" w:rsidRDefault="00640264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$ arm-none</w:t>
      </w:r>
      <w:r w:rsidR="004A1170"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-linux-gnueabi-gdb  myapp</w:t>
      </w:r>
    </w:p>
    <w:p w:rsidR="004A1170" w:rsidRPr="00E14B8E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在交叉调试器下和开发板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gdbserver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建立连接</w:t>
      </w:r>
    </w:p>
    <w:p w:rsidR="004A1170" w:rsidRPr="00E14B8E" w:rsidRDefault="004A1170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(gdb)  target  re</w:t>
      </w:r>
      <w:r w:rsidR="0064026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mote  192.168.9.233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:1234</w:t>
      </w:r>
      <w:r w:rsidR="0064026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5</w:t>
      </w:r>
    </w:p>
    <w:p w:rsidR="004A1170" w:rsidRPr="00E14B8E" w:rsidRDefault="004A1170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设置断点，输入命令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开始调试程序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注意观察串口输出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</w:t>
      </w:r>
    </w:p>
    <w:p w:rsidR="004A1170" w:rsidRPr="004A1170" w:rsidRDefault="004A1170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A55B4F" w:rsidRDefault="00A55B4F" w:rsidP="00A55B4F">
      <w:pPr>
        <w:pStyle w:val="1"/>
        <w:pageBreakBefore/>
        <w:tabs>
          <w:tab w:val="left" w:pos="0"/>
        </w:tabs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bookmarkStart w:id="3" w:name="_Toc402536347"/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实验三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u-boot-201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3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.0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1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的移植</w:t>
      </w:r>
      <w:bookmarkEnd w:id="3"/>
    </w:p>
    <w:p w:rsidR="00A55B4F" w:rsidRDefault="00A55B4F" w:rsidP="00A55B4F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【实验目的】</w:t>
      </w:r>
    </w:p>
    <w:p w:rsidR="00A55B4F" w:rsidRDefault="00A55B4F" w:rsidP="00A55B4F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了解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boot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的代码结构及移植方法。</w:t>
      </w:r>
    </w:p>
    <w:p w:rsidR="00A55B4F" w:rsidRDefault="00A55B4F" w:rsidP="00A55B4F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【实验环境】</w:t>
      </w:r>
    </w:p>
    <w:p w:rsidR="00A55B4F" w:rsidRDefault="00A55B4F" w:rsidP="00AE0E1F">
      <w:pPr>
        <w:pStyle w:val="a6"/>
        <w:numPr>
          <w:ilvl w:val="0"/>
          <w:numId w:val="26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buntu 10.10</w:t>
      </w:r>
      <w:r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A55B4F" w:rsidRDefault="00A55B4F" w:rsidP="00AE0E1F">
      <w:pPr>
        <w:pStyle w:val="a6"/>
        <w:numPr>
          <w:ilvl w:val="0"/>
          <w:numId w:val="26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u-boot-201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3</w:t>
      </w:r>
      <w:r>
        <w:rPr>
          <w:rFonts w:ascii="Times New Roman" w:hAnsi="Times New Roman"/>
          <w:i w:val="0"/>
          <w:iCs w:val="0"/>
          <w:sz w:val="21"/>
          <w:szCs w:val="21"/>
        </w:rPr>
        <w:t>.0</w:t>
      </w:r>
      <w:r w:rsidR="00991DE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1</w:t>
      </w:r>
    </w:p>
    <w:p w:rsidR="00A55B4F" w:rsidRDefault="00A55B4F" w:rsidP="00AE0E1F">
      <w:pPr>
        <w:pStyle w:val="a6"/>
        <w:numPr>
          <w:ilvl w:val="0"/>
          <w:numId w:val="26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_4412</w:t>
      </w:r>
      <w:r>
        <w:rPr>
          <w:rFonts w:ascii="Times New Roman" w:hAnsi="Times New Roman"/>
          <w:i w:val="0"/>
          <w:iCs w:val="0"/>
          <w:sz w:val="21"/>
          <w:szCs w:val="21"/>
        </w:rPr>
        <w:t>平台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（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EXYNOS 4412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）</w:t>
      </w:r>
    </w:p>
    <w:p w:rsidR="00A55B4F" w:rsidRDefault="00A55B4F" w:rsidP="00AE0E1F">
      <w:pPr>
        <w:pStyle w:val="a6"/>
        <w:numPr>
          <w:ilvl w:val="0"/>
          <w:numId w:val="26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交叉编译器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arm-none-linux-gnueabi-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gcc</w:t>
      </w:r>
    </w:p>
    <w:p w:rsidR="00A55B4F" w:rsidRDefault="00A55B4F" w:rsidP="00A55B4F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【实验步骤】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一、</w:t>
      </w:r>
      <w:r>
        <w:rPr>
          <w:rFonts w:ascii="Times New Roman" w:hAnsi="Times New Roman"/>
          <w:b/>
          <w:i w:val="0"/>
          <w:iCs w:val="0"/>
          <w:sz w:val="21"/>
          <w:szCs w:val="21"/>
        </w:rPr>
        <w:t>建立自己的平台</w:t>
      </w:r>
    </w:p>
    <w:p w:rsidR="001E5AD2" w:rsidRDefault="00A55B4F" w:rsidP="00AE0E1F">
      <w:pPr>
        <w:pStyle w:val="a6"/>
        <w:numPr>
          <w:ilvl w:val="0"/>
          <w:numId w:val="27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下载源码</w:t>
      </w:r>
    </w:p>
    <w:p w:rsidR="001E5AD2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1E5AD2">
        <w:rPr>
          <w:rFonts w:ascii="Times New Roman" w:hAnsi="Times New Roman"/>
          <w:i w:val="0"/>
          <w:iCs w:val="0"/>
          <w:sz w:val="21"/>
          <w:szCs w:val="21"/>
          <w:lang w:eastAsia="zh-CN"/>
        </w:rPr>
        <w:t>我们可以在下面这个网站上下载最新的和以前任一版本的</w:t>
      </w:r>
      <w:r w:rsidRPr="001E5AD2">
        <w:rPr>
          <w:rFonts w:ascii="Times New Roman" w:hAnsi="Times New Roman"/>
          <w:i w:val="0"/>
          <w:iCs w:val="0"/>
          <w:sz w:val="21"/>
          <w:szCs w:val="21"/>
          <w:lang w:eastAsia="zh-CN"/>
        </w:rPr>
        <w:t>uboot</w:t>
      </w:r>
    </w:p>
    <w:p w:rsidR="00A55B4F" w:rsidRPr="001E5AD2" w:rsidRDefault="00435C4D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hyperlink r:id="rId20" w:history="1">
        <w:r w:rsidR="00A55B4F" w:rsidRPr="001E5AD2">
          <w:rPr>
            <w:rStyle w:val="a5"/>
            <w:rFonts w:ascii="Times New Roman" w:hAnsi="Times New Roman"/>
            <w:i w:val="0"/>
            <w:lang w:val="en-US"/>
          </w:rPr>
          <w:t>ftp://ftp.denx.de/pub/u-boot/</w:t>
        </w:r>
      </w:hyperlink>
    </w:p>
    <w:p w:rsidR="001E5AD2" w:rsidRDefault="00A55B4F" w:rsidP="00AE0E1F">
      <w:pPr>
        <w:pStyle w:val="a6"/>
        <w:numPr>
          <w:ilvl w:val="0"/>
          <w:numId w:val="27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解压</w:t>
      </w: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uboot</w:t>
      </w: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源码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并进入目录</w:t>
      </w:r>
    </w:p>
    <w:p w:rsidR="001E5AD2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1E5AD2">
        <w:rPr>
          <w:rFonts w:ascii="Times New Roman" w:hAnsi="Times New Roman" w:cs="Times New Roman"/>
          <w:i w:val="0"/>
          <w:sz w:val="21"/>
          <w:szCs w:val="22"/>
        </w:rPr>
        <w:t xml:space="preserve">$ tar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1E5AD2">
        <w:rPr>
          <w:rFonts w:ascii="Times New Roman" w:hAnsi="Times New Roman" w:cs="Times New Roman"/>
          <w:i w:val="0"/>
          <w:sz w:val="21"/>
          <w:szCs w:val="22"/>
        </w:rPr>
        <w:t xml:space="preserve">xvf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1E5AD2">
        <w:rPr>
          <w:rFonts w:ascii="Times New Roman" w:hAnsi="Times New Roman" w:cs="Times New Roman"/>
          <w:i w:val="0"/>
          <w:sz w:val="21"/>
          <w:szCs w:val="22"/>
        </w:rPr>
        <w:t>u-boot-</w:t>
      </w:r>
      <w:r w:rsidR="000C4D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2013.01</w:t>
      </w:r>
      <w:r w:rsidRPr="001E5AD2">
        <w:rPr>
          <w:rFonts w:ascii="Times New Roman" w:hAnsi="Times New Roman" w:cs="Times New Roman"/>
          <w:i w:val="0"/>
          <w:sz w:val="21"/>
          <w:szCs w:val="22"/>
        </w:rPr>
        <w:t>.t</w:t>
      </w:r>
      <w:r w:rsidR="000C4D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ar.bz2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1E5AD2">
        <w:rPr>
          <w:rFonts w:ascii="Times New Roman" w:hAnsi="Times New Roman" w:cs="Times New Roman"/>
          <w:i w:val="0"/>
          <w:sz w:val="21"/>
          <w:szCs w:val="22"/>
        </w:rPr>
        <w:t xml:space="preserve">$ cd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1E5AD2">
        <w:rPr>
          <w:rFonts w:ascii="Times New Roman" w:hAnsi="Times New Roman" w:cs="Times New Roman"/>
          <w:i w:val="0"/>
          <w:sz w:val="21"/>
          <w:szCs w:val="22"/>
        </w:rPr>
        <w:t>u-boot-</w:t>
      </w:r>
      <w:r w:rsidR="000C4D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2013.01</w:t>
      </w:r>
      <w:r w:rsidR="00991DEB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</w:t>
      </w:r>
    </w:p>
    <w:p w:rsidR="00A55B4F" w:rsidRDefault="00A55B4F" w:rsidP="00AE0E1F">
      <w:pPr>
        <w:pStyle w:val="a6"/>
        <w:numPr>
          <w:ilvl w:val="0"/>
          <w:numId w:val="27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指定交叉编译工具链</w:t>
      </w:r>
    </w:p>
    <w:p w:rsid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1E5AD2">
        <w:rPr>
          <w:rFonts w:ascii="Times New Roman" w:hAnsi="Times New Roman" w:cs="Times New Roman"/>
          <w:i w:val="0"/>
          <w:sz w:val="21"/>
          <w:szCs w:val="22"/>
        </w:rPr>
        <w:t xml:space="preserve">$ vim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</w:t>
      </w:r>
      <w:r w:rsidR="001E5AD2">
        <w:rPr>
          <w:rFonts w:ascii="Times New Roman" w:hAnsi="Times New Roman" w:cs="Times New Roman"/>
          <w:i w:val="0"/>
          <w:sz w:val="21"/>
          <w:szCs w:val="22"/>
        </w:rPr>
        <w:t>Makefile</w:t>
      </w:r>
    </w:p>
    <w:p w:rsidR="00A55B4F" w:rsidRPr="001E5AD2" w:rsidRDefault="001E5AD2" w:rsidP="001E5AD2">
      <w:pPr>
        <w:rPr>
          <w:rFonts w:cs="Times New Roman"/>
          <w:lang w:eastAsia="en-US"/>
        </w:rPr>
      </w:pPr>
      <w:r>
        <w:rPr>
          <w:rFonts w:hint="eastAsia"/>
        </w:rPr>
        <w:t xml:space="preserve">    </w:t>
      </w:r>
      <w:r w:rsidR="00A55B4F">
        <w:rPr>
          <w:rFonts w:hint="eastAsia"/>
        </w:rPr>
        <w:t>把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ifeq ($(HOSTARCH),$(ARCH))</w:t>
      </w:r>
    </w:p>
    <w:p w:rsidR="00A55B4F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 CROSS_COMPILE ?=</w:t>
      </w:r>
    </w:p>
    <w:p w:rsidR="001E5AD2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Default="001E5AD2" w:rsidP="001E5AD2">
      <w:r>
        <w:rPr>
          <w:rFonts w:hint="eastAsia"/>
        </w:rPr>
        <w:t xml:space="preserve">    </w:t>
      </w:r>
      <w:r>
        <w:rPr>
          <w:rFonts w:hint="eastAsia"/>
        </w:rPr>
        <w:t>下添加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ifeq 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(arm,$(ARCH))</w:t>
      </w:r>
    </w:p>
    <w:p w:rsidR="00A55B4F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 </w:t>
      </w:r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CROSS_COMPILE ?= arm-none-linux-gnueabi-</w:t>
      </w:r>
    </w:p>
    <w:p w:rsidR="001E5AD2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Default="00A55B4F" w:rsidP="00A55B4F">
      <w:pPr>
        <w:pStyle w:val="a6"/>
        <w:spacing w:line="100" w:lineRule="atLeast"/>
        <w:ind w:left="81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</w:p>
    <w:p w:rsidR="00A55B4F" w:rsidRDefault="00A55B4F" w:rsidP="00AE0E1F">
      <w:pPr>
        <w:pStyle w:val="a6"/>
        <w:numPr>
          <w:ilvl w:val="0"/>
          <w:numId w:val="27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lastRenderedPageBreak/>
        <w:t>指定产品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CPU</w:t>
      </w:r>
    </w:p>
    <w:p w:rsidR="00A55B4F" w:rsidRPr="001E5AD2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我们产品用的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CPU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是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exynos 4412 </w:t>
      </w:r>
    </w:p>
    <w:p w:rsidR="00A55B4F" w:rsidRPr="001E5AD2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查看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源码该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CPU  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是否已支持</w:t>
      </w:r>
    </w:p>
    <w:p w:rsidR="00A55B4F" w:rsidRPr="001E5AD2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已支持，见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arch/arm/cpu/armv7/exynos/</w:t>
      </w:r>
    </w:p>
    <w:p w:rsidR="00A55B4F" w:rsidRDefault="00A55B4F" w:rsidP="00AE0E1F">
      <w:pPr>
        <w:pStyle w:val="a6"/>
        <w:numPr>
          <w:ilvl w:val="0"/>
          <w:numId w:val="27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指定产品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BOARD</w:t>
      </w:r>
    </w:p>
    <w:p w:rsidR="00A55B4F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找一个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最类似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board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配置修改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,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这里我们参考的是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board/samsung/origen/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$ cp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-rf  board/samsung/origen/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board/samsung/fs4412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$</w:t>
      </w:r>
      <w:r w:rsidR="001E5AD2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="001E5AD2">
        <w:rPr>
          <w:rFonts w:ascii="Times New Roman" w:hAnsi="Times New Roman" w:cs="Times New Roman" w:hint="eastAsia"/>
          <w:i w:val="0"/>
          <w:sz w:val="21"/>
          <w:szCs w:val="22"/>
        </w:rPr>
        <w:t>mv</w:t>
      </w:r>
      <w:r w:rsidR="001E5AD2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="001E5AD2">
        <w:rPr>
          <w:rFonts w:ascii="Times New Roman" w:hAnsi="Times New Roman" w:cs="Times New Roman" w:hint="eastAsia"/>
          <w:i w:val="0"/>
          <w:sz w:val="21"/>
          <w:szCs w:val="22"/>
        </w:rPr>
        <w:t>board/samsung/fs4412/origen.c</w:t>
      </w:r>
      <w:r w:rsidR="001E5AD2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board/samsung/fs4412/fs4412.c 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$ vim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board/samsung/fs4412/Makefile   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修改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origen.o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为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fs4412.o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$ cp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include/configs/origen.h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include/configs/fs4412.h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$ vim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include/configs/fs4412.h</w:t>
      </w:r>
    </w:p>
    <w:p w:rsidR="001E5AD2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修改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#define  CONFIG_SYS_PROMPT "ORIGEN #" </w:t>
      </w:r>
    </w:p>
    <w:p w:rsidR="001E5AD2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为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 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#define  CONFIG_SYS_PROMPT "fs4412 #"</w:t>
      </w:r>
    </w:p>
    <w:p w:rsidR="001E5AD2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</w:p>
    <w:p w:rsidR="001E5AD2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修改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#define CONFIG_IDENT_STRING for ORIGEN  </w:t>
      </w:r>
    </w:p>
    <w:p w:rsidR="001E5AD2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为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#define CONFIG_IDENT_STRING  for  fs4412</w:t>
      </w:r>
    </w:p>
    <w:p w:rsidR="001E5AD2" w:rsidRDefault="001E5AD2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1E5AD2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#vim    boards.cfg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参考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origen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arm 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armv7  origen  </w:t>
      </w:r>
      <w:r w:rsidR="001E5AD2" w:rsidRPr="001E5AD2">
        <w:rPr>
          <w:rFonts w:ascii="Times New Roman" w:hAnsi="Times New Roman" w:cs="Times New Roman"/>
          <w:i w:val="0"/>
          <w:sz w:val="21"/>
          <w:szCs w:val="22"/>
        </w:rPr>
        <w:t>samsung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exynos   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并在后面新增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fs4412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arm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armv7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fs4412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samsung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exynos</w:t>
      </w:r>
    </w:p>
    <w:p w:rsidR="00A55B4F" w:rsidRDefault="00A55B4F" w:rsidP="00AE0E1F">
      <w:pPr>
        <w:pStyle w:val="a6"/>
        <w:numPr>
          <w:ilvl w:val="0"/>
          <w:numId w:val="27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lastRenderedPageBreak/>
        <w:t>编译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u-boot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/>
          <w:i w:val="0"/>
          <w:sz w:val="21"/>
          <w:szCs w:val="22"/>
        </w:rPr>
        <w:t xml:space="preserve">$ make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</w:t>
      </w:r>
      <w:r w:rsidRPr="001E5AD2">
        <w:rPr>
          <w:rFonts w:ascii="Times New Roman" w:hAnsi="Times New Roman" w:cs="Times New Roman"/>
          <w:i w:val="0"/>
          <w:sz w:val="21"/>
          <w:szCs w:val="22"/>
        </w:rPr>
        <w:t>distclean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/>
          <w:i w:val="0"/>
          <w:sz w:val="21"/>
          <w:szCs w:val="22"/>
        </w:rPr>
        <w:t xml:space="preserve">$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make  fs4412_config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/>
          <w:i w:val="0"/>
          <w:sz w:val="21"/>
          <w:szCs w:val="22"/>
        </w:rPr>
        <w:t>$ make</w:t>
      </w:r>
    </w:p>
    <w:p w:rsidR="00A55B4F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编译完成后生成的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u-boot.bin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就是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可执行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。</w:t>
      </w:r>
    </w:p>
    <w:p w:rsidR="00A55B4F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但是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该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还不能在我们板子上运行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，我们需要对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u-boot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源代码进行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相应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。</w:t>
      </w:r>
    </w:p>
    <w:p w:rsidR="00A55B4F" w:rsidRDefault="00A55B4F" w:rsidP="00AE0E1F">
      <w:pPr>
        <w:pStyle w:val="10"/>
        <w:numPr>
          <w:ilvl w:val="0"/>
          <w:numId w:val="28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实现能看到串口终端信息</w:t>
      </w:r>
    </w:p>
    <w:p w:rsidR="00A55B4F" w:rsidRDefault="00A55B4F" w:rsidP="00AE0E1F">
      <w:pPr>
        <w:pStyle w:val="10"/>
        <w:numPr>
          <w:ilvl w:val="0"/>
          <w:numId w:val="19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确认第一条指令有运行到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 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（点灯法）</w:t>
      </w:r>
    </w:p>
    <w:p w:rsidR="00A55B4F" w:rsidRDefault="00A55B4F" w:rsidP="00AE0E1F">
      <w:pPr>
        <w:pStyle w:val="a6"/>
        <w:numPr>
          <w:ilvl w:val="0"/>
          <w:numId w:val="2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arch/arm/cpu/armv7/start.S </w:t>
      </w:r>
      <w:r w:rsid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134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行后添加点灯程序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#if 1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ldr r0, =0x11000c40 @GPK2_7 led2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ldr r1, [r0]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bic r1, r1, #0xf0000000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orr r1, r1, #0x10000000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str r1, [r0]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ldr r0, =0x11000c44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mov r1,#0xff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str r1, [r0]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#endif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ab/>
      </w:r>
    </w:p>
    <w:p w:rsidR="00A55B4F" w:rsidRPr="001E5AD2" w:rsidRDefault="00A55B4F" w:rsidP="00A55B4F">
      <w:pPr>
        <w:pStyle w:val="a6"/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A55B4F" w:rsidRPr="001E5AD2" w:rsidRDefault="00A55B4F" w:rsidP="00AE0E1F">
      <w:pPr>
        <w:pStyle w:val="a6"/>
        <w:numPr>
          <w:ilvl w:val="0"/>
          <w:numId w:val="2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添加三星加密方式</w:t>
      </w:r>
    </w:p>
    <w:p w:rsidR="00A55B4F" w:rsidRPr="001E5AD2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exynos 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需要三星提供的初始引导加密后，我们的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u-boot,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才能被引导运行</w:t>
      </w:r>
    </w:p>
    <w:p w:rsidR="00A55B4F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2844B9">
        <w:rPr>
          <w:rFonts w:ascii="Times New Roman" w:hAnsi="Times New Roman" w:cs="Times New Roman"/>
          <w:i w:val="0"/>
          <w:sz w:val="21"/>
          <w:szCs w:val="22"/>
        </w:rPr>
        <w:t>$</w:t>
      </w:r>
      <w:r w:rsidR="002844B9">
        <w:rPr>
          <w:rFonts w:ascii="Times New Roman" w:hAnsi="Times New Roman" w:cs="Times New Roman" w:hint="eastAsia"/>
          <w:i w:val="0"/>
          <w:sz w:val="21"/>
          <w:szCs w:val="22"/>
        </w:rPr>
        <w:t>cp  sdfuse_q</w:t>
      </w:r>
      <w:r w:rsidR="002844B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2844B9">
        <w:rPr>
          <w:rFonts w:ascii="Times New Roman" w:hAnsi="Times New Roman" w:cs="Times New Roman"/>
          <w:i w:val="0"/>
          <w:sz w:val="21"/>
          <w:szCs w:val="22"/>
        </w:rPr>
        <w:t>u-boot-</w:t>
      </w: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>2013.01</w:t>
      </w:r>
      <w:r w:rsidR="002844B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 xml:space="preserve">-rf  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</w:t>
      </w:r>
    </w:p>
    <w:p w:rsidR="00A55B4F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注：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sdfuse_q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三星提供的加密处理</w:t>
      </w:r>
    </w:p>
    <w:p w:rsidR="00A55B4F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2844B9">
        <w:rPr>
          <w:rFonts w:ascii="Times New Roman" w:hAnsi="Times New Roman" w:cs="Times New Roman"/>
          <w:i w:val="0"/>
          <w:sz w:val="21"/>
          <w:szCs w:val="22"/>
        </w:rPr>
        <w:t>$</w:t>
      </w:r>
      <w:r w:rsidR="002844B9">
        <w:rPr>
          <w:rFonts w:ascii="Times New Roman" w:hAnsi="Times New Roman" w:cs="Times New Roman" w:hint="eastAsia"/>
          <w:i w:val="0"/>
          <w:sz w:val="21"/>
          <w:szCs w:val="22"/>
        </w:rPr>
        <w:t xml:space="preserve">cp </w:t>
      </w:r>
      <w:r w:rsidR="002844B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="002844B9">
        <w:rPr>
          <w:rFonts w:ascii="Times New Roman" w:hAnsi="Times New Roman" w:cs="Times New Roman" w:hint="eastAsia"/>
          <w:i w:val="0"/>
          <w:sz w:val="21"/>
          <w:szCs w:val="22"/>
        </w:rPr>
        <w:t>CodeSign4SecureBoot</w:t>
      </w:r>
      <w:r w:rsidR="002844B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2844B9">
        <w:rPr>
          <w:rFonts w:ascii="Times New Roman" w:hAnsi="Times New Roman" w:cs="Times New Roman"/>
          <w:i w:val="0"/>
          <w:sz w:val="21"/>
          <w:szCs w:val="22"/>
        </w:rPr>
        <w:t>u-boot-</w:t>
      </w: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>2013.01</w:t>
      </w:r>
      <w:r w:rsidR="002844B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 xml:space="preserve">-rf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</w:t>
      </w:r>
    </w:p>
    <w:p w:rsidR="00A55B4F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注：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CodeSign4SecureBoot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三星提供的安全启动方式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</w:t>
      </w:r>
    </w:p>
    <w:p w:rsidR="00735A08" w:rsidRDefault="00735A08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735A08" w:rsidRDefault="00735A08" w:rsidP="00AE0E1F">
      <w:pPr>
        <w:pStyle w:val="a6"/>
        <w:numPr>
          <w:ilvl w:val="0"/>
          <w:numId w:val="2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Makefile</w:t>
      </w:r>
    </w:p>
    <w:p w:rsidR="00A55B4F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2844B9">
        <w:rPr>
          <w:rFonts w:ascii="Times New Roman" w:hAnsi="Times New Roman" w:cs="Times New Roman"/>
          <w:i w:val="0"/>
          <w:sz w:val="21"/>
          <w:szCs w:val="22"/>
        </w:rPr>
        <w:t>$</w:t>
      </w: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>vim Makefile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</w:t>
      </w:r>
    </w:p>
    <w:p w:rsidR="002844B9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修改实现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sdfuse_q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的编译</w:t>
      </w:r>
    </w:p>
    <w:p w:rsidR="002844B9" w:rsidRPr="002844B9" w:rsidRDefault="002844B9" w:rsidP="002844B9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>在</w:t>
      </w:r>
    </w:p>
    <w:p w:rsidR="002844B9" w:rsidRPr="002844B9" w:rsidRDefault="002844B9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/>
          <w:i w:val="0"/>
          <w:sz w:val="21"/>
          <w:szCs w:val="22"/>
        </w:rPr>
        <w:t>$(obj)u-boot.bin:</w:t>
      </w:r>
      <w:r w:rsidRPr="002844B9">
        <w:rPr>
          <w:rFonts w:ascii="Times New Roman" w:hAnsi="Times New Roman" w:cs="Times New Roman"/>
          <w:i w:val="0"/>
          <w:sz w:val="21"/>
          <w:szCs w:val="22"/>
        </w:rPr>
        <w:tab/>
        <w:t>$(obj)u-boot</w:t>
      </w:r>
    </w:p>
    <w:p w:rsidR="002844B9" w:rsidRPr="002844B9" w:rsidRDefault="002844B9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/>
          <w:i w:val="0"/>
          <w:sz w:val="21"/>
          <w:szCs w:val="22"/>
        </w:rPr>
        <w:tab/>
      </w:r>
      <w:r w:rsidRPr="002844B9">
        <w:rPr>
          <w:rFonts w:ascii="Times New Roman" w:hAnsi="Times New Roman" w:cs="Times New Roman"/>
          <w:i w:val="0"/>
          <w:sz w:val="21"/>
          <w:szCs w:val="22"/>
        </w:rPr>
        <w:tab/>
        <w:t>$(OBJCOPY) ${OBJCFLAGS} -O binary $&lt; $@</w:t>
      </w:r>
    </w:p>
    <w:p w:rsidR="002844B9" w:rsidRDefault="002844B9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2844B9">
        <w:rPr>
          <w:rFonts w:ascii="Times New Roman" w:hAnsi="Times New Roman" w:cs="Times New Roman"/>
          <w:i w:val="0"/>
          <w:sz w:val="21"/>
          <w:szCs w:val="22"/>
        </w:rPr>
        <w:tab/>
      </w:r>
      <w:r w:rsidRPr="002844B9">
        <w:rPr>
          <w:rFonts w:ascii="Times New Roman" w:hAnsi="Times New Roman" w:cs="Times New Roman"/>
          <w:i w:val="0"/>
          <w:sz w:val="21"/>
          <w:szCs w:val="22"/>
        </w:rPr>
        <w:tab/>
        <w:t>$(BOARD_SIZE_CHECK)</w:t>
      </w:r>
      <w:r w:rsidR="00A55B4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</w:p>
    <w:p w:rsidR="00A55B4F" w:rsidRDefault="002844B9" w:rsidP="002844B9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下添加</w:t>
      </w:r>
      <w:r w:rsidR="00A55B4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  </w:t>
      </w:r>
    </w:p>
    <w:p w:rsidR="00A55B4F" w:rsidRPr="002844B9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</w: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  <w:t>@#./mkuboot</w:t>
      </w:r>
    </w:p>
    <w:p w:rsidR="00A55B4F" w:rsidRPr="002844B9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@split -b 14336 u-boot.bin bl2</w:t>
      </w:r>
    </w:p>
    <w:p w:rsidR="00A55B4F" w:rsidRPr="002844B9" w:rsidRDefault="002844B9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844B9">
        <w:rPr>
          <w:rFonts w:ascii="Times New Roman" w:hAnsi="Times New Roman" w:cs="Times New Roman" w:hint="eastAsia"/>
          <w:i w:val="0"/>
          <w:sz w:val="21"/>
          <w:szCs w:val="22"/>
        </w:rPr>
        <w:t>@+make -C sdfuse_q/</w:t>
      </w:r>
    </w:p>
    <w:p w:rsidR="00A55B4F" w:rsidRPr="002844B9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@#cp u-boot.bin u-boot-4212.bin</w:t>
      </w:r>
    </w:p>
    <w:p w:rsidR="00A55B4F" w:rsidRPr="002844B9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@#cp u-boot.bin u-boot-4412.bin</w:t>
      </w:r>
    </w:p>
    <w:p w:rsidR="00A55B4F" w:rsidRPr="002844B9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</w: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  <w:t>@#./sdfuse_q/add_sign</w:t>
      </w:r>
    </w:p>
    <w:p w:rsidR="00A55B4F" w:rsidRPr="002844B9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@./sdfuse_q/chksum</w:t>
      </w:r>
    </w:p>
    <w:p w:rsidR="00A55B4F" w:rsidRPr="002844B9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@./sdfuse_q/add_padding</w:t>
      </w:r>
    </w:p>
    <w:p w:rsidR="00A55B4F" w:rsidRPr="002844B9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@rm bl2a*</w:t>
      </w:r>
    </w:p>
    <w:p w:rsidR="00A55B4F" w:rsidRPr="002844B9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@echo</w:t>
      </w:r>
    </w:p>
    <w:p w:rsidR="002844B9" w:rsidRPr="00312F3B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color w:val="FF0000"/>
          <w:sz w:val="21"/>
          <w:szCs w:val="21"/>
          <w:lang w:eastAsia="zh-CN"/>
        </w:rPr>
      </w:pPr>
      <w:r w:rsidRPr="00312F3B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注意是</w:t>
      </w:r>
      <w:r w:rsidRPr="00312F3B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tab</w:t>
      </w:r>
      <w:r w:rsidRPr="00312F3B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键缩进的，否则</w:t>
      </w:r>
      <w:r w:rsidRPr="00312F3B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makefile</w:t>
      </w:r>
      <w:r w:rsidRPr="00312F3B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编译报错</w:t>
      </w:r>
    </w:p>
    <w:p w:rsidR="002844B9" w:rsidRDefault="002844B9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color w:val="FF0000"/>
          <w:sz w:val="21"/>
          <w:szCs w:val="21"/>
          <w:lang w:eastAsia="zh-CN"/>
        </w:rPr>
      </w:pPr>
      <w:r w:rsidRPr="00312F3B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注意如果执行了</w:t>
      </w:r>
      <w:r w:rsidRPr="00312F3B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 xml:space="preserve">make distclean </w:t>
      </w:r>
      <w:r w:rsidRPr="00312F3B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需重新拷贝</w:t>
      </w:r>
      <w:r w:rsidRPr="00312F3B">
        <w:rPr>
          <w:rFonts w:ascii="Times New Roman" w:hAnsi="Times New Roman"/>
          <w:b/>
          <w:i w:val="0"/>
          <w:iCs w:val="0"/>
          <w:color w:val="FF0000"/>
          <w:sz w:val="21"/>
          <w:szCs w:val="21"/>
          <w:lang w:eastAsia="zh-CN"/>
        </w:rPr>
        <w:t>CodeSign4SecureBoot</w:t>
      </w:r>
    </w:p>
    <w:p w:rsidR="00735A08" w:rsidRDefault="00735A08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color w:val="FF0000"/>
          <w:sz w:val="21"/>
          <w:szCs w:val="21"/>
          <w:lang w:eastAsia="zh-CN"/>
        </w:rPr>
      </w:pPr>
    </w:p>
    <w:p w:rsidR="00735A08" w:rsidRPr="00735A08" w:rsidRDefault="00735A08" w:rsidP="00AE0E1F">
      <w:pPr>
        <w:pStyle w:val="a6"/>
        <w:numPr>
          <w:ilvl w:val="0"/>
          <w:numId w:val="2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735A0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拷贝编译脚本</w:t>
      </w:r>
    </w:p>
    <w:p w:rsidR="00A55B4F" w:rsidRPr="00312F3B" w:rsidRDefault="00A55B4F" w:rsidP="00312F3B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312F3B">
        <w:rPr>
          <w:rFonts w:ascii="Times New Roman" w:hAnsi="Times New Roman" w:cs="Times New Roman"/>
          <w:i w:val="0"/>
          <w:sz w:val="21"/>
          <w:szCs w:val="22"/>
        </w:rPr>
        <w:t>$</w:t>
      </w:r>
      <w:r w:rsidRPr="00312F3B">
        <w:rPr>
          <w:rFonts w:ascii="Times New Roman" w:hAnsi="Times New Roman" w:cs="Times New Roman" w:hint="eastAsia"/>
          <w:i w:val="0"/>
          <w:sz w:val="21"/>
          <w:szCs w:val="22"/>
        </w:rPr>
        <w:t xml:space="preserve"> cp build.sh </w:t>
      </w:r>
      <w:r w:rsidRPr="00312F3B">
        <w:rPr>
          <w:rFonts w:ascii="Times New Roman" w:hAnsi="Times New Roman" w:cs="Times New Roman"/>
          <w:i w:val="0"/>
          <w:sz w:val="21"/>
          <w:szCs w:val="22"/>
        </w:rPr>
        <w:t>u-boot-</w:t>
      </w:r>
      <w:r w:rsidR="00991DEB">
        <w:rPr>
          <w:rFonts w:ascii="Times New Roman" w:hAnsi="Times New Roman" w:cs="Times New Roman" w:hint="eastAsia"/>
          <w:i w:val="0"/>
          <w:sz w:val="21"/>
          <w:szCs w:val="22"/>
        </w:rPr>
        <w:t>2013.01</w:t>
      </w:r>
    </w:p>
    <w:p w:rsidR="00A55B4F" w:rsidRPr="00312F3B" w:rsidRDefault="00A55B4F" w:rsidP="00312F3B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312F3B">
        <w:rPr>
          <w:rFonts w:ascii="Times New Roman" w:hAnsi="Times New Roman" w:cs="Times New Roman"/>
          <w:i w:val="0"/>
          <w:sz w:val="21"/>
          <w:szCs w:val="22"/>
        </w:rPr>
        <w:t>$</w:t>
      </w:r>
      <w:r w:rsidRPr="00312F3B">
        <w:rPr>
          <w:rFonts w:ascii="Times New Roman" w:hAnsi="Times New Roman" w:cs="Times New Roman" w:hint="eastAsia"/>
          <w:i w:val="0"/>
          <w:sz w:val="21"/>
          <w:szCs w:val="22"/>
        </w:rPr>
        <w:t xml:space="preserve"> chmod   777  </w:t>
      </w:r>
      <w:r w:rsidRPr="00312F3B">
        <w:rPr>
          <w:rFonts w:ascii="Times New Roman" w:hAnsi="Times New Roman" w:cs="Times New Roman"/>
          <w:i w:val="0"/>
          <w:sz w:val="21"/>
          <w:szCs w:val="22"/>
        </w:rPr>
        <w:t>u-boot-</w:t>
      </w:r>
      <w:r w:rsidR="00991DEB">
        <w:rPr>
          <w:rFonts w:ascii="Times New Roman" w:hAnsi="Times New Roman" w:cs="Times New Roman" w:hint="eastAsia"/>
          <w:i w:val="0"/>
          <w:sz w:val="21"/>
          <w:szCs w:val="22"/>
        </w:rPr>
        <w:t>2013.01</w:t>
      </w:r>
      <w:r w:rsidRPr="00312F3B">
        <w:rPr>
          <w:rFonts w:ascii="Times New Roman" w:hAnsi="Times New Roman" w:cs="Times New Roman" w:hint="eastAsia"/>
          <w:i w:val="0"/>
          <w:sz w:val="21"/>
          <w:szCs w:val="22"/>
        </w:rPr>
        <w:t>/ build.sh</w:t>
      </w:r>
    </w:p>
    <w:p w:rsidR="00A55B4F" w:rsidRPr="00312F3B" w:rsidRDefault="00A55B4F" w:rsidP="00312F3B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312F3B">
        <w:rPr>
          <w:rFonts w:ascii="Times New Roman" w:hAnsi="Times New Roman" w:cs="Times New Roman"/>
          <w:i w:val="0"/>
          <w:sz w:val="21"/>
          <w:szCs w:val="22"/>
        </w:rPr>
        <w:t>$</w:t>
      </w:r>
      <w:r w:rsidRPr="00312F3B">
        <w:rPr>
          <w:rFonts w:ascii="Times New Roman" w:hAnsi="Times New Roman" w:cs="Times New Roman" w:hint="eastAsia"/>
          <w:i w:val="0"/>
          <w:sz w:val="21"/>
          <w:szCs w:val="22"/>
        </w:rPr>
        <w:t xml:space="preserve"> ./buildsh</w:t>
      </w:r>
    </w:p>
    <w:p w:rsidR="00A55B4F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注：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build.sh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脚本方式完成自动添加加密方式，</w:t>
      </w:r>
    </w:p>
    <w:p w:rsidR="00A55B4F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lastRenderedPageBreak/>
        <w:t>编译生成所需文件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u-boot_fs4412.bin</w:t>
      </w:r>
    </w:p>
    <w:p w:rsidR="00A55B4F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烧写新的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u-boot_fs4412.bin  </w:t>
      </w:r>
    </w:p>
    <w:p w:rsidR="00735A08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复位，发现灯有点亮，说明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我们的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有运行到</w:t>
      </w:r>
    </w:p>
    <w:p w:rsidR="00A55B4F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</w:p>
    <w:p w:rsidR="00A55B4F" w:rsidRDefault="00A55B4F" w:rsidP="00AE0E1F">
      <w:pPr>
        <w:pStyle w:val="10"/>
        <w:numPr>
          <w:ilvl w:val="0"/>
          <w:numId w:val="19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实现串口输出</w:t>
      </w:r>
    </w:p>
    <w:p w:rsidR="00735A08" w:rsidRPr="00735A08" w:rsidRDefault="00735A08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735A0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</w:t>
      </w:r>
      <w:r w:rsidRPr="00735A0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lowlevel_init.S</w:t>
      </w:r>
      <w:r w:rsidRPr="00735A0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文件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735A08">
        <w:rPr>
          <w:rFonts w:ascii="Times New Roman" w:hAnsi="Times New Roman" w:cs="Times New Roman"/>
          <w:i w:val="0"/>
          <w:sz w:val="21"/>
          <w:szCs w:val="22"/>
        </w:rPr>
        <w:t>$</w:t>
      </w:r>
      <w:r w:rsidR="00735A08">
        <w:rPr>
          <w:rFonts w:ascii="Times New Roman" w:hAnsi="Times New Roman" w:cs="Times New Roman" w:hint="eastAsia"/>
          <w:i w:val="0"/>
          <w:sz w:val="21"/>
          <w:szCs w:val="22"/>
        </w:rPr>
        <w:t>vim</w:t>
      </w:r>
      <w:r w:rsid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735A08">
        <w:rPr>
          <w:rFonts w:ascii="Times New Roman" w:hAnsi="Times New Roman" w:cs="Times New Roman" w:hint="eastAsia"/>
          <w:i w:val="0"/>
          <w:sz w:val="21"/>
          <w:szCs w:val="22"/>
        </w:rPr>
        <w:t>board/samsung/fs4412/lowlevel_init.S</w:t>
      </w:r>
    </w:p>
    <w:p w:rsidR="00735A08" w:rsidRDefault="00735A08" w:rsidP="00AE0E1F">
      <w:pPr>
        <w:pStyle w:val="a6"/>
        <w:numPr>
          <w:ilvl w:val="0"/>
          <w:numId w:val="2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添加临时栈</w:t>
      </w:r>
    </w:p>
    <w:p w:rsidR="00735A08" w:rsidRDefault="00A55B4F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</w:p>
    <w:p w:rsidR="00735A08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</w:rPr>
        <w:t>lowlevel_init:</w:t>
      </w:r>
    </w:p>
    <w:p w:rsidR="00A55B4F" w:rsidRDefault="00A55B4F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后添加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ldr  </w:t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sp,=0x02060000 @use iRom stack in bl2</w:t>
      </w:r>
    </w:p>
    <w:p w:rsidR="00735A08" w:rsidRDefault="00735A08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735A08" w:rsidRDefault="00735A08" w:rsidP="00AE0E1F">
      <w:pPr>
        <w:pStyle w:val="a6"/>
        <w:numPr>
          <w:ilvl w:val="0"/>
          <w:numId w:val="2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添加关闭看门狗代码</w:t>
      </w:r>
    </w:p>
    <w:p w:rsidR="00735A08" w:rsidRDefault="00A55B4F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</w:p>
    <w:p w:rsidR="00735A08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beq  </w:t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wakeup_reset  </w:t>
      </w:r>
    </w:p>
    <w:p w:rsidR="00A55B4F" w:rsidRDefault="00A55B4F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后添加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#if 1 </w:t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/*for close watchdog */    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     </w:t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/* PS-Hold high */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ldr r0, =0x1002330c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ldr r1, [r0]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orr r1, r1, #0x300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str r1, [r0]         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ldr     r0, =0x11000c08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ldr r1, =0x0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str r1, [r0]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</w:rPr>
        <w:t>/* Clear  MASK_WDT_RESET_REQUEST  */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ldr r0, =0x1002040c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ldr r1, =0x00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str r1, [r0]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#endif  </w:t>
      </w:r>
    </w:p>
    <w:p w:rsidR="00A55B4F" w:rsidRDefault="00A55B4F" w:rsidP="00A55B4F">
      <w:pPr>
        <w:pStyle w:val="10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735A08" w:rsidRPr="00735A08" w:rsidRDefault="00735A08" w:rsidP="00AE0E1F">
      <w:pPr>
        <w:pStyle w:val="a6"/>
        <w:numPr>
          <w:ilvl w:val="0"/>
          <w:numId w:val="2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添加串口初始化代码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在</w:t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uart_asm_init: </w:t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的</w:t>
      </w:r>
    </w:p>
    <w:p w:rsid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 w:firstLine="435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str</w:t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r1, [r0, #EXYNOS4_GPIO_A1_CON_OFFSET] 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后添加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ldr</w:t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r0, =0x10030000</w:t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ldr</w:t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r1, =0x666666  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ldr</w:t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r2, =CLK_SRC_PERIL0_OFFSET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str</w:t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r1, [r0, r2]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ldr</w:t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r1, =0x777777 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ldr</w:t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r2, =CLK_DIV_PERIL0_OFFSET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str</w:t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r1, [r0, r2]</w:t>
      </w:r>
    </w:p>
    <w:p w:rsidR="00735A08" w:rsidRDefault="00735A08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735A08" w:rsidRDefault="00735A08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注释掉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trustzone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初始化</w:t>
      </w:r>
    </w:p>
    <w:p w:rsidR="00735A08" w:rsidRDefault="00A55B4F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注释掉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</w:p>
    <w:p w:rsidR="00735A08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bl  uart_asm_init</w:t>
      </w:r>
    </w:p>
    <w:p w:rsidR="00A55B4F" w:rsidRDefault="00A55B4F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下的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bl tzpc_init</w:t>
      </w:r>
    </w:p>
    <w:p w:rsidR="00735A08" w:rsidRDefault="00A55B4F" w:rsidP="00A55B4F">
      <w:pPr>
        <w:pStyle w:val="10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</w:t>
      </w:r>
    </w:p>
    <w:p w:rsidR="00A55B4F" w:rsidRDefault="00735A08" w:rsidP="00A55B4F">
      <w:pPr>
        <w:pStyle w:val="10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重新编译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 w:rsidR="00A55B4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          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735A08">
        <w:rPr>
          <w:rFonts w:ascii="Times New Roman" w:hAnsi="Times New Roman" w:cs="Times New Roman"/>
          <w:i w:val="0"/>
          <w:sz w:val="21"/>
          <w:szCs w:val="22"/>
          <w:lang w:eastAsia="zh-CN"/>
        </w:rPr>
        <w:t>$</w:t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./build.sh</w:t>
      </w:r>
    </w:p>
    <w:p w:rsidR="00A55B4F" w:rsidRDefault="002B5BA9" w:rsidP="00A55B4F">
      <w:pPr>
        <w:pStyle w:val="a6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A55B4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烧写新的</w:t>
      </w:r>
      <w:r w:rsidR="00A55B4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u-boot_fs4412.bin  </w:t>
      </w:r>
    </w:p>
    <w:p w:rsidR="00A55B4F" w:rsidRDefault="002B5BA9" w:rsidP="00A55B4F">
      <w:pPr>
        <w:pStyle w:val="a6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A55B4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复位会看到串口信息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486400" cy="432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BA9" w:rsidRDefault="002B5BA9" w:rsidP="00A55B4F">
      <w:pPr>
        <w:pStyle w:val="a6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</w:p>
    <w:p w:rsidR="00A55B4F" w:rsidRDefault="00A55B4F" w:rsidP="00AE0E1F">
      <w:pPr>
        <w:pStyle w:val="10"/>
        <w:numPr>
          <w:ilvl w:val="0"/>
          <w:numId w:val="28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网卡移植</w:t>
      </w:r>
    </w:p>
    <w:p w:rsidR="002B5BA9" w:rsidRDefault="002B5BA9" w:rsidP="00AE0E1F">
      <w:pPr>
        <w:pStyle w:val="10"/>
        <w:numPr>
          <w:ilvl w:val="0"/>
          <w:numId w:val="30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添加网络初始化代码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/>
          <w:i w:val="0"/>
          <w:sz w:val="21"/>
          <w:szCs w:val="22"/>
          <w:lang w:eastAsia="zh-CN"/>
        </w:rPr>
        <w:t>$</w:t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vim   board/samsung/fs4412/fs4412.c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 xml:space="preserve">   </w:t>
      </w: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在</w:t>
      </w: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 xml:space="preserve">struct exynos4_gpio_part2 *gpio2; </w:t>
      </w: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后添加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CONFIG_DRIVER_DM9000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EXYNOS4412_SROMC_BASE 0X12570000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DM9000_Tacs     (0x1) </w:t>
      </w:r>
    </w:p>
    <w:p w:rsidR="00A55B4F" w:rsidRP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DM9000_Tcos     (0x1)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fine DM9000_Tacc     (0x5)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DM9000_Tcoh     (0x1) </w:t>
      </w:r>
    </w:p>
    <w:p w:rsidR="00A55B4F" w:rsidRP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DM9000_Tah      (0xC)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 xml:space="preserve">#define DM9000_Tacp     (0x9)  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DM9000_PMC      (0x1) 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struct exynos_sromc {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unsigned int bw;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unsigned int bc[6];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/*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* s5p_config_sromc() - select the proper SROMC Bank and configure the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* band width control and bank control registers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* srom_bank    - SROM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* srom_bw_conf  - SMC Band witdh reg configuration value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* srom_bc_conf  - SMC Bank Control reg configuration value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*/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void exynos_config_sromc(u32 srom_bank, u32 srom_bw_conf, u32 srom_bc_conf)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unsigned int tmp;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struct exynos_sromc *srom = (struct exynos_sromc *)(EXYNOS4412_SROMC_BASE);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/* Configure SMC_BW register to handle proper SROMC bank */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tmp = srom-&gt;bw;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tmp &amp;= ~(0xF &lt;&lt; (srom_bank * 4));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tmp |= srom_bw_conf;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srom-&gt;bw = tmp;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/* Configure SMC_BC register */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 xml:space="preserve">        srom-&gt;bc[srom_bank] = srom_bc_conf;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static void dm9000aep_pre_init(void)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unsigned int tmp;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unsigned char smc_bank_num = 1;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unsigned int     smc_bw_conf=0;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unsigned int     smc_bc_conf=0;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/* gpio configuration */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writel(0x00220020, 0x11000000 + 0x120);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writel(0x00002222, 0x11000000 + 0x140);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/* 16 Bit bus width */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writel(0x22222222, 0x11000000 + 0x180);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writel(0x0000FFFF, 0x11000000 + 0x188);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writel(0x22222222, 0x11000000 + 0x1C0);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writel(0x0000FFFF, 0x11000000 + 0x1C8);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writel(0x22222222, 0x11000000 + 0x1E0);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writel(0x0000FFFF, 0x11000000 + 0x1E8);              </w:t>
      </w:r>
    </w:p>
    <w:p w:rsidR="00A55B4F" w:rsidRP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smc_bw_conf &amp;= ~(0xf&lt;&lt;4);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smc_bw_conf |= (1&lt;&lt;7) | (1&lt;&lt;6) | (1&lt;&lt;5) | (1&lt;&lt;4);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  </w:t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smc_bc_conf = ((DM9000_Tacs &lt;&lt; 28)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           | (DM9000_Tcos &lt;&lt; 24)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           | (DM9000_Tacc &lt;&lt; 16)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           | (DM9000_Tcoh &lt;&lt; 12)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           | (DM9000_Tah &lt;&lt; 8)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   | (DM9000_Tacp &lt;&lt; 4)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 xml:space="preserve">                     | (DM9000_PMC));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exynos_config_sromc(smc_bank_num,smc_bw_conf,smc_bc_conf);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Pr="002B5BA9" w:rsidRDefault="00A55B4F" w:rsidP="002B5BA9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2B5BA9" w:rsidRDefault="002B5BA9" w:rsidP="002B5BA9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在</w:t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gd-&gt;bd-&gt;bi_boot_params = (PHYS_SDRAM_1 + 0x100UL); </w:t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后添加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CONFIG_DRIVER_DM9000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dm9000aep_pre_init();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2B5BA9" w:rsidRDefault="002B5BA9" w:rsidP="002B5BA9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在文件末尾添加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CONFIG_CMD_NET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int board_eth_init(bd_t *bis)                                                 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{     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int rc = 0;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CONFIG_DRIVER_DM9000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rc = dm9000_initialize(bis);                                           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#endif                                                                        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return rc;                                                             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} 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</w:p>
    <w:p w:rsidR="00A55B4F" w:rsidRPr="002B5BA9" w:rsidRDefault="002B5BA9" w:rsidP="00AE0E1F">
      <w:pPr>
        <w:pStyle w:val="10"/>
        <w:numPr>
          <w:ilvl w:val="0"/>
          <w:numId w:val="30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2B5BA9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ab/>
      </w:r>
      <w:r w:rsidRPr="002B5BA9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修改配置文件添加网络相关配置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 vim   include/configs/fs4412.h</w:t>
      </w:r>
    </w:p>
    <w:p w:rsidR="002B5BA9" w:rsidRDefault="002B5BA9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修改</w:t>
      </w:r>
    </w:p>
    <w:p w:rsid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#undef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CONFIG_CMD_PING</w:t>
      </w:r>
    </w:p>
    <w:p w:rsidR="002B5BA9" w:rsidRDefault="002B5BA9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为</w:t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</w:p>
    <w:p w:rsidR="00A55B4F" w:rsidRP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 ine  CONFIG_CMD_PING</w:t>
      </w:r>
    </w:p>
    <w:p w:rsidR="002B5BA9" w:rsidRDefault="002B5BA9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2B5BA9" w:rsidRDefault="002B5BA9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修改</w:t>
      </w:r>
    </w:p>
    <w:p w:rsid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#undef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CONFIG_CMD_NET  </w:t>
      </w:r>
    </w:p>
    <w:p w:rsidR="002B5BA9" w:rsidRDefault="002B5BA9" w:rsidP="002B5BA9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为</w:t>
      </w:r>
    </w:p>
    <w:p w:rsidR="00A55B4F" w:rsidRP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 ine  CONFIG_CMD_NET</w:t>
      </w:r>
    </w:p>
    <w:p w:rsidR="00A55B4F" w:rsidRPr="002B5BA9" w:rsidRDefault="00A55B4F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2B5BA9" w:rsidRDefault="002B5BA9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在文件末尾</w:t>
      </w:r>
    </w:p>
    <w:p w:rsid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/* __CONFIG_H */   </w:t>
      </w:r>
    </w:p>
    <w:p w:rsidR="00A55B4F" w:rsidRPr="002B5BA9" w:rsidRDefault="002B5BA9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前面添加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CONFIG_CMD_NET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CONFIG_NET_MULTI</w:t>
      </w:r>
    </w:p>
    <w:p w:rsidR="00A55B4F" w:rsidRP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CONFIG_DRIVER_DM9000  </w:t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1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CONFIG_DM9000_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BASE    </w:t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0x05000000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DM9000_IO     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CONFIG_DM9000_BASE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DM9000_DATA   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(CONFIG_DM9000_BASE + 4)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CONFIG_DM9000_USE_16BIT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CONFIG_DM9000_NO_SROM  1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CONFIG_ETHADDR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11:22:33:44:55:66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CONFIG_IPADDR 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192.168.9.200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CONFIG_SERVERIP       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192.168.9.120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CONFIG_GATEWAYIP     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192.168.9.1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CONFIG_NETMASK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255.255.255.0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2B5BA9" w:rsidRPr="002B5BA9" w:rsidRDefault="002B5BA9" w:rsidP="00AE0E1F">
      <w:pPr>
        <w:pStyle w:val="10"/>
        <w:numPr>
          <w:ilvl w:val="0"/>
          <w:numId w:val="30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2B5BA9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重新编译</w:t>
      </w:r>
      <w:r w:rsidRPr="002B5BA9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u-boot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./build.sh </w:t>
      </w:r>
    </w:p>
    <w:p w:rsidR="00A55B4F" w:rsidRPr="002B5BA9" w:rsidRDefault="00A55B4F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 xml:space="preserve"> 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烧写新的</w:t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u-boot_fs4412.bin  </w:t>
      </w:r>
    </w:p>
    <w:p w:rsidR="00A55B4F" w:rsidRPr="002B5BA9" w:rsidRDefault="00A55B4F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复位后</w:t>
      </w:r>
    </w:p>
    <w:p w:rsidR="002B5BA9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ping  192.168.9.120 </w:t>
      </w:r>
    </w:p>
    <w:p w:rsidR="00A55B4F" w:rsidRPr="002B5BA9" w:rsidRDefault="002B5BA9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noProof/>
          <w:lang w:eastAsia="zh-CN" w:bidi="ar-SA"/>
        </w:rPr>
        <w:drawing>
          <wp:inline distT="0" distB="0" distL="0" distR="0" wp14:anchorId="00553E64" wp14:editId="03161AF4">
            <wp:extent cx="4524375" cy="1266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</w:p>
    <w:p w:rsidR="00A55B4F" w:rsidRDefault="00A55B4F" w:rsidP="00AE0E1F">
      <w:pPr>
        <w:pStyle w:val="10"/>
        <w:numPr>
          <w:ilvl w:val="0"/>
          <w:numId w:val="28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FLASH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移植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（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EMMC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）</w:t>
      </w:r>
    </w:p>
    <w:p w:rsidR="00CE6F54" w:rsidRDefault="00CE6F54" w:rsidP="00AE0E1F">
      <w:pPr>
        <w:pStyle w:val="10"/>
        <w:numPr>
          <w:ilvl w:val="0"/>
          <w:numId w:val="31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初始化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EMMC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$cp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movi.c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arch/arm/cpu/armv7/exynos/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$vim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 </w:t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arch/arm/cpu/armv7/exynos/Makefile</w:t>
      </w:r>
    </w:p>
    <w:p w:rsidR="00A55B4F" w:rsidRDefault="00A55B4F" w:rsidP="00A55B4F">
      <w:pPr>
        <w:pStyle w:val="a6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pinmux.o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后添加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movi.o</w:t>
      </w:r>
    </w:p>
    <w:p w:rsidR="00A55B4F" w:rsidRDefault="00A55B4F" w:rsidP="00A55B4F">
      <w:pPr>
        <w:pStyle w:val="a6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CE6F54" w:rsidRDefault="00CE6F54" w:rsidP="00A55B4F">
      <w:pPr>
        <w:pStyle w:val="a6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修改板级文件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$vim   board/samsung/fs4412/fs4412.c</w:t>
      </w:r>
    </w:p>
    <w:p w:rsidR="00CE6F54" w:rsidRDefault="00A55B4F" w:rsidP="00A55B4F">
      <w:pPr>
        <w:pStyle w:val="a6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</w:p>
    <w:p w:rsidR="00CE6F54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#include &lt;asm/arch/mmc.h&gt;</w:t>
      </w:r>
    </w:p>
    <w:p w:rsidR="00A55B4F" w:rsidRDefault="00A55B4F" w:rsidP="00A55B4F">
      <w:pPr>
        <w:pStyle w:val="a6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后面添加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#include &lt;asm/arch/clk.h&gt;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#include "origen_setup.h"</w:t>
      </w:r>
    </w:p>
    <w:p w:rsidR="00A55B4F" w:rsidRDefault="00A55B4F" w:rsidP="00A55B4F">
      <w:pPr>
        <w:pStyle w:val="a6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CE6F54" w:rsidRDefault="00A55B4F" w:rsidP="00A55B4F">
      <w:pPr>
        <w:pStyle w:val="a6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</w:p>
    <w:p w:rsidR="00CE6F54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#ifdef CONFIG_GENERIC_MMC </w:t>
      </w:r>
    </w:p>
    <w:p w:rsidR="00A55B4F" w:rsidRDefault="00A55B4F" w:rsidP="00A55B4F">
      <w:pPr>
        <w:pStyle w:val="a6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后面添加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u32 sclk_mmc4;  /*clock source for emmc controller*/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__REGMY(x) (*((volatile u32 *)(x)))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>#define CLK_SRC_FSYS  __REGMY(EXYNOS4_CLOCK_BASE + CLK_SRC_FSYS_OFFSET)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CLK_DIV_FSYS3 __REGMY(EXYNOS4_CLOCK_BASE + CLK_DIV_FSYS3_OFFSET)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 emmc_init()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u32 tmp;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u32 clock;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u32 i;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/* setup_hsmmc_clock */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/* MMC4 clock src = SCLKMPLL */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tmp = CLK_SRC_FSYS &amp; ~(0x000f0000);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CLK_SRC_FSYS = tmp | 0x00060000;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/* MMC4 clock div */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tmp = CLK_DIV_FSYS3 &amp; ~(0x0000ff0f);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clock = get_pll_clk(MPLL)/1000000;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for(i=0 ; i&lt;=0xf; i++)  {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sclk_mmc4=(clock/(i+1));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if(sclk_mmc4 &lt;= 160) //200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{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CLK_DIV_FSYS3 = tmp | (i&lt;&lt;0);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break;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emmcdbg("[mjdbg] sclk_mmc4:%d MHZ; mmc_ratio: %d\n",sclk_mmc4,i);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 xml:space="preserve">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sclk_mmc4 *= 1000000;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/*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* MMC4 EMMC GPIO CONFIG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*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* GPK0[0]</w:t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SD_4_CLK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* GPK0[1]</w:t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SD_4_CMD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* GPK0[2]</w:t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SD_4_CDn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* GPK0[3:6]</w:t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SD_4_DATA[0:3]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*/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writel(readl(0x11000048)&amp;~(0xf),0x11000048); //SD_4_CLK/SD_4_CMD pull-down enable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writel(readl(0x11000040)&amp;~(0xff),0x11000040);//cdn set to be output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writel(readl(0x11000048)&amp;~(3&lt;&lt;4),0x11000048); //cdn pull-down disable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writel(readl(0x11000044)&amp;~(1&lt;&lt;2),0x11000044); //cdn output 0 to shutdown the emmc power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writel(readl(0x11000040)&amp;~(0xf&lt;&lt;8)|(1&lt;&lt;8),0x11000040);//cdn set to be output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udelay(100*1000);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writel(readl(0x11000044)|(1&lt;&lt;2),0x11000044); //cdn output 1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writel(0x03333133, 0x11000040);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writel(0x00003FF0, 0x11000048);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writel(0x00002AAA, 0x1100004C);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CONFIG_EMMC_8Bit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writel(0x04444000, 0x11000060);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writel(0x00003FC0, 0x11000068);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writel(0x00002AAA, 0x1100006C);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USE_MMC4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smdk_s5p_mshc_init();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#endif 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A55B4F" w:rsidRDefault="00A55B4F" w:rsidP="00A55B4F">
      <w:pPr>
        <w:pStyle w:val="a6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int board_mmc_init(bd_t *bis)</w:t>
      </w:r>
      <w:r w:rsidR="00CE6F5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函数内容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改写为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 board_mmc_init(bd_t *bis)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 i, err;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CONFIG_EMMC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err = emmc_init();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return err;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</w:p>
    <w:p w:rsidR="00A55B4F" w:rsidRPr="00CE6F54" w:rsidRDefault="00CE6F54" w:rsidP="00A55B4F">
      <w:pPr>
        <w:pStyle w:val="a6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A55B4F" w:rsidRPr="00CE6F5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在末尾添加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CONFIG_BOARD_LATE_INIT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#include &lt;movi.h&gt;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  chk_bootdev(void)//mj for boot device check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char run_cmd[100];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struct mmc *mmc;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 boot_dev = 0;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 cmp_off = 0x10;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ulong  start_blk, blkcnt;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mmc = find_mmc_device(0);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if (mmc == NULL)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printf("There is no eMMC card, Booting device is SD card\n");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boot_dev = 1;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return boot_dev;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start_blk = (24*1024/MOVI_BLKSIZE);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blkcnt = 0x10;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sprintf(run_cmd,"emmc open 0");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run_command(run_cmd, 0);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sprintf(run_cmd,"mmc read 0 %lx %lx %lx",CFG_PHY_KERNEL_BASE,start_blk,blkcnt);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run_command(run_cmd, 0);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/* switch mmc to normal paritition */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sprintf(run_cmd,"emmc close 0");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run_command(run_cmd, 0);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CE6F54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return 0;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 board_late_init (void)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int boot_dev =0 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char boot_cmd[100];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boot_dev = chk_bootdev();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if(!boot_dev)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{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  printf("\n\nChecking Boot Mode ... EMMC4.41\n");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}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return 0;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</w:p>
    <w:p w:rsidR="00CF3E15" w:rsidRPr="00CF3E15" w:rsidRDefault="00CF3E15" w:rsidP="00AE0E1F">
      <w:pPr>
        <w:pStyle w:val="10"/>
        <w:numPr>
          <w:ilvl w:val="0"/>
          <w:numId w:val="31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CF3E15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ab/>
      </w:r>
      <w:r w:rsidRPr="00CF3E15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添加相关命令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cp    cmd_movi.c </w:t>
      </w:r>
      <w:r w:rsid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common/</w:t>
      </w:r>
    </w:p>
    <w:p w:rsidR="00A55B4F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cp    cmd_mmc.c </w:t>
      </w:r>
      <w:r w:rsid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common/</w:t>
      </w:r>
    </w:p>
    <w:p w:rsidR="00CF3E15" w:rsidRDefault="00CF3E15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 cp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   cmd_mmc_fdisk.c  common/</w:t>
      </w:r>
    </w:p>
    <w:p w:rsidR="00CF3E15" w:rsidRDefault="00CF3E15" w:rsidP="00CF3E15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CF3E15" w:rsidRPr="00CF3E15" w:rsidRDefault="00CF3E15" w:rsidP="00CF3E15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修改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Makefile</w:t>
      </w:r>
    </w:p>
    <w:p w:rsidR="00CF3E15" w:rsidRPr="00CF3E15" w:rsidRDefault="00CF3E15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 vim    common/Makefile</w:t>
      </w:r>
    </w:p>
    <w:p w:rsidR="00CF3E15" w:rsidRDefault="00CF3E15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</w:r>
      <w:r w:rsidR="00A55B4F"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在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COBJS-$(CONFIG_CMD_MMC) += cmd_mmc.o</w:t>
      </w:r>
    </w:p>
    <w:p w:rsidR="00CF3E15" w:rsidRDefault="00CF3E15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</w:r>
      <w:r w:rsidR="00A55B4F"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后添加</w:t>
      </w:r>
      <w:r w:rsidR="00A55B4F"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 xml:space="preserve"> </w:t>
      </w:r>
    </w:p>
    <w:p w:rsidR="00CF3E15" w:rsidRPr="00CF3E15" w:rsidRDefault="00CF3E15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COBJS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-$(CONFIG_CMD_MMC) += cmd_mmc_fdisk.o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COBJS-$(CONFIG_CMD_MOVINAND) += cmd_movi.o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</w:p>
    <w:p w:rsidR="00CF3E15" w:rsidRDefault="00CF3E15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lastRenderedPageBreak/>
        <w:tab/>
      </w: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添加驱动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cp </w:t>
      </w:r>
      <w:r w:rsidR="007F409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mmc.c</w:t>
      </w:r>
      <w:r w:rsidR="007F409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drivers/mmc/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 cp   s5p_mshc.c</w:t>
      </w:r>
      <w:r w:rsidR="007F409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drivers/mmc/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 cp   mmc.h</w:t>
      </w:r>
      <w:r w:rsidR="007F409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include/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cp   movi.h </w:t>
      </w:r>
      <w:r w:rsidR="007F409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include/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cp   s5p_mshc.h </w:t>
      </w:r>
      <w:r w:rsidR="007F409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include/</w:t>
      </w:r>
    </w:p>
    <w:p w:rsidR="00A55B4F" w:rsidRDefault="00A55B4F" w:rsidP="00A55B4F">
      <w:pPr>
        <w:pStyle w:val="10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CF3E15" w:rsidRPr="00CF3E15" w:rsidRDefault="00CF3E15" w:rsidP="00CF3E15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 w:rsidRPr="00CF3E15"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</w:r>
      <w:r w:rsidRPr="00CF3E15"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修改</w:t>
      </w:r>
      <w:r w:rsidRPr="00CF3E15"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Makefile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$vim  drivers/mmc/Makefile </w:t>
      </w:r>
    </w:p>
    <w:p w:rsidR="00A55B4F" w:rsidRDefault="00A55B4F" w:rsidP="00A55B4F">
      <w:pPr>
        <w:pStyle w:val="10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 w:rsidR="00CF3E15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</w:t>
      </w:r>
    </w:p>
    <w:p w:rsidR="00A55B4F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COBJS-$(CONFIG_S5P_MSHC) += s5p_mshc.o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</w:p>
    <w:p w:rsidR="00A55B4F" w:rsidRDefault="00A55B4F" w:rsidP="00A55B4F">
      <w:pPr>
        <w:pStyle w:val="10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CF3E15" w:rsidRPr="00CF3E15" w:rsidRDefault="00CF3E15" w:rsidP="00AE0E1F">
      <w:pPr>
        <w:pStyle w:val="10"/>
        <w:numPr>
          <w:ilvl w:val="0"/>
          <w:numId w:val="31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CF3E15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添加</w:t>
      </w:r>
      <w:r w:rsidRPr="00CF3E15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EMMC</w:t>
      </w:r>
      <w:r w:rsidRPr="00CF3E15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相关配置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$vim    include/configs/fs4412.h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添加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CONFIG_EVT1     1       /* EVT1 */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CONFIG_EVT1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CONFIG_EMMC44_CH4 //eMMC44_CH4 (OMPIN[5:1] = 4)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CONFIG_SDMMC_CH2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CONFIG_S3C_HSMMC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#undef DEBUG_S3C_HSMMC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USE_MMC2  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CONFIG_EMMC44_CH4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CONFIG_S5P_MSHC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 xml:space="preserve">#define CONFIG_EMMC             1               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USE_MMC4  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/* #define CONFIG_EMMC_8Bit */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CONFIG_EMMC_EMERGENCY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/*#define emmcdbg(fmt,args...) printf(fmt ,##args) *///for emmc debug 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emmcdbg(fmt,args...)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 /*end CONFIG_EVT1*/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CONFIG_CMD_MOVINAND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CONFIG_CLK_1000_400_200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CFG_PHY_UBOOT_BASE      CONFIG_SYS_SDRAM_BASE + 0x3e00000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CFG_PHY_KERNEL_BASE     CONFIG_SYS_SDRAM_BASE + 0x8000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BOOT_MMCSD      0x3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BOOT_EMMC43     0x6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BOOT_EMMC441    0x7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CONFIG_BOARD_LATE_INIT</w:t>
      </w:r>
    </w:p>
    <w:p w:rsidR="00C46D2B" w:rsidRPr="002B5BA9" w:rsidRDefault="00C46D2B" w:rsidP="00AE0E1F">
      <w:pPr>
        <w:pStyle w:val="10"/>
        <w:numPr>
          <w:ilvl w:val="0"/>
          <w:numId w:val="30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</w:r>
      <w:r w:rsidRPr="002B5BA9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重新编译</w:t>
      </w:r>
      <w:r w:rsidRPr="002B5BA9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u-boot</w:t>
      </w:r>
    </w:p>
    <w:p w:rsidR="00C46D2B" w:rsidRPr="002B5BA9" w:rsidRDefault="00C46D2B" w:rsidP="00C46D2B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./build.sh </w:t>
      </w:r>
    </w:p>
    <w:p w:rsidR="00C46D2B" w:rsidRPr="002B5BA9" w:rsidRDefault="00C46D2B" w:rsidP="00C46D2B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烧写新的</w:t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u-boot_fs4412.bin  </w:t>
      </w:r>
    </w:p>
    <w:p w:rsidR="00C46D2B" w:rsidRPr="002B5BA9" w:rsidRDefault="00C46D2B" w:rsidP="00C46D2B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复位后</w:t>
      </w:r>
    </w:p>
    <w:p w:rsidR="00A55B4F" w:rsidRDefault="00C46D2B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  <w:t># mmcinfo</w:t>
      </w:r>
    </w:p>
    <w:p w:rsidR="00C46D2B" w:rsidRDefault="00C46D2B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</w:r>
      <w:r>
        <w:rPr>
          <w:noProof/>
          <w:lang w:eastAsia="zh-CN" w:bidi="ar-SA"/>
        </w:rPr>
        <w:lastRenderedPageBreak/>
        <w:drawing>
          <wp:inline distT="0" distB="0" distL="0" distR="0" wp14:anchorId="7146F8E7" wp14:editId="5579EF77">
            <wp:extent cx="5274310" cy="462662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82" w:rsidRDefault="00557582" w:rsidP="00557582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bookmarkStart w:id="4" w:name="_Toc402536348"/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实验四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 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内核的配置和编译</w:t>
      </w:r>
      <w:bookmarkEnd w:id="4"/>
    </w:p>
    <w:p w:rsidR="00557582" w:rsidRDefault="00557582" w:rsidP="00557582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【实验目的】</w:t>
      </w:r>
    </w:p>
    <w:p w:rsidR="00557582" w:rsidRDefault="00557582" w:rsidP="00557582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了解内核的编译过程及配置选项的内容</w:t>
      </w:r>
    </w:p>
    <w:p w:rsidR="00D901E5" w:rsidRDefault="00D901E5" w:rsidP="00557582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Pr="00AF348D">
        <w:rPr>
          <w:rFonts w:ascii="Times New Roman" w:hAnsi="Times New Roman"/>
          <w:i w:val="0"/>
          <w:iCs w:val="0"/>
          <w:sz w:val="21"/>
          <w:szCs w:val="21"/>
          <w:lang w:eastAsia="zh-CN"/>
        </w:rPr>
        <w:t>说明：在本系统移植课程实验中命令行提示符</w:t>
      </w:r>
      <w:r w:rsidRPr="00AF348D">
        <w:rPr>
          <w:rFonts w:ascii="Times New Roman" w:hAnsi="Times New Roman"/>
          <w:i w:val="0"/>
          <w:iCs w:val="0"/>
          <w:sz w:val="21"/>
          <w:szCs w:val="21"/>
          <w:lang w:eastAsia="zh-CN"/>
        </w:rPr>
        <w:t xml:space="preserve"> “$”</w:t>
      </w:r>
      <w:r w:rsidRPr="00AF348D">
        <w:rPr>
          <w:rFonts w:ascii="Times New Roman" w:hAnsi="Times New Roman"/>
          <w:i w:val="0"/>
          <w:iCs w:val="0"/>
          <w:sz w:val="21"/>
          <w:szCs w:val="21"/>
          <w:lang w:eastAsia="zh-CN"/>
        </w:rPr>
        <w:t>表示是在主机上执行，</w:t>
      </w:r>
      <w:r w:rsidRPr="00AF348D">
        <w:rPr>
          <w:rFonts w:ascii="Times New Roman" w:hAnsi="Times New Roman"/>
          <w:i w:val="0"/>
          <w:iCs w:val="0"/>
          <w:sz w:val="21"/>
          <w:szCs w:val="21"/>
          <w:lang w:eastAsia="zh-CN"/>
        </w:rPr>
        <w:t>“#”</w:t>
      </w:r>
      <w:r w:rsidRPr="00AF348D">
        <w:rPr>
          <w:rFonts w:ascii="Times New Roman" w:hAnsi="Times New Roman"/>
          <w:i w:val="0"/>
          <w:iCs w:val="0"/>
          <w:sz w:val="21"/>
          <w:szCs w:val="21"/>
          <w:lang w:eastAsia="zh-CN"/>
        </w:rPr>
        <w:t>表示在目标板执行</w:t>
      </w:r>
    </w:p>
    <w:p w:rsidR="00557582" w:rsidRDefault="00557582" w:rsidP="00557582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【实验环境】</w:t>
      </w:r>
    </w:p>
    <w:p w:rsidR="00557582" w:rsidRDefault="00557582" w:rsidP="00AE0E1F">
      <w:pPr>
        <w:numPr>
          <w:ilvl w:val="0"/>
          <w:numId w:val="1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buntu 1</w:t>
      </w:r>
      <w:r>
        <w:rPr>
          <w:rFonts w:ascii="Times New Roman" w:hAnsi="Times New Roman" w:cs="Times New Roman" w:hint="eastAsia"/>
          <w:color w:val="00000A"/>
        </w:rPr>
        <w:t>2.04</w:t>
      </w:r>
      <w:r>
        <w:rPr>
          <w:rFonts w:ascii="宋体" w:hAnsi="宋体" w:cs="宋体"/>
          <w:color w:val="00000A"/>
        </w:rPr>
        <w:t>发行版</w:t>
      </w:r>
    </w:p>
    <w:p w:rsidR="00557582" w:rsidRDefault="00557582" w:rsidP="00AE0E1F">
      <w:pPr>
        <w:numPr>
          <w:ilvl w:val="0"/>
          <w:numId w:val="1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 w:rsidR="00741EB3"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557582" w:rsidRDefault="00557582" w:rsidP="00AE0E1F">
      <w:pPr>
        <w:numPr>
          <w:ilvl w:val="0"/>
          <w:numId w:val="1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 w:rsidR="00741EB3"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557582" w:rsidRDefault="00557582" w:rsidP="00557582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【实验步骤】</w:t>
      </w:r>
    </w:p>
    <w:p w:rsidR="00557582" w:rsidRDefault="00557582" w:rsidP="00AE0E1F">
      <w:pPr>
        <w:numPr>
          <w:ilvl w:val="0"/>
          <w:numId w:val="2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/>
          <w:b/>
          <w:i/>
          <w:iCs/>
          <w:szCs w:val="21"/>
        </w:rPr>
        <w:tab/>
      </w:r>
      <w:r>
        <w:rPr>
          <w:rFonts w:ascii="宋体" w:hAnsi="宋体" w:cs="宋体"/>
          <w:color w:val="00000A"/>
        </w:rPr>
        <w:t>解压内核</w:t>
      </w:r>
    </w:p>
    <w:p w:rsidR="00557582" w:rsidRDefault="00557582" w:rsidP="00557582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将</w:t>
      </w:r>
      <w:r>
        <w:rPr>
          <w:rFonts w:ascii="Times New Roman" w:eastAsia="Times New Roman" w:hAnsi="Times New Roman" w:cs="Times New Roman"/>
          <w:color w:val="00000A"/>
        </w:rPr>
        <w:t>linux-</w:t>
      </w:r>
      <w:r w:rsidR="00741EB3">
        <w:rPr>
          <w:rFonts w:ascii="Times New Roman" w:hAnsi="Times New Roman" w:cs="Times New Roman" w:hint="eastAsia"/>
          <w:color w:val="00000A"/>
        </w:rPr>
        <w:t>3.14</w:t>
      </w:r>
      <w:r w:rsidR="00741EB3">
        <w:rPr>
          <w:rFonts w:ascii="Times New Roman" w:eastAsia="Times New Roman" w:hAnsi="Times New Roman" w:cs="Times New Roman"/>
          <w:color w:val="00000A"/>
        </w:rPr>
        <w:t>.tar.xz</w:t>
      </w:r>
      <w:r>
        <w:rPr>
          <w:rFonts w:ascii="宋体" w:hAnsi="宋体" w:cs="宋体"/>
          <w:color w:val="00000A"/>
        </w:rPr>
        <w:t>拷贝到</w:t>
      </w:r>
      <w:r>
        <w:rPr>
          <w:rFonts w:ascii="Times New Roman" w:eastAsia="Times New Roman" w:hAnsi="Times New Roman" w:cs="Times New Roman"/>
          <w:color w:val="00000A"/>
        </w:rPr>
        <w:t>/home/linux</w:t>
      </w:r>
      <w:r>
        <w:rPr>
          <w:rFonts w:ascii="宋体" w:hAnsi="宋体" w:cs="宋体"/>
          <w:color w:val="00000A"/>
        </w:rPr>
        <w:t>下并解压</w:t>
      </w:r>
    </w:p>
    <w:p w:rsidR="00557582" w:rsidRPr="00741EB3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>tar  xvf  linux-</w:t>
      </w:r>
      <w:r w:rsidR="00741EB3">
        <w:rPr>
          <w:rFonts w:ascii="Times New Roman" w:hAnsi="Times New Roman" w:cs="Times New Roman" w:hint="eastAsia"/>
          <w:color w:val="00000A"/>
        </w:rPr>
        <w:t>3.14</w:t>
      </w:r>
      <w:r w:rsidR="00741EB3">
        <w:rPr>
          <w:rFonts w:ascii="Times New Roman" w:eastAsia="Times New Roman" w:hAnsi="Times New Roman" w:cs="Times New Roman"/>
          <w:color w:val="00000A"/>
        </w:rPr>
        <w:t>.tar.xz</w:t>
      </w:r>
    </w:p>
    <w:p w:rsidR="00557582" w:rsidRPr="00557582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cd  linux-</w:t>
      </w:r>
      <w:r w:rsidR="00741EB3">
        <w:rPr>
          <w:rFonts w:ascii="Times New Roman" w:hAnsi="Times New Roman" w:cs="Times New Roman" w:hint="eastAsia"/>
          <w:color w:val="00000A"/>
        </w:rPr>
        <w:t>3.14</w:t>
      </w:r>
    </w:p>
    <w:p w:rsidR="00557582" w:rsidRDefault="00557582" w:rsidP="00AE0E1F">
      <w:pPr>
        <w:numPr>
          <w:ilvl w:val="0"/>
          <w:numId w:val="3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修改内核顶层目录下的</w:t>
      </w:r>
      <w:r>
        <w:rPr>
          <w:rFonts w:ascii="Times New Roman" w:eastAsia="Times New Roman" w:hAnsi="Times New Roman" w:cs="Times New Roman"/>
          <w:color w:val="00000A"/>
        </w:rPr>
        <w:t>Makefile</w:t>
      </w:r>
    </w:p>
    <w:p w:rsidR="00557582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vim Makefile</w:t>
      </w:r>
    </w:p>
    <w:p w:rsidR="00557582" w:rsidRDefault="00557582" w:rsidP="00557582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修改：</w:t>
      </w:r>
    </w:p>
    <w:p w:rsidR="00557582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ARCH</w:t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?= $(SUBARCH)</w:t>
      </w:r>
    </w:p>
    <w:p w:rsidR="00557582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CROSS_COMPILE</w:t>
      </w:r>
      <w:r>
        <w:rPr>
          <w:rFonts w:ascii="Times New Roman" w:eastAsia="Times New Roman" w:hAnsi="Times New Roman" w:cs="Times New Roman"/>
          <w:color w:val="00000A"/>
        </w:rPr>
        <w:tab/>
        <w:t>?= $(CONFIG_CROSS_COMPILE:"%"=%)</w:t>
      </w:r>
    </w:p>
    <w:p w:rsidR="00557582" w:rsidRDefault="00557582" w:rsidP="00557582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为：</w:t>
      </w:r>
    </w:p>
    <w:p w:rsidR="00557582" w:rsidRPr="00145E16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ARCH</w:t>
      </w:r>
      <w:r w:rsidRPr="00145E16">
        <w:rPr>
          <w:rFonts w:ascii="Times New Roman" w:eastAsia="Times New Roman" w:hAnsi="Times New Roman" w:cs="Times New Roman"/>
          <w:color w:val="00000A"/>
        </w:rPr>
        <w:tab/>
      </w:r>
      <w:r w:rsidRPr="00145E16">
        <w:rPr>
          <w:rFonts w:ascii="Times New Roman" w:eastAsia="Times New Roman" w:hAnsi="Times New Roman" w:cs="Times New Roman"/>
          <w:color w:val="00000A"/>
        </w:rPr>
        <w:tab/>
        <w:t>?= arm</w:t>
      </w:r>
    </w:p>
    <w:p w:rsidR="00557582" w:rsidRPr="00145E16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CROSS_COMPILE</w:t>
      </w:r>
      <w:r w:rsidRPr="00145E16">
        <w:rPr>
          <w:rFonts w:ascii="Times New Roman" w:eastAsia="Times New Roman" w:hAnsi="Times New Roman" w:cs="Times New Roman"/>
          <w:color w:val="00000A"/>
        </w:rPr>
        <w:tab/>
        <w:t xml:space="preserve">?= </w:t>
      </w:r>
      <w:r w:rsidR="00741EB3" w:rsidRPr="00145E16">
        <w:rPr>
          <w:rFonts w:ascii="Times New Roman" w:eastAsia="Times New Roman" w:hAnsi="Times New Roman" w:cs="Times New Roman"/>
          <w:color w:val="00000A"/>
        </w:rPr>
        <w:t>arm-none</w:t>
      </w:r>
      <w:r w:rsidR="00C31831" w:rsidRPr="00145E16">
        <w:rPr>
          <w:rFonts w:ascii="Times New Roman" w:eastAsia="Times New Roman" w:hAnsi="Times New Roman" w:cs="Times New Roman"/>
          <w:color w:val="00000A"/>
        </w:rPr>
        <w:t>-linux-gnueabi</w:t>
      </w:r>
      <w:r w:rsidRPr="00145E16">
        <w:rPr>
          <w:rFonts w:ascii="Times New Roman" w:eastAsia="Times New Roman" w:hAnsi="Times New Roman" w:cs="Times New Roman"/>
          <w:color w:val="00000A"/>
        </w:rPr>
        <w:t>-</w:t>
      </w:r>
    </w:p>
    <w:p w:rsidR="00557582" w:rsidRDefault="00741EB3" w:rsidP="00AE0E1F">
      <w:pPr>
        <w:numPr>
          <w:ilvl w:val="0"/>
          <w:numId w:val="4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导入默认配置</w:t>
      </w:r>
    </w:p>
    <w:p w:rsidR="00557582" w:rsidRDefault="00741EB3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make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557582"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>exynos_defconfig</w:t>
      </w:r>
    </w:p>
    <w:p w:rsidR="00557582" w:rsidRDefault="00557582" w:rsidP="00AE0E1F">
      <w:pPr>
        <w:numPr>
          <w:ilvl w:val="0"/>
          <w:numId w:val="5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配置内核</w:t>
      </w:r>
    </w:p>
    <w:p w:rsidR="00557582" w:rsidRPr="00145E16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$ make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>menuconfig</w:t>
      </w:r>
    </w:p>
    <w:p w:rsidR="00827E28" w:rsidRPr="00145E16" w:rsidRDefault="00827E28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lastRenderedPageBreak/>
        <w:tab/>
      </w:r>
      <w:r w:rsidRPr="00145E16">
        <w:rPr>
          <w:rFonts w:ascii="Times New Roman" w:eastAsia="Times New Roman" w:hAnsi="Times New Roman" w:cs="Times New Roman"/>
          <w:color w:val="00000A"/>
        </w:rPr>
        <w:t>System Type  ---&gt;</w:t>
      </w:r>
    </w:p>
    <w:p w:rsidR="00827E28" w:rsidRPr="00145E16" w:rsidRDefault="00827E28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ab/>
      </w:r>
      <w:r w:rsidRPr="00145E16">
        <w:rPr>
          <w:rFonts w:ascii="Times New Roman" w:eastAsia="Times New Roman" w:hAnsi="Times New Roman" w:cs="Times New Roman" w:hint="eastAsia"/>
          <w:color w:val="00000A"/>
        </w:rPr>
        <w:tab/>
      </w:r>
      <w:r w:rsidR="00425C83" w:rsidRPr="00145E16">
        <w:rPr>
          <w:rFonts w:ascii="Times New Roman" w:eastAsia="Times New Roman" w:hAnsi="Times New Roman" w:cs="Times New Roman"/>
          <w:color w:val="00000A"/>
        </w:rPr>
        <w:t>(</w:t>
      </w:r>
      <w:r w:rsidR="00425C83" w:rsidRPr="00145E16">
        <w:rPr>
          <w:rFonts w:ascii="Times New Roman" w:eastAsia="Times New Roman" w:hAnsi="Times New Roman" w:cs="Times New Roman" w:hint="eastAsia"/>
          <w:color w:val="00000A"/>
        </w:rPr>
        <w:t>2</w:t>
      </w:r>
      <w:r w:rsidRPr="00145E16">
        <w:rPr>
          <w:rFonts w:ascii="Times New Roman" w:eastAsia="Times New Roman" w:hAnsi="Times New Roman" w:cs="Times New Roman"/>
          <w:color w:val="00000A"/>
        </w:rPr>
        <w:t>) S3C UART to use for low-level messages</w:t>
      </w:r>
    </w:p>
    <w:p w:rsidR="00557582" w:rsidRDefault="00557582" w:rsidP="00557582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>该命令执行时会弹出</w:t>
      </w:r>
      <w:r>
        <w:rPr>
          <w:rFonts w:ascii="宋体" w:hAnsi="宋体" w:cs="宋体"/>
          <w:color w:val="00000A"/>
        </w:rPr>
        <w:t>一个菜单，我们可以对内核进行</w:t>
      </w:r>
      <w:r>
        <w:rPr>
          <w:rFonts w:ascii="宋体" w:hAnsi="宋体" w:cs="宋体" w:hint="eastAsia"/>
          <w:color w:val="00000A"/>
        </w:rPr>
        <w:t>详细</w:t>
      </w:r>
      <w:r>
        <w:rPr>
          <w:rFonts w:ascii="宋体" w:hAnsi="宋体" w:cs="宋体"/>
          <w:color w:val="00000A"/>
        </w:rPr>
        <w:t>的配置</w:t>
      </w:r>
      <w:r>
        <w:rPr>
          <w:rFonts w:ascii="宋体" w:hAnsi="宋体" w:cs="宋体" w:hint="eastAsia"/>
          <w:color w:val="00000A"/>
        </w:rPr>
        <w:t>。</w:t>
      </w:r>
      <w:r>
        <w:rPr>
          <w:rFonts w:ascii="宋体" w:hAnsi="宋体" w:cs="宋体"/>
          <w:color w:val="00000A"/>
        </w:rPr>
        <w:t>这里我们先查看一下，内核</w:t>
      </w:r>
      <w:r>
        <w:rPr>
          <w:rFonts w:ascii="宋体" w:hAnsi="宋体" w:cs="宋体" w:hint="eastAsia"/>
          <w:color w:val="00000A"/>
        </w:rPr>
        <w:t>都</w:t>
      </w:r>
      <w:r>
        <w:rPr>
          <w:rFonts w:ascii="宋体" w:hAnsi="宋体" w:cs="宋体"/>
          <w:color w:val="00000A"/>
        </w:rPr>
        <w:t>提供了那些功能！</w:t>
      </w:r>
    </w:p>
    <w:p w:rsidR="00557582" w:rsidRDefault="00557582" w:rsidP="00AE0E1F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编译内核</w:t>
      </w:r>
    </w:p>
    <w:p w:rsidR="00557582" w:rsidRPr="00145E16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$ make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425C83">
        <w:rPr>
          <w:rFonts w:ascii="Times New Roman" w:eastAsia="Times New Roman" w:hAnsi="Times New Roman" w:cs="Times New Roman"/>
          <w:color w:val="00000A"/>
        </w:rPr>
        <w:t>uImage</w:t>
      </w:r>
    </w:p>
    <w:p w:rsidR="00425C83" w:rsidRDefault="00557582" w:rsidP="00557582">
      <w:pPr>
        <w:tabs>
          <w:tab w:val="left" w:pos="420"/>
        </w:tabs>
        <w:spacing w:after="200"/>
        <w:ind w:left="780"/>
        <w:rPr>
          <w:rFonts w:ascii="宋体" w:hAnsi="宋体" w:cs="宋体"/>
          <w:color w:val="00000A"/>
        </w:rPr>
      </w:pPr>
      <w:r>
        <w:rPr>
          <w:rFonts w:ascii="宋体" w:hAnsi="宋体" w:cs="宋体"/>
          <w:color w:val="00000A"/>
        </w:rPr>
        <w:t>通过上</w:t>
      </w:r>
      <w:r>
        <w:rPr>
          <w:rFonts w:ascii="宋体" w:hAnsi="宋体" w:cs="宋体" w:hint="eastAsia"/>
          <w:color w:val="00000A"/>
        </w:rPr>
        <w:t>述操作</w:t>
      </w:r>
      <w:r>
        <w:rPr>
          <w:rFonts w:ascii="宋体" w:hAnsi="宋体" w:cs="宋体"/>
          <w:color w:val="00000A"/>
        </w:rPr>
        <w:t>我们能够在</w:t>
      </w:r>
      <w:r>
        <w:rPr>
          <w:rFonts w:ascii="Times New Roman" w:eastAsia="Times New Roman" w:hAnsi="Times New Roman" w:cs="Times New Roman"/>
          <w:color w:val="00000A"/>
        </w:rPr>
        <w:t>arch/arm/boot</w:t>
      </w:r>
      <w:r>
        <w:rPr>
          <w:rFonts w:ascii="宋体" w:hAnsi="宋体" w:cs="宋体"/>
          <w:color w:val="00000A"/>
        </w:rPr>
        <w:t>目录下生成一个</w:t>
      </w:r>
      <w:r w:rsidR="00425C83">
        <w:rPr>
          <w:rFonts w:ascii="Times New Roman" w:eastAsia="Times New Roman" w:hAnsi="Times New Roman" w:cs="Times New Roman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Image</w:t>
      </w:r>
      <w:r>
        <w:rPr>
          <w:rFonts w:ascii="宋体" w:hAnsi="宋体" w:cs="宋体"/>
          <w:color w:val="00000A"/>
        </w:rPr>
        <w:t>文件，这就是</w:t>
      </w:r>
      <w:r>
        <w:rPr>
          <w:rFonts w:ascii="宋体" w:hAnsi="宋体" w:cs="宋体" w:hint="eastAsia"/>
          <w:color w:val="00000A"/>
        </w:rPr>
        <w:t>经过压缩的</w:t>
      </w:r>
      <w:r>
        <w:rPr>
          <w:rFonts w:ascii="宋体" w:hAnsi="宋体" w:cs="宋体"/>
          <w:color w:val="00000A"/>
        </w:rPr>
        <w:t>内核镜像。</w:t>
      </w:r>
    </w:p>
    <w:p w:rsidR="005B4122" w:rsidRDefault="005B4122" w:rsidP="00557582">
      <w:pPr>
        <w:tabs>
          <w:tab w:val="left" w:pos="420"/>
        </w:tabs>
        <w:spacing w:after="200"/>
        <w:ind w:left="780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如果编译过程中提示缺少</w:t>
      </w:r>
      <w:r w:rsidRPr="00311CE2">
        <w:rPr>
          <w:rFonts w:ascii="Times New Roman" w:eastAsia="Times New Roman" w:hAnsi="Times New Roman" w:cs="Times New Roman" w:hint="eastAsia"/>
          <w:color w:val="00000A"/>
        </w:rPr>
        <w:t>mkimage</w:t>
      </w:r>
      <w:r w:rsidR="00311CE2">
        <w:rPr>
          <w:rFonts w:ascii="宋体" w:hAnsi="宋体" w:cs="宋体" w:hint="eastAsia"/>
          <w:color w:val="00000A"/>
        </w:rPr>
        <w:t>工具，需将第二天编译的</w:t>
      </w:r>
      <w:r w:rsidR="00311CE2" w:rsidRPr="00311CE2">
        <w:rPr>
          <w:rFonts w:ascii="Times New Roman" w:eastAsia="Times New Roman" w:hAnsi="Times New Roman" w:cs="Times New Roman" w:hint="eastAsia"/>
          <w:color w:val="00000A"/>
        </w:rPr>
        <w:t>uboot</w:t>
      </w:r>
      <w:r w:rsidR="00311CE2">
        <w:rPr>
          <w:rFonts w:ascii="宋体" w:hAnsi="宋体" w:cs="宋体" w:hint="eastAsia"/>
          <w:color w:val="00000A"/>
        </w:rPr>
        <w:t>源码中的</w:t>
      </w:r>
      <w:r w:rsidR="00311CE2" w:rsidRPr="00311CE2">
        <w:rPr>
          <w:rFonts w:ascii="Times New Roman" w:eastAsia="Times New Roman" w:hAnsi="Times New Roman" w:cs="Times New Roman" w:hint="eastAsia"/>
          <w:color w:val="00000A"/>
        </w:rPr>
        <w:t>tools</w:t>
      </w:r>
      <w:r w:rsidRPr="00311CE2">
        <w:rPr>
          <w:rFonts w:ascii="Times New Roman" w:eastAsia="Times New Roman" w:hAnsi="Times New Roman" w:cs="Times New Roman" w:hint="eastAsia"/>
          <w:color w:val="00000A"/>
        </w:rPr>
        <w:t>/mkimage</w:t>
      </w:r>
      <w:r>
        <w:rPr>
          <w:rFonts w:ascii="宋体" w:hAnsi="宋体" w:cs="宋体" w:hint="eastAsia"/>
          <w:color w:val="00000A"/>
        </w:rPr>
        <w:t>拷贝到</w:t>
      </w:r>
      <w:r w:rsidRPr="00311CE2">
        <w:rPr>
          <w:rFonts w:ascii="Times New Roman" w:eastAsia="Times New Roman" w:hAnsi="Times New Roman" w:cs="Times New Roman" w:hint="eastAsia"/>
          <w:color w:val="00000A"/>
        </w:rPr>
        <w:t>ubuntu</w:t>
      </w:r>
      <w:r>
        <w:rPr>
          <w:rFonts w:ascii="宋体" w:hAnsi="宋体" w:cs="宋体" w:hint="eastAsia"/>
          <w:color w:val="00000A"/>
        </w:rPr>
        <w:t>的</w:t>
      </w:r>
      <w:r w:rsidRPr="00311CE2">
        <w:rPr>
          <w:rFonts w:ascii="Times New Roman" w:eastAsia="Times New Roman" w:hAnsi="Times New Roman" w:cs="Times New Roman" w:hint="eastAsia"/>
          <w:color w:val="00000A"/>
        </w:rPr>
        <w:t>/</w:t>
      </w:r>
      <w:r w:rsidR="00F7343D">
        <w:rPr>
          <w:rFonts w:ascii="Times New Roman" w:hAnsi="Times New Roman" w:cs="Times New Roman" w:hint="eastAsia"/>
          <w:color w:val="00000A"/>
        </w:rPr>
        <w:t>usr/</w:t>
      </w:r>
      <w:r w:rsidRPr="00311CE2">
        <w:rPr>
          <w:rFonts w:ascii="Times New Roman" w:eastAsia="Times New Roman" w:hAnsi="Times New Roman" w:cs="Times New Roman" w:hint="eastAsia"/>
          <w:color w:val="00000A"/>
        </w:rPr>
        <w:t>bin</w:t>
      </w:r>
      <w:r>
        <w:rPr>
          <w:rFonts w:ascii="宋体" w:hAnsi="宋体" w:cs="宋体" w:hint="eastAsia"/>
          <w:color w:val="00000A"/>
        </w:rPr>
        <w:t>目录下</w:t>
      </w:r>
    </w:p>
    <w:p w:rsidR="00A51D2A" w:rsidRDefault="00A51D2A" w:rsidP="00A51D2A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宋体" w:hAnsi="宋体" w:cs="宋体"/>
          <w:color w:val="00000A"/>
        </w:rPr>
      </w:pPr>
      <w:r w:rsidRPr="00A51D2A">
        <w:rPr>
          <w:rFonts w:ascii="Times New Roman" w:eastAsia="Times New Roman" w:hAnsi="Times New Roman" w:cs="Times New Roman" w:hint="eastAsia"/>
          <w:color w:val="00000A"/>
        </w:rPr>
        <w:t>$ cp</w:t>
      </w:r>
      <w:r>
        <w:rPr>
          <w:rFonts w:ascii="Times New Roman" w:hAnsi="Times New Roman" w:cs="Times New Roman" w:hint="eastAsia"/>
          <w:color w:val="00000A"/>
        </w:rPr>
        <w:t xml:space="preserve"> </w:t>
      </w:r>
      <w:r w:rsidRPr="00A51D2A">
        <w:rPr>
          <w:rFonts w:ascii="Times New Roman" w:eastAsia="Times New Roman" w:hAnsi="Times New Roman" w:cs="Times New Roman" w:hint="eastAsia"/>
          <w:color w:val="00000A"/>
        </w:rPr>
        <w:t xml:space="preserve"> u-boot-2013.01/tools/mkimage  /usr/bin</w:t>
      </w:r>
    </w:p>
    <w:p w:rsidR="00425C83" w:rsidRPr="00810CA1" w:rsidRDefault="00425C83" w:rsidP="00810CA1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>修改设备树文件</w:t>
      </w:r>
      <w:r w:rsidR="00810CA1">
        <w:rPr>
          <w:rFonts w:ascii="宋体" w:hAnsi="宋体" w:cs="宋体" w:hint="eastAsia"/>
          <w:color w:val="00000A"/>
        </w:rPr>
        <w:t xml:space="preserve"> </w:t>
      </w:r>
    </w:p>
    <w:p w:rsidR="00425C83" w:rsidRDefault="00425C83" w:rsidP="00810CA1">
      <w:pPr>
        <w:tabs>
          <w:tab w:val="left" w:pos="420"/>
        </w:tabs>
        <w:spacing w:after="200"/>
        <w:ind w:left="780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生成设备树文件，以参考板</w:t>
      </w:r>
      <w:r w:rsidRPr="00810CA1">
        <w:rPr>
          <w:rFonts w:ascii="Times New Roman" w:eastAsia="Times New Roman" w:hAnsi="Times New Roman" w:cs="Times New Roman" w:hint="eastAsia"/>
          <w:color w:val="00000A"/>
        </w:rPr>
        <w:t>origen</w:t>
      </w:r>
      <w:r>
        <w:rPr>
          <w:rFonts w:ascii="宋体" w:hAnsi="宋体" w:cs="宋体" w:hint="eastAsia"/>
          <w:color w:val="00000A"/>
        </w:rPr>
        <w:t>的设备数文件为参考。</w:t>
      </w:r>
    </w:p>
    <w:p w:rsidR="00425C83" w:rsidRPr="00145E16" w:rsidRDefault="00F7343D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r w:rsidR="00425C83" w:rsidRPr="00425C83">
        <w:rPr>
          <w:rFonts w:ascii="Times New Roman" w:eastAsia="Times New Roman" w:hAnsi="Times New Roman" w:cs="Times New Roman"/>
          <w:color w:val="00000A"/>
        </w:rPr>
        <w:t xml:space="preserve">cp </w:t>
      </w:r>
      <w:r w:rsidR="009B703D">
        <w:rPr>
          <w:rFonts w:ascii="Times New Roman" w:eastAsia="Times New Roman" w:hAnsi="Times New Roman" w:cs="Times New Roman"/>
          <w:color w:val="00000A"/>
        </w:rPr>
        <w:t>arch</w:t>
      </w:r>
      <w:r w:rsidR="009B703D" w:rsidRPr="00145E16">
        <w:rPr>
          <w:rFonts w:ascii="Times New Roman" w:eastAsia="Times New Roman" w:hAnsi="Times New Roman" w:cs="Times New Roman" w:hint="eastAsia"/>
          <w:color w:val="00000A"/>
        </w:rPr>
        <w:t>/arm/boot/dts/</w:t>
      </w:r>
      <w:r w:rsidR="00425C83" w:rsidRPr="00425C83">
        <w:rPr>
          <w:rFonts w:ascii="Times New Roman" w:eastAsia="Times New Roman" w:hAnsi="Times New Roman" w:cs="Times New Roman"/>
          <w:color w:val="00000A"/>
        </w:rPr>
        <w:t xml:space="preserve">exynos4412-origen.dts </w:t>
      </w:r>
      <w:r w:rsidR="009B703D"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B703D">
        <w:rPr>
          <w:rFonts w:ascii="Times New Roman" w:eastAsia="Times New Roman" w:hAnsi="Times New Roman" w:cs="Times New Roman"/>
          <w:color w:val="00000A"/>
        </w:rPr>
        <w:t>arch</w:t>
      </w:r>
      <w:r w:rsidR="009B703D" w:rsidRPr="00145E16">
        <w:rPr>
          <w:rFonts w:ascii="Times New Roman" w:eastAsia="Times New Roman" w:hAnsi="Times New Roman" w:cs="Times New Roman" w:hint="eastAsia"/>
          <w:color w:val="00000A"/>
        </w:rPr>
        <w:t>/arm/boot/dts/</w:t>
      </w:r>
      <w:r w:rsidR="00425C83" w:rsidRPr="00425C83">
        <w:rPr>
          <w:rFonts w:ascii="Times New Roman" w:eastAsia="Times New Roman" w:hAnsi="Times New Roman" w:cs="Times New Roman"/>
          <w:color w:val="00000A"/>
        </w:rPr>
        <w:t>exynos4412-fs4412.dts</w:t>
      </w:r>
    </w:p>
    <w:p w:rsidR="004B3576" w:rsidRDefault="004B3576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FA4126" w:rsidRDefault="004B3576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添加新文件需修改</w:t>
      </w:r>
      <w:r>
        <w:rPr>
          <w:rFonts w:ascii="Times New Roman" w:hAnsi="Times New Roman" w:cs="Times New Roman" w:hint="eastAsia"/>
          <w:color w:val="00000A"/>
        </w:rPr>
        <w:t>Makefile</w:t>
      </w:r>
      <w:r>
        <w:rPr>
          <w:rFonts w:ascii="Times New Roman" w:hAnsi="Times New Roman" w:cs="Times New Roman" w:hint="eastAsia"/>
          <w:color w:val="00000A"/>
        </w:rPr>
        <w:t>才能编译</w:t>
      </w:r>
    </w:p>
    <w:p w:rsidR="004B3576" w:rsidRDefault="004B3576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r w:rsidRPr="004B3576">
        <w:rPr>
          <w:rFonts w:ascii="Times New Roman" w:hAnsi="Times New Roman" w:cs="Times New Roman"/>
          <w:color w:val="00000A"/>
        </w:rPr>
        <w:t>vim arch/arm/boot/dts/Makefile</w:t>
      </w:r>
    </w:p>
    <w:p w:rsidR="004B3576" w:rsidRDefault="004B3576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在</w:t>
      </w:r>
    </w:p>
    <w:p w:rsidR="004B3576" w:rsidRDefault="004B3576" w:rsidP="004B357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exynos4412-origen.dtb \</w:t>
      </w:r>
    </w:p>
    <w:p w:rsidR="004B3576" w:rsidRDefault="004B3576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下添加如下内容</w:t>
      </w:r>
    </w:p>
    <w:p w:rsidR="004B3576" w:rsidRDefault="004B3576" w:rsidP="004B357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exynos4412-fs4412.dtb \</w:t>
      </w:r>
    </w:p>
    <w:p w:rsidR="00557582" w:rsidRDefault="00FA4126" w:rsidP="00AE0E1F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 w:rsidRPr="00FA4126">
        <w:rPr>
          <w:rFonts w:ascii="宋体" w:hAnsi="宋体" w:cs="宋体" w:hint="eastAsia"/>
          <w:color w:val="00000A"/>
        </w:rPr>
        <w:t>编译设备树文件</w:t>
      </w:r>
    </w:p>
    <w:p w:rsidR="00FA4126" w:rsidRPr="00145E16" w:rsidRDefault="00FA412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>$ make dtbs</w:t>
      </w:r>
    </w:p>
    <w:p w:rsidR="00FA4126" w:rsidRDefault="00FA4126" w:rsidP="00AE0E1F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拷贝内核和设备树文件到/</w:t>
      </w:r>
      <w:r w:rsidRPr="00FA4126">
        <w:rPr>
          <w:rFonts w:ascii="Times New Roman" w:hAnsi="Times New Roman" w:cs="Times New Roman" w:hint="eastAsia"/>
          <w:color w:val="00000A"/>
        </w:rPr>
        <w:t>tftpboot</w:t>
      </w:r>
      <w:r>
        <w:rPr>
          <w:rFonts w:ascii="宋体" w:hAnsi="宋体" w:cs="宋体" w:hint="eastAsia"/>
          <w:color w:val="00000A"/>
        </w:rPr>
        <w:t>目录下</w:t>
      </w:r>
    </w:p>
    <w:p w:rsidR="00FA4126" w:rsidRPr="00145E16" w:rsidRDefault="00FA412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>$ cp  arm/arm/boot/uImage  /tftpboot</w:t>
      </w:r>
    </w:p>
    <w:p w:rsidR="00FA4126" w:rsidRPr="00145E16" w:rsidRDefault="00FA412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r w:rsidRPr="00145E16">
        <w:rPr>
          <w:rFonts w:ascii="Times New Roman" w:eastAsia="Times New Roman" w:hAnsi="Times New Roman" w:cs="Times New Roman"/>
          <w:color w:val="00000A"/>
        </w:rPr>
        <w:t xml:space="preserve">cp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arch/arm/boot/dts/exynos4412-fs4412.</w:t>
      </w:r>
      <w:r w:rsidR="00A07776" w:rsidRPr="00145E16">
        <w:rPr>
          <w:rFonts w:ascii="Times New Roman" w:eastAsia="Times New Roman" w:hAnsi="Times New Roman" w:cs="Times New Roman"/>
          <w:color w:val="00000A"/>
        </w:rPr>
        <w:t>dtb</w:t>
      </w:r>
      <w:r w:rsidRPr="00145E16">
        <w:rPr>
          <w:rFonts w:ascii="Times New Roman" w:eastAsia="Times New Roman" w:hAnsi="Times New Roman" w:cs="Times New Roman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/tftpboot/</w:t>
      </w:r>
    </w:p>
    <w:p w:rsidR="00FA4126" w:rsidRDefault="005268DF" w:rsidP="00AE0E1F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修改uboot启动参数</w:t>
      </w:r>
    </w:p>
    <w:p w:rsidR="00A07776" w:rsidRDefault="00A07776" w:rsidP="00A07776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重启板子在系统倒计时是按任意键结束启动，输入如下内容修改uboot环境变量：</w:t>
      </w:r>
    </w:p>
    <w:p w:rsidR="00A07776" w:rsidRPr="00145E16" w:rsidRDefault="00A0777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lastRenderedPageBreak/>
        <w:t>#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setenv serverip 192.168.9.120</w:t>
      </w:r>
    </w:p>
    <w:p w:rsidR="00A07776" w:rsidRPr="00145E16" w:rsidRDefault="00A0777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#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setenv ipaddr 192.168.9.233</w:t>
      </w:r>
    </w:p>
    <w:p w:rsidR="00A07776" w:rsidRDefault="00A0777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#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E51121">
        <w:rPr>
          <w:rFonts w:ascii="Times New Roman" w:eastAsia="Times New Roman" w:hAnsi="Times New Roman" w:cs="Times New Roman"/>
          <w:color w:val="00000A"/>
        </w:rPr>
        <w:t>setenv bootcmd tftp 4</w:t>
      </w:r>
      <w:r w:rsidR="005916D9">
        <w:rPr>
          <w:rFonts w:ascii="Times New Roman" w:hAnsi="Times New Roman" w:cs="Times New Roman" w:hint="eastAsia"/>
          <w:color w:val="00000A"/>
        </w:rPr>
        <w:t>1</w:t>
      </w:r>
      <w:r w:rsidR="00E51121">
        <w:rPr>
          <w:rFonts w:ascii="Times New Roman" w:eastAsia="Times New Roman" w:hAnsi="Times New Roman" w:cs="Times New Roman"/>
          <w:color w:val="00000A"/>
        </w:rPr>
        <w:t>000</w:t>
      </w:r>
      <w:r w:rsidR="00324002">
        <w:rPr>
          <w:rFonts w:ascii="Times New Roman" w:eastAsia="Times New Roman" w:hAnsi="Times New Roman" w:cs="Times New Roman"/>
          <w:color w:val="00000A"/>
        </w:rPr>
        <w:t>000 uImage\;tftp 4</w:t>
      </w:r>
      <w:r w:rsidR="005916D9">
        <w:rPr>
          <w:rFonts w:ascii="Times New Roman" w:hAnsi="Times New Roman" w:cs="Times New Roman" w:hint="eastAsia"/>
          <w:color w:val="00000A"/>
        </w:rPr>
        <w:t>2</w:t>
      </w:r>
      <w:r w:rsidRPr="00145E16">
        <w:rPr>
          <w:rFonts w:ascii="Times New Roman" w:eastAsia="Times New Roman" w:hAnsi="Times New Roman" w:cs="Times New Roman"/>
          <w:color w:val="00000A"/>
        </w:rPr>
        <w:t>000000 ex</w:t>
      </w:r>
      <w:r w:rsidR="00E51121">
        <w:rPr>
          <w:rFonts w:ascii="Times New Roman" w:eastAsia="Times New Roman" w:hAnsi="Times New Roman" w:cs="Times New Roman"/>
          <w:color w:val="00000A"/>
        </w:rPr>
        <w:t>ynos4412-fs4412.dtb\;bootm 4</w:t>
      </w:r>
      <w:r w:rsidR="005916D9">
        <w:rPr>
          <w:rFonts w:ascii="Times New Roman" w:hAnsi="Times New Roman" w:cs="Times New Roman" w:hint="eastAsia"/>
          <w:color w:val="00000A"/>
        </w:rPr>
        <w:t>1</w:t>
      </w:r>
      <w:r w:rsidR="00E51121">
        <w:rPr>
          <w:rFonts w:ascii="Times New Roman" w:eastAsia="Times New Roman" w:hAnsi="Times New Roman" w:cs="Times New Roman"/>
          <w:color w:val="00000A"/>
        </w:rPr>
        <w:t>000</w:t>
      </w:r>
      <w:r w:rsidR="00324002">
        <w:rPr>
          <w:rFonts w:ascii="Times New Roman" w:eastAsia="Times New Roman" w:hAnsi="Times New Roman" w:cs="Times New Roman"/>
          <w:color w:val="00000A"/>
        </w:rPr>
        <w:t>000 – 4</w:t>
      </w:r>
      <w:r w:rsidR="005916D9">
        <w:rPr>
          <w:rFonts w:ascii="Times New Roman" w:hAnsi="Times New Roman" w:cs="Times New Roman" w:hint="eastAsia"/>
          <w:color w:val="00000A"/>
        </w:rPr>
        <w:t>2</w:t>
      </w:r>
      <w:r w:rsidRPr="00145E16">
        <w:rPr>
          <w:rFonts w:ascii="Times New Roman" w:eastAsia="Times New Roman" w:hAnsi="Times New Roman" w:cs="Times New Roman"/>
          <w:color w:val="00000A"/>
        </w:rPr>
        <w:t>000000</w:t>
      </w:r>
    </w:p>
    <w:p w:rsidR="00B834D5" w:rsidRPr="00B834D5" w:rsidRDefault="00B834D5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#</w:t>
      </w:r>
      <w:r w:rsidRPr="00B834D5">
        <w:rPr>
          <w:rFonts w:ascii="Times New Roman" w:hAnsi="Times New Roman" w:cs="Times New Roman"/>
          <w:color w:val="00000A"/>
        </w:rPr>
        <w:t xml:space="preserve">setenv </w:t>
      </w:r>
      <w:r w:rsidRPr="005B4122">
        <w:rPr>
          <w:rFonts w:ascii="Times New Roman" w:hAnsi="Times New Roman" w:cs="Times New Roman"/>
          <w:color w:val="00000A"/>
        </w:rPr>
        <w:t>bootargs</w:t>
      </w:r>
      <w:r w:rsidRPr="00B834D5">
        <w:rPr>
          <w:rFonts w:ascii="Times New Roman" w:hAnsi="Times New Roman" w:cs="Times New Roman"/>
          <w:color w:val="00000A"/>
        </w:rPr>
        <w:t xml:space="preserve"> root=</w:t>
      </w:r>
      <w:r w:rsidR="000A66B1">
        <w:rPr>
          <w:rFonts w:ascii="Times New Roman" w:hAnsi="Times New Roman" w:cs="Times New Roman" w:hint="eastAsia"/>
          <w:color w:val="00000A"/>
        </w:rPr>
        <w:t>/dev/</w:t>
      </w:r>
      <w:r w:rsidRPr="00B834D5">
        <w:rPr>
          <w:rFonts w:ascii="Times New Roman" w:hAnsi="Times New Roman" w:cs="Times New Roman"/>
          <w:color w:val="00000A"/>
        </w:rPr>
        <w:t>nf</w:t>
      </w:r>
      <w:r w:rsidR="007C4AD2">
        <w:rPr>
          <w:rFonts w:ascii="Times New Roman" w:hAnsi="Times New Roman" w:cs="Times New Roman"/>
          <w:color w:val="00000A"/>
        </w:rPr>
        <w:t>s nfsroot=192.168.9.120:/source</w:t>
      </w:r>
      <w:r w:rsidRPr="00B834D5">
        <w:rPr>
          <w:rFonts w:ascii="Times New Roman" w:hAnsi="Times New Roman" w:cs="Times New Roman"/>
          <w:color w:val="00000A"/>
        </w:rPr>
        <w:t xml:space="preserve">/rootfs rw console=ttySAC2,115200 </w:t>
      </w:r>
      <w:r w:rsidR="000A66B1">
        <w:rPr>
          <w:rFonts w:ascii="Times New Roman" w:hAnsi="Times New Roman" w:cs="Times New Roman" w:hint="eastAsia"/>
          <w:color w:val="00000A"/>
        </w:rPr>
        <w:t xml:space="preserve"> </w:t>
      </w:r>
      <w:r w:rsidRPr="00B834D5">
        <w:rPr>
          <w:rFonts w:ascii="Times New Roman" w:hAnsi="Times New Roman" w:cs="Times New Roman"/>
          <w:color w:val="00000A"/>
        </w:rPr>
        <w:t xml:space="preserve">init=/linuxrc </w:t>
      </w:r>
      <w:r w:rsidR="000A66B1">
        <w:rPr>
          <w:rFonts w:ascii="Times New Roman" w:hAnsi="Times New Roman" w:cs="Times New Roman" w:hint="eastAsia"/>
          <w:color w:val="00000A"/>
        </w:rPr>
        <w:t xml:space="preserve"> </w:t>
      </w:r>
      <w:r w:rsidRPr="00B834D5">
        <w:rPr>
          <w:rFonts w:ascii="Times New Roman" w:hAnsi="Times New Roman" w:cs="Times New Roman"/>
          <w:color w:val="00000A"/>
        </w:rPr>
        <w:t>ip=192.168.9.233</w:t>
      </w:r>
    </w:p>
    <w:p w:rsidR="00145E16" w:rsidRPr="00145E16" w:rsidRDefault="00145E1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# saveenv</w:t>
      </w:r>
    </w:p>
    <w:p w:rsidR="00A07776" w:rsidRDefault="00A07776" w:rsidP="00A07776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注意：</w:t>
      </w:r>
      <w:r>
        <w:rPr>
          <w:rFonts w:ascii="Times New Roman" w:hAnsi="Times New Roman" w:cs="Times New Roman" w:hint="eastAsia"/>
          <w:color w:val="00000A"/>
        </w:rPr>
        <w:t xml:space="preserve">192.168.9.120 </w:t>
      </w:r>
      <w:r>
        <w:rPr>
          <w:rFonts w:ascii="Times New Roman" w:hAnsi="Times New Roman" w:cs="Times New Roman" w:hint="eastAsia"/>
          <w:color w:val="00000A"/>
        </w:rPr>
        <w:t>对应</w:t>
      </w:r>
      <w:r>
        <w:rPr>
          <w:rFonts w:ascii="Times New Roman" w:hAnsi="Times New Roman" w:cs="Times New Roman" w:hint="eastAsia"/>
          <w:color w:val="00000A"/>
        </w:rPr>
        <w:t>Ubuntu</w:t>
      </w:r>
      <w:r>
        <w:rPr>
          <w:rFonts w:ascii="Times New Roman" w:hAnsi="Times New Roman" w:cs="Times New Roman" w:hint="eastAsia"/>
          <w:color w:val="00000A"/>
        </w:rPr>
        <w:t>的</w:t>
      </w:r>
      <w:r>
        <w:rPr>
          <w:rFonts w:ascii="Times New Roman" w:hAnsi="Times New Roman" w:cs="Times New Roman" w:hint="eastAsia"/>
          <w:color w:val="00000A"/>
        </w:rPr>
        <w:t>ip</w:t>
      </w:r>
    </w:p>
    <w:p w:rsidR="00A07776" w:rsidRDefault="00A07776" w:rsidP="00A07776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  <w:t xml:space="preserve"> 192.168.9.233 </w:t>
      </w:r>
      <w:r>
        <w:rPr>
          <w:rFonts w:ascii="Times New Roman" w:hAnsi="Times New Roman" w:cs="Times New Roman" w:hint="eastAsia"/>
          <w:color w:val="00000A"/>
        </w:rPr>
        <w:t>对应板子的</w:t>
      </w:r>
      <w:r>
        <w:rPr>
          <w:rFonts w:ascii="Times New Roman" w:hAnsi="Times New Roman" w:cs="Times New Roman" w:hint="eastAsia"/>
          <w:color w:val="00000A"/>
        </w:rPr>
        <w:t xml:space="preserve">ip </w:t>
      </w:r>
    </w:p>
    <w:p w:rsidR="00A07776" w:rsidRPr="009B703D" w:rsidRDefault="00A07776" w:rsidP="00A07776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      </w:t>
      </w:r>
      <w:r>
        <w:rPr>
          <w:rFonts w:ascii="Times New Roman" w:hAnsi="Times New Roman" w:cs="Times New Roman" w:hint="eastAsia"/>
          <w:color w:val="00000A"/>
        </w:rPr>
        <w:t>这两个</w:t>
      </w:r>
      <w:r>
        <w:rPr>
          <w:rFonts w:ascii="Times New Roman" w:hAnsi="Times New Roman" w:cs="Times New Roman" w:hint="eastAsia"/>
          <w:color w:val="00000A"/>
        </w:rPr>
        <w:t>ip</w:t>
      </w:r>
      <w:r>
        <w:rPr>
          <w:rFonts w:ascii="Times New Roman" w:hAnsi="Times New Roman" w:cs="Times New Roman" w:hint="eastAsia"/>
          <w:color w:val="00000A"/>
        </w:rPr>
        <w:t>应该根据自己的实际情况适当修改</w:t>
      </w:r>
      <w:r>
        <w:rPr>
          <w:rFonts w:ascii="Times New Roman" w:hAnsi="Times New Roman" w:cs="Times New Roman" w:hint="eastAsia"/>
          <w:color w:val="00000A"/>
        </w:rPr>
        <w:tab/>
      </w:r>
    </w:p>
    <w:p w:rsidR="00A07776" w:rsidRPr="00A07776" w:rsidRDefault="00145E16" w:rsidP="00A07776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重启开发板查看现象</w:t>
      </w:r>
    </w:p>
    <w:p w:rsidR="00DD38C8" w:rsidRDefault="00DD38C8" w:rsidP="00DD38C8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bookmarkStart w:id="5" w:name="_Toc402536349"/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实验五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 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网卡驱动的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移植</w:t>
      </w:r>
      <w:bookmarkEnd w:id="5"/>
    </w:p>
    <w:p w:rsidR="00DD38C8" w:rsidRDefault="00DD38C8" w:rsidP="00DD38C8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【实验目的】</w:t>
      </w:r>
    </w:p>
    <w:p w:rsidR="00DD38C8" w:rsidRDefault="00DD38C8" w:rsidP="00DD38C8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宋体" w:hAnsi="宋体" w:cs="宋体"/>
          <w:color w:val="00000A"/>
        </w:rPr>
        <w:t>通过上面的实验我们能够获得一个内核，但是这个内核只是一个最基本的配置，很多的功能并没有</w:t>
      </w:r>
      <w:r>
        <w:rPr>
          <w:rFonts w:ascii="宋体" w:hAnsi="宋体" w:cs="宋体" w:hint="eastAsia"/>
          <w:color w:val="00000A"/>
        </w:rPr>
        <w:t>包含</w:t>
      </w:r>
      <w:r>
        <w:rPr>
          <w:rFonts w:ascii="宋体" w:hAnsi="宋体" w:cs="宋体"/>
          <w:color w:val="00000A"/>
        </w:rPr>
        <w:t>。</w:t>
      </w:r>
    </w:p>
    <w:p w:rsidR="00DD38C8" w:rsidRDefault="00DD38C8" w:rsidP="00DD38C8">
      <w:pPr>
        <w:tabs>
          <w:tab w:val="left" w:pos="420"/>
        </w:tabs>
        <w:spacing w:after="200"/>
        <w:rPr>
          <w:rFonts w:ascii="宋体" w:hAnsi="宋体" w:cs="宋体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宋体" w:hAnsi="宋体" w:cs="宋体"/>
          <w:color w:val="00000A"/>
        </w:rPr>
        <w:t>网卡是嵌入式产品最常用的设备，这里我们需要完成网卡驱动的移植</w:t>
      </w:r>
      <w:r>
        <w:rPr>
          <w:rFonts w:ascii="宋体" w:hAnsi="宋体" w:cs="宋体" w:hint="eastAsia"/>
          <w:color w:val="00000A"/>
        </w:rPr>
        <w:t>。</w:t>
      </w:r>
      <w:r w:rsidR="00741EB3">
        <w:rPr>
          <w:rFonts w:ascii="宋体" w:hAnsi="宋体" w:cs="宋体" w:hint="eastAsia"/>
          <w:color w:val="00000A"/>
        </w:rPr>
        <w:t>FS4412</w:t>
      </w:r>
      <w:r>
        <w:rPr>
          <w:rFonts w:ascii="宋体" w:hAnsi="宋体" w:cs="宋体"/>
          <w:color w:val="00000A"/>
        </w:rPr>
        <w:t>使用的是</w:t>
      </w:r>
      <w:r>
        <w:rPr>
          <w:rFonts w:ascii="Times New Roman" w:eastAsia="Times New Roman" w:hAnsi="Times New Roman" w:cs="Times New Roman"/>
          <w:color w:val="00000A"/>
        </w:rPr>
        <w:t>DM9000</w:t>
      </w:r>
      <w:r>
        <w:rPr>
          <w:rFonts w:ascii="宋体" w:hAnsi="宋体" w:cs="宋体"/>
          <w:color w:val="00000A"/>
        </w:rPr>
        <w:t>网卡，我们通过这个实验</w:t>
      </w:r>
      <w:r>
        <w:rPr>
          <w:rFonts w:ascii="宋体" w:hAnsi="宋体" w:cs="宋体" w:hint="eastAsia"/>
          <w:color w:val="00000A"/>
        </w:rPr>
        <w:t>能够</w:t>
      </w:r>
      <w:r>
        <w:rPr>
          <w:rFonts w:ascii="宋体" w:hAnsi="宋体" w:cs="宋体"/>
          <w:color w:val="00000A"/>
        </w:rPr>
        <w:t>了解</w:t>
      </w:r>
      <w:r>
        <w:rPr>
          <w:rFonts w:ascii="宋体" w:hAnsi="宋体" w:cs="宋体" w:hint="eastAsia"/>
          <w:color w:val="00000A"/>
        </w:rPr>
        <w:t>如何在内核中</w:t>
      </w:r>
      <w:r>
        <w:rPr>
          <w:rFonts w:ascii="宋体" w:hAnsi="宋体" w:cs="宋体"/>
          <w:color w:val="00000A"/>
        </w:rPr>
        <w:t>添加网卡驱动及网络功能的基本配置。</w:t>
      </w:r>
    </w:p>
    <w:p w:rsidR="00717470" w:rsidRDefault="00717470" w:rsidP="00DD38C8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ab/>
      </w:r>
      <w:r>
        <w:rPr>
          <w:rFonts w:ascii="宋体" w:hAnsi="宋体" w:cs="宋体"/>
          <w:color w:val="00000A"/>
        </w:rPr>
        <w:t>说明：在本系统移植课程实验中命令行提示符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宋体" w:hAnsi="宋体" w:cs="宋体"/>
          <w:color w:val="00000A"/>
        </w:rPr>
        <w:t>“</w:t>
      </w:r>
      <w:r>
        <w:rPr>
          <w:rFonts w:ascii="Times New Roman" w:eastAsia="Times New Roman" w:hAnsi="Times New Roman" w:cs="Times New Roman"/>
          <w:color w:val="00000A"/>
        </w:rPr>
        <w:t>$</w:t>
      </w:r>
      <w:r>
        <w:rPr>
          <w:rFonts w:ascii="宋体" w:hAnsi="宋体" w:cs="宋体"/>
          <w:color w:val="00000A"/>
        </w:rPr>
        <w:t>”表示是在主机上执行，“</w:t>
      </w:r>
      <w:r>
        <w:rPr>
          <w:rFonts w:ascii="Times New Roman" w:eastAsia="Times New Roman" w:hAnsi="Times New Roman" w:cs="Times New Roman"/>
          <w:color w:val="00000A"/>
        </w:rPr>
        <w:t>#</w:t>
      </w:r>
      <w:r>
        <w:rPr>
          <w:rFonts w:ascii="宋体" w:hAnsi="宋体" w:cs="宋体"/>
          <w:color w:val="00000A"/>
        </w:rPr>
        <w:t>”表示在目标板执行</w:t>
      </w:r>
    </w:p>
    <w:p w:rsidR="00DD38C8" w:rsidRDefault="00DD38C8" w:rsidP="00DD38C8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【实验环境】</w:t>
      </w:r>
    </w:p>
    <w:p w:rsidR="00DD38C8" w:rsidRDefault="00DD38C8" w:rsidP="00AE0E1F">
      <w:pPr>
        <w:numPr>
          <w:ilvl w:val="0"/>
          <w:numId w:val="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 xml:space="preserve">buntu </w:t>
      </w:r>
      <w:r w:rsidR="005A25A5">
        <w:rPr>
          <w:rFonts w:ascii="Times New Roman" w:hAnsi="Times New Roman" w:cs="Times New Roman" w:hint="eastAsia"/>
          <w:color w:val="00000A"/>
        </w:rPr>
        <w:t>12.04</w:t>
      </w:r>
      <w:r>
        <w:rPr>
          <w:rFonts w:ascii="宋体" w:hAnsi="宋体" w:cs="宋体"/>
          <w:color w:val="00000A"/>
        </w:rPr>
        <w:t>发行版</w:t>
      </w:r>
    </w:p>
    <w:p w:rsidR="00DD38C8" w:rsidRDefault="00DD38C8" w:rsidP="00AE0E1F">
      <w:pPr>
        <w:numPr>
          <w:ilvl w:val="0"/>
          <w:numId w:val="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 w:rsidR="00741EB3"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DD38C8" w:rsidRDefault="00DD38C8" w:rsidP="00AE0E1F">
      <w:pPr>
        <w:numPr>
          <w:ilvl w:val="0"/>
          <w:numId w:val="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 w:rsidR="00741EB3"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DD38C8" w:rsidRDefault="00DD38C8" w:rsidP="00DD38C8">
      <w:pPr>
        <w:tabs>
          <w:tab w:val="left" w:pos="420"/>
        </w:tabs>
        <w:spacing w:after="200"/>
        <w:rPr>
          <w:rFonts w:ascii="宋体" w:hAnsi="宋体" w:cs="宋体"/>
          <w:b/>
          <w:color w:val="00000A"/>
        </w:rPr>
      </w:pPr>
      <w:r>
        <w:rPr>
          <w:rFonts w:ascii="宋体" w:hAnsi="宋体" w:cs="宋体"/>
          <w:b/>
          <w:color w:val="00000A"/>
        </w:rPr>
        <w:t>【实验步骤】</w:t>
      </w:r>
    </w:p>
    <w:p w:rsidR="001E432F" w:rsidRPr="00275259" w:rsidRDefault="005A5D22" w:rsidP="00AE0E1F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 w:rsidRPr="00275259">
        <w:rPr>
          <w:rFonts w:ascii="宋体" w:hAnsi="宋体" w:cs="宋体" w:hint="eastAsia"/>
          <w:color w:val="00000A"/>
        </w:rPr>
        <w:t>设备树文件</w:t>
      </w:r>
      <w:r w:rsidR="001E432F" w:rsidRPr="00275259">
        <w:rPr>
          <w:rFonts w:ascii="宋体" w:hAnsi="宋体" w:cs="宋体" w:hint="eastAsia"/>
          <w:color w:val="00000A"/>
        </w:rPr>
        <w:t>修改:</w:t>
      </w:r>
    </w:p>
    <w:p w:rsidR="001E432F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r w:rsidR="001E432F" w:rsidRPr="005A5D22">
        <w:rPr>
          <w:rFonts w:ascii="Times New Roman" w:eastAsia="Times New Roman" w:hAnsi="Times New Roman" w:cs="Times New Roman"/>
          <w:color w:val="00000A"/>
        </w:rPr>
        <w:t xml:space="preserve">vim </w:t>
      </w:r>
      <w:r w:rsidR="001E432F" w:rsidRPr="005A5D2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1E432F" w:rsidRPr="005A5D22">
        <w:rPr>
          <w:rFonts w:ascii="Times New Roman" w:eastAsia="Times New Roman" w:hAnsi="Times New Roman" w:cs="Times New Roman"/>
          <w:color w:val="00000A"/>
        </w:rPr>
        <w:t>arc</w:t>
      </w:r>
      <w:r w:rsidR="0011217C" w:rsidRPr="005A5D22">
        <w:rPr>
          <w:rFonts w:ascii="Times New Roman" w:eastAsia="Times New Roman" w:hAnsi="Times New Roman" w:cs="Times New Roman"/>
          <w:color w:val="00000A"/>
        </w:rPr>
        <w:t>h/arm/</w:t>
      </w:r>
      <w:r w:rsidRPr="005A5D22">
        <w:rPr>
          <w:rFonts w:ascii="Times New Roman" w:eastAsia="Times New Roman" w:hAnsi="Times New Roman" w:cs="Times New Roman"/>
          <w:color w:val="00000A"/>
        </w:rPr>
        <w:t>boot</w:t>
      </w:r>
      <w:r w:rsidRPr="005A5D22">
        <w:rPr>
          <w:rFonts w:ascii="Times New Roman" w:eastAsia="Times New Roman" w:hAnsi="Times New Roman" w:cs="Times New Roman" w:hint="eastAsia"/>
          <w:color w:val="00000A"/>
        </w:rPr>
        <w:t>/dts/exynos4412-fs4412.dts</w:t>
      </w:r>
    </w:p>
    <w:p w:rsidR="005A5D22" w:rsidRDefault="00275259" w:rsidP="001E432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5A5D22">
        <w:rPr>
          <w:rFonts w:ascii="Times New Roman" w:hAnsi="Times New Roman" w:cs="Times New Roman" w:hint="eastAsia"/>
        </w:rPr>
        <w:t>添加如下内容：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>srom-cs1@5000000 {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compatible = "simple-bus";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#address-cells = &lt;1&gt;;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#size-cells = &lt;1&gt;;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reg = &lt;0x5000000 0x1000000&gt;;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ranges;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ethernet@5000000 {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compatible = "davicom,dm9000";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reg = &lt;0x5000000 0x2 0x5000004 0x2&gt;;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interrupt-parent = &lt;&amp;gpx0&gt;;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lastRenderedPageBreak/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interrupts = &lt;6 4&gt;;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davicom,no-eeprom;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mac-address = [00 0a 2d a6 55 a2];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};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  <w:t>};</w:t>
      </w:r>
    </w:p>
    <w:p w:rsidR="00D3258C" w:rsidRPr="00275259" w:rsidRDefault="005A5D22" w:rsidP="00AE0E1F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 w:rsidRPr="00275259">
        <w:rPr>
          <w:rFonts w:ascii="宋体" w:hAnsi="宋体" w:cs="宋体" w:hint="eastAsia"/>
          <w:color w:val="00000A"/>
        </w:rPr>
        <w:t>修改文件</w:t>
      </w:r>
      <w:r w:rsidRPr="00275259">
        <w:rPr>
          <w:rFonts w:ascii="Times New Roman" w:eastAsia="Times New Roman" w:hAnsi="Times New Roman" w:cs="Times New Roman" w:hint="eastAsia"/>
          <w:color w:val="00000A"/>
        </w:rPr>
        <w:t>driver/clk/clk.c</w:t>
      </w:r>
    </w:p>
    <w:p w:rsidR="005A5D22" w:rsidRDefault="005A5D22" w:rsidP="00D3258C">
      <w:pPr>
        <w:ind w:leftChars="200" w:left="420" w:firstLineChars="50" w:firstLine="105"/>
      </w:pPr>
      <w:r>
        <w:rPr>
          <w:rFonts w:hint="eastAsia"/>
        </w:rPr>
        <w:t>修改</w:t>
      </w:r>
    </w:p>
    <w:p w:rsid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</w:pPr>
      <w:r w:rsidRPr="005A5D22">
        <w:rPr>
          <w:rFonts w:ascii="Times New Roman" w:eastAsia="Times New Roman" w:hAnsi="Times New Roman" w:cs="Times New Roman"/>
          <w:color w:val="00000A"/>
        </w:rPr>
        <w:t>static bool clk_ignore_unused</w:t>
      </w:r>
      <w:r w:rsidRPr="005A5D22">
        <w:rPr>
          <w:rFonts w:ascii="Times New Roman" w:eastAsia="Times New Roman" w:hAnsi="Times New Roman" w:cs="Times New Roman" w:hint="eastAsia"/>
          <w:color w:val="00000A"/>
        </w:rPr>
        <w:t>;</w:t>
      </w:r>
    </w:p>
    <w:p w:rsidR="005A5D22" w:rsidRDefault="005A5D22" w:rsidP="00D3258C">
      <w:pPr>
        <w:ind w:leftChars="200" w:left="420" w:firstLineChars="50" w:firstLine="105"/>
      </w:pPr>
      <w:r>
        <w:rPr>
          <w:rFonts w:hint="eastAsia"/>
        </w:rPr>
        <w:t>为</w:t>
      </w:r>
    </w:p>
    <w:p w:rsid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</w:pPr>
      <w:r w:rsidRPr="005A5D22">
        <w:rPr>
          <w:rFonts w:ascii="Times New Roman" w:eastAsia="Times New Roman" w:hAnsi="Times New Roman" w:cs="Times New Roman"/>
          <w:color w:val="00000A"/>
        </w:rPr>
        <w:t>static bool clk_ignore_unused = true</w:t>
      </w:r>
      <w:r w:rsidRPr="005A5D22">
        <w:rPr>
          <w:rFonts w:ascii="Times New Roman" w:eastAsia="Times New Roman" w:hAnsi="Times New Roman" w:cs="Times New Roman" w:hint="eastAsia"/>
          <w:color w:val="00000A"/>
        </w:rPr>
        <w:t>;</w:t>
      </w:r>
    </w:p>
    <w:p w:rsidR="005A5D22" w:rsidRDefault="005A5D22" w:rsidP="00D3258C">
      <w:pPr>
        <w:ind w:leftChars="200" w:left="420" w:firstLineChars="50" w:firstLine="105"/>
      </w:pPr>
    </w:p>
    <w:p w:rsidR="00D3258C" w:rsidRPr="00275259" w:rsidRDefault="00D3258C" w:rsidP="00AE0E1F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 w:rsidRPr="00275259">
        <w:rPr>
          <w:rFonts w:ascii="宋体" w:hAnsi="宋体" w:cs="宋体" w:hint="eastAsia"/>
          <w:color w:val="00000A"/>
        </w:rPr>
        <w:t>配置内核：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>make menuconfig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>[*] Networking support  ---&gt;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Networking options  ---&gt;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&lt;*&gt; Packet socket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 xml:space="preserve">&lt;*&gt; Unix domain sockets 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TCP/IP networking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  IP: kernel level autoconfiguration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>Device Drivers  ---&gt;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Network device support  ---&gt;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  Ethernet driver support (NEW)  ---&gt;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&lt;*&gt;   DM9000 support</w:t>
      </w:r>
    </w:p>
    <w:p w:rsidR="00804AFB" w:rsidRPr="005A5D22" w:rsidRDefault="008E5D8F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>File systems  ---&gt;</w:t>
      </w:r>
    </w:p>
    <w:p w:rsidR="008E5D8F" w:rsidRPr="005A5D22" w:rsidRDefault="008E5D8F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Network File Systems (NEW)  ---&gt;</w:t>
      </w:r>
    </w:p>
    <w:p w:rsidR="008E5D8F" w:rsidRPr="005A5D22" w:rsidRDefault="008E5D8F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&lt;*&gt;   NFS client support</w:t>
      </w:r>
    </w:p>
    <w:p w:rsidR="008E5D8F" w:rsidRPr="005A5D22" w:rsidRDefault="008E5D8F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    NFS client support for NFS version 3</w:t>
      </w:r>
    </w:p>
    <w:p w:rsidR="008E5D8F" w:rsidRPr="005A5D22" w:rsidRDefault="008E5D8F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      NFS client support for the NFSv3 ACL protocol extension</w:t>
      </w:r>
    </w:p>
    <w:p w:rsidR="008E5D8F" w:rsidRPr="005A5D22" w:rsidRDefault="008E5D8F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lastRenderedPageBreak/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  Root file system on NFS</w:t>
      </w:r>
    </w:p>
    <w:p w:rsidR="004C7691" w:rsidRDefault="004C7691" w:rsidP="00D3258C">
      <w:pPr>
        <w:ind w:leftChars="200" w:left="420" w:firstLineChars="50" w:firstLine="105"/>
      </w:pPr>
    </w:p>
    <w:p w:rsidR="004C7691" w:rsidRPr="00275259" w:rsidRDefault="00275259" w:rsidP="00AE0E1F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编译内核和设备树</w:t>
      </w:r>
    </w:p>
    <w:p w:rsidR="004C7691" w:rsidRPr="00275259" w:rsidRDefault="005A5D22" w:rsidP="0027525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275259">
        <w:rPr>
          <w:rFonts w:ascii="Times New Roman" w:eastAsia="Times New Roman" w:hAnsi="Times New Roman" w:cs="Times New Roman" w:hint="eastAsia"/>
          <w:color w:val="00000A"/>
        </w:rPr>
        <w:t>$ make u</w:t>
      </w:r>
      <w:r w:rsidR="004C7691" w:rsidRPr="00275259">
        <w:rPr>
          <w:rFonts w:ascii="Times New Roman" w:eastAsia="Times New Roman" w:hAnsi="Times New Roman" w:cs="Times New Roman" w:hint="eastAsia"/>
          <w:color w:val="00000A"/>
        </w:rPr>
        <w:t>Image</w:t>
      </w:r>
    </w:p>
    <w:p w:rsidR="004C7691" w:rsidRPr="00275259" w:rsidRDefault="005A5D22" w:rsidP="0027525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275259">
        <w:rPr>
          <w:rFonts w:ascii="Times New Roman" w:eastAsia="Times New Roman" w:hAnsi="Times New Roman" w:cs="Times New Roman" w:hint="eastAsia"/>
          <w:color w:val="00000A"/>
        </w:rPr>
        <w:t>$ make dtbs</w:t>
      </w:r>
    </w:p>
    <w:p w:rsidR="004C7691" w:rsidRPr="00275259" w:rsidRDefault="004C7691" w:rsidP="00AE0E1F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 w:rsidRPr="00275259">
        <w:rPr>
          <w:rFonts w:ascii="宋体" w:hAnsi="宋体" w:cs="宋体" w:hint="eastAsia"/>
          <w:color w:val="00000A"/>
        </w:rPr>
        <w:t>测试：</w:t>
      </w:r>
    </w:p>
    <w:p w:rsidR="005A5D22" w:rsidRDefault="005A5D22" w:rsidP="00275259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拷贝内核和设备树文件到/</w:t>
      </w:r>
      <w:r w:rsidRPr="00FA4126">
        <w:rPr>
          <w:rFonts w:ascii="Times New Roman" w:hAnsi="Times New Roman" w:cs="Times New Roman" w:hint="eastAsia"/>
          <w:color w:val="00000A"/>
        </w:rPr>
        <w:t>tftpboot</w:t>
      </w:r>
      <w:r>
        <w:rPr>
          <w:rFonts w:ascii="宋体" w:hAnsi="宋体" w:cs="宋体" w:hint="eastAsia"/>
          <w:color w:val="00000A"/>
        </w:rPr>
        <w:t>目录下</w:t>
      </w:r>
    </w:p>
    <w:p w:rsidR="005A5D22" w:rsidRPr="00145E16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>$ cp  arm/arm/boot/uImage  /tftpboot</w:t>
      </w:r>
    </w:p>
    <w:p w:rsidR="005A5D22" w:rsidRPr="00145E16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r w:rsidRPr="00145E16">
        <w:rPr>
          <w:rFonts w:ascii="Times New Roman" w:eastAsia="Times New Roman" w:hAnsi="Times New Roman" w:cs="Times New Roman"/>
          <w:color w:val="00000A"/>
        </w:rPr>
        <w:t xml:space="preserve">cp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 xml:space="preserve">arch/arm/boot/dts/exynos4412-fs4412.dtb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/tftpboot/</w:t>
      </w:r>
    </w:p>
    <w:p w:rsidR="006D27DB" w:rsidRDefault="006D27DB" w:rsidP="00731006">
      <w:pPr>
        <w:tabs>
          <w:tab w:val="left" w:pos="0"/>
        </w:tabs>
        <w:suppressAutoHyphens/>
        <w:spacing w:after="20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ab/>
      </w:r>
      <w:r w:rsidR="00EC3309">
        <w:rPr>
          <w:rFonts w:ascii="宋体" w:hAnsi="宋体" w:cs="宋体" w:hint="eastAsia"/>
          <w:color w:val="00000A"/>
        </w:rPr>
        <w:t xml:space="preserve"> </w:t>
      </w:r>
      <w:r>
        <w:rPr>
          <w:rFonts w:ascii="宋体" w:hAnsi="宋体" w:cs="宋体" w:hint="eastAsia"/>
          <w:color w:val="00000A"/>
        </w:rPr>
        <w:t>启动开发板，修改内核启动参数，通过NFS方式挂载根文件系统</w:t>
      </w:r>
    </w:p>
    <w:p w:rsidR="001A5DB1" w:rsidRDefault="001A5DB1" w:rsidP="001A5DB1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bookmarkStart w:id="6" w:name="_Toc402536350"/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六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LED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驱动的移植</w:t>
      </w:r>
      <w:bookmarkEnd w:id="6"/>
    </w:p>
    <w:p w:rsidR="001A5DB1" w:rsidRDefault="001A5DB1" w:rsidP="001A5DB1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【实验目的】</w:t>
      </w:r>
    </w:p>
    <w:p w:rsidR="001A5DB1" w:rsidRPr="00E83969" w:rsidRDefault="001A5DB1" w:rsidP="00AE0E1F">
      <w:pPr>
        <w:numPr>
          <w:ilvl w:val="0"/>
          <w:numId w:val="21"/>
        </w:numPr>
        <w:tabs>
          <w:tab w:val="left" w:pos="420"/>
        </w:tabs>
        <w:suppressAutoHyphens/>
        <w:spacing w:after="20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>驱动程序</w:t>
      </w:r>
      <w:r w:rsidR="005D71B8">
        <w:rPr>
          <w:rFonts w:ascii="宋体" w:hAnsi="宋体" w:cs="宋体" w:hint="eastAsia"/>
          <w:color w:val="00000A"/>
        </w:rPr>
        <w:t>的</w:t>
      </w:r>
      <w:r>
        <w:rPr>
          <w:rFonts w:ascii="宋体" w:hAnsi="宋体" w:cs="宋体" w:hint="eastAsia"/>
          <w:color w:val="00000A"/>
        </w:rPr>
        <w:t>编译</w:t>
      </w:r>
    </w:p>
    <w:p w:rsidR="001A5DB1" w:rsidRPr="00E83969" w:rsidRDefault="001A5DB1" w:rsidP="00AE0E1F">
      <w:pPr>
        <w:numPr>
          <w:ilvl w:val="0"/>
          <w:numId w:val="21"/>
        </w:numPr>
        <w:tabs>
          <w:tab w:val="left" w:pos="420"/>
        </w:tabs>
        <w:suppressAutoHyphens/>
        <w:spacing w:after="20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>应用程序如何打开/操作设备</w:t>
      </w:r>
    </w:p>
    <w:p w:rsidR="001A5DB1" w:rsidRDefault="001A5DB1" w:rsidP="001A5DB1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【实验环境】</w:t>
      </w:r>
    </w:p>
    <w:p w:rsidR="001A5DB1" w:rsidRDefault="001A5DB1" w:rsidP="00AE0E1F">
      <w:pPr>
        <w:numPr>
          <w:ilvl w:val="0"/>
          <w:numId w:val="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buntu 1</w:t>
      </w:r>
      <w:r>
        <w:rPr>
          <w:rFonts w:ascii="Times New Roman" w:hAnsi="Times New Roman" w:cs="Times New Roman" w:hint="eastAsia"/>
          <w:color w:val="00000A"/>
        </w:rPr>
        <w:t>2.</w:t>
      </w:r>
      <w:r>
        <w:rPr>
          <w:rFonts w:ascii="Times New Roman" w:eastAsia="Times New Roman" w:hAnsi="Times New Roman" w:cs="Times New Roman"/>
          <w:color w:val="00000A"/>
        </w:rPr>
        <w:t>0</w:t>
      </w:r>
      <w:r>
        <w:rPr>
          <w:rFonts w:ascii="Times New Roman" w:hAnsi="Times New Roman" w:cs="Times New Roman" w:hint="eastAsia"/>
          <w:color w:val="00000A"/>
        </w:rPr>
        <w:t>4</w:t>
      </w:r>
      <w:r>
        <w:rPr>
          <w:rFonts w:ascii="宋体" w:hAnsi="宋体" w:cs="宋体"/>
          <w:color w:val="00000A"/>
        </w:rPr>
        <w:t>发行版</w:t>
      </w:r>
    </w:p>
    <w:p w:rsidR="001A5DB1" w:rsidRDefault="001A5DB1" w:rsidP="00AE0E1F">
      <w:pPr>
        <w:numPr>
          <w:ilvl w:val="0"/>
          <w:numId w:val="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 w:rsidR="00741EB3"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1A5DB1" w:rsidRDefault="001A5DB1" w:rsidP="00AE0E1F">
      <w:pPr>
        <w:numPr>
          <w:ilvl w:val="0"/>
          <w:numId w:val="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 w:rsidR="00741EB3"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1A5DB1" w:rsidRPr="001A5DB1" w:rsidRDefault="001A5DB1" w:rsidP="001A5DB1">
      <w:pPr>
        <w:tabs>
          <w:tab w:val="left" w:pos="420"/>
        </w:tabs>
        <w:spacing w:after="200"/>
        <w:rPr>
          <w:rFonts w:ascii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【实验步骤】</w:t>
      </w:r>
    </w:p>
    <w:p w:rsidR="001A5DB1" w:rsidRDefault="001A5DB1" w:rsidP="00AE0E1F">
      <w:pPr>
        <w:pStyle w:val="a6"/>
        <w:numPr>
          <w:ilvl w:val="0"/>
          <w:numId w:val="22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添加驱动文件</w:t>
      </w:r>
    </w:p>
    <w:p w:rsidR="001A5DB1" w:rsidRDefault="006C16A2" w:rsidP="001A5DB1">
      <w:pPr>
        <w:spacing w:line="100" w:lineRule="atLeas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1A5DB1">
        <w:rPr>
          <w:rFonts w:ascii="Times New Roman" w:hAnsi="Times New Roman"/>
          <w:szCs w:val="21"/>
        </w:rPr>
        <w:t>将实验代码</w:t>
      </w:r>
      <w:r w:rsidR="003D7257">
        <w:rPr>
          <w:rFonts w:ascii="Times New Roman" w:hAnsi="Times New Roman" w:hint="eastAsia"/>
          <w:szCs w:val="21"/>
        </w:rPr>
        <w:t>Led_test</w:t>
      </w:r>
      <w:r w:rsidR="001A5DB1">
        <w:rPr>
          <w:rFonts w:ascii="Times New Roman" w:hAnsi="Times New Roman"/>
          <w:szCs w:val="21"/>
        </w:rPr>
        <w:t>/</w:t>
      </w:r>
      <w:r w:rsidR="003D7257">
        <w:rPr>
          <w:rFonts w:ascii="Times New Roman" w:hAnsi="Times New Roman" w:hint="eastAsia"/>
          <w:szCs w:val="21"/>
        </w:rPr>
        <w:t>fs4412</w:t>
      </w:r>
      <w:r w:rsidR="001A5DB1">
        <w:rPr>
          <w:rFonts w:ascii="Times New Roman" w:hAnsi="Times New Roman"/>
          <w:szCs w:val="21"/>
        </w:rPr>
        <w:t>_</w:t>
      </w:r>
      <w:r w:rsidR="001A5DB1">
        <w:rPr>
          <w:rFonts w:ascii="Times New Roman" w:hAnsi="Times New Roman" w:hint="eastAsia"/>
          <w:szCs w:val="21"/>
        </w:rPr>
        <w:t>led</w:t>
      </w:r>
      <w:r w:rsidR="001A5DB1">
        <w:rPr>
          <w:rFonts w:ascii="Times New Roman" w:hAnsi="Times New Roman"/>
          <w:szCs w:val="21"/>
        </w:rPr>
        <w:t>_drv.c</w:t>
      </w:r>
      <w:r w:rsidR="001A5DB1">
        <w:rPr>
          <w:rFonts w:ascii="Times New Roman" w:hAnsi="Times New Roman"/>
          <w:szCs w:val="21"/>
        </w:rPr>
        <w:t>拷贝到</w:t>
      </w:r>
      <w:r w:rsidR="001A5DB1">
        <w:rPr>
          <w:rFonts w:ascii="Times New Roman" w:hAnsi="Times New Roman"/>
          <w:szCs w:val="21"/>
        </w:rPr>
        <w:t>drivers/char</w:t>
      </w:r>
      <w:r w:rsidR="001A5DB1">
        <w:rPr>
          <w:rFonts w:ascii="Times New Roman" w:hAnsi="Times New Roman"/>
          <w:szCs w:val="21"/>
        </w:rPr>
        <w:t>下</w:t>
      </w:r>
    </w:p>
    <w:p w:rsidR="001A5DB1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Default="001A5DB1" w:rsidP="00AE0E1F">
      <w:pPr>
        <w:pStyle w:val="a6"/>
        <w:numPr>
          <w:ilvl w:val="0"/>
          <w:numId w:val="22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修改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drivers/char/Kconfig</w:t>
      </w:r>
    </w:p>
    <w:p w:rsidR="001A5DB1" w:rsidRDefault="00100B06" w:rsidP="001A5DB1">
      <w:pPr>
        <w:spacing w:line="100" w:lineRule="atLeas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1A5DB1">
        <w:rPr>
          <w:rFonts w:ascii="Times New Roman" w:hAnsi="Times New Roman"/>
          <w:szCs w:val="21"/>
        </w:rPr>
        <w:t>在</w:t>
      </w:r>
      <w:r w:rsidR="001A5DB1">
        <w:rPr>
          <w:rFonts w:ascii="Times New Roman" w:hAnsi="Times New Roman"/>
          <w:szCs w:val="21"/>
        </w:rPr>
        <w:t>menu "Character devices"</w:t>
      </w:r>
      <w:r w:rsidR="001A5DB1">
        <w:rPr>
          <w:rFonts w:ascii="Times New Roman" w:hAnsi="Times New Roman"/>
          <w:szCs w:val="21"/>
        </w:rPr>
        <w:t>下面</w:t>
      </w:r>
    </w:p>
    <w:p w:rsidR="001A5DB1" w:rsidRDefault="00100B06" w:rsidP="001A5DB1">
      <w:pPr>
        <w:spacing w:line="100" w:lineRule="atLeas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1A5DB1">
        <w:rPr>
          <w:rFonts w:ascii="Times New Roman" w:hAnsi="Times New Roman" w:hint="eastAsia"/>
          <w:szCs w:val="21"/>
        </w:rPr>
        <w:t>添加</w:t>
      </w:r>
      <w:r w:rsidR="001A5DB1">
        <w:rPr>
          <w:rFonts w:ascii="Times New Roman" w:hAnsi="Times New Roman"/>
          <w:szCs w:val="21"/>
        </w:rPr>
        <w:t>如下内容：</w:t>
      </w:r>
      <w:r w:rsidR="001A5DB1">
        <w:rPr>
          <w:rFonts w:ascii="Times New Roman" w:hAnsi="Times New Roman"/>
          <w:szCs w:val="21"/>
        </w:rPr>
        <w:t xml:space="preserve"> 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 xml:space="preserve">config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741EB3"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r w:rsidRPr="00100B06">
        <w:rPr>
          <w:rFonts w:ascii="Times New Roman" w:eastAsia="Times New Roman" w:hAnsi="Times New Roman" w:cs="Times New Roman"/>
          <w:color w:val="00000A"/>
        </w:rPr>
        <w:t>_</w:t>
      </w:r>
      <w:r w:rsidRPr="00100B06">
        <w:rPr>
          <w:rFonts w:ascii="Times New Roman" w:eastAsia="Times New Roman" w:hAnsi="Times New Roman" w:cs="Times New Roman" w:hint="eastAsia"/>
          <w:color w:val="00000A"/>
        </w:rPr>
        <w:t>LED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ab/>
      </w:r>
      <w:r w:rsidR="00DD3200" w:rsidRPr="00100B06">
        <w:rPr>
          <w:rFonts w:ascii="Times New Roman" w:eastAsia="Times New Roman" w:hAnsi="Times New Roman" w:cs="Times New Roman"/>
          <w:color w:val="00000A"/>
        </w:rPr>
        <w:t>tristate "FS</w:t>
      </w:r>
      <w:r w:rsidR="003D7257" w:rsidRPr="00100B06">
        <w:rPr>
          <w:rFonts w:ascii="Times New Roman" w:eastAsia="Times New Roman" w:hAnsi="Times New Roman" w:cs="Times New Roman" w:hint="eastAsia"/>
          <w:color w:val="00000A"/>
        </w:rPr>
        <w:t>4412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LED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>Device Support"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 xml:space="preserve">  </w:t>
      </w:r>
      <w:r w:rsidRPr="00100B06">
        <w:rPr>
          <w:rFonts w:ascii="Times New Roman" w:eastAsia="Times New Roman" w:hAnsi="Times New Roman" w:cs="Times New Roman" w:hint="eastAsia"/>
          <w:color w:val="00000A"/>
        </w:rPr>
        <w:tab/>
      </w:r>
      <w:r w:rsidRPr="00100B06">
        <w:rPr>
          <w:rFonts w:ascii="Times New Roman" w:eastAsia="Times New Roman" w:hAnsi="Times New Roman" w:cs="Times New Roman"/>
          <w:color w:val="00000A"/>
        </w:rPr>
        <w:t>depends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 on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>ARCH_</w:t>
      </w:r>
      <w:r w:rsidR="003D7257" w:rsidRPr="00100B06">
        <w:rPr>
          <w:rFonts w:ascii="Times New Roman" w:eastAsia="Times New Roman" w:hAnsi="Times New Roman" w:cs="Times New Roman" w:hint="eastAsia"/>
          <w:color w:val="00000A"/>
        </w:rPr>
        <w:t>EXYNOS4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 xml:space="preserve">    help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 xml:space="preserve">   </w:t>
      </w:r>
      <w:r w:rsidRPr="00100B06">
        <w:rPr>
          <w:rFonts w:ascii="Times New Roman" w:eastAsia="Times New Roman" w:hAnsi="Times New Roman" w:cs="Times New Roman"/>
          <w:color w:val="00000A"/>
        </w:rPr>
        <w:tab/>
      </w:r>
      <w:r w:rsidRPr="00100B06">
        <w:rPr>
          <w:rFonts w:ascii="Times New Roman" w:eastAsia="Times New Roman" w:hAnsi="Times New Roman" w:cs="Times New Roman" w:hint="eastAsia"/>
          <w:color w:val="00000A"/>
        </w:rPr>
        <w:tab/>
      </w:r>
      <w:r w:rsidRPr="00100B06">
        <w:rPr>
          <w:rFonts w:ascii="Times New Roman" w:eastAsia="Times New Roman" w:hAnsi="Times New Roman" w:cs="Times New Roman"/>
          <w:color w:val="00000A"/>
        </w:rPr>
        <w:t xml:space="preserve">support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led  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device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on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741EB3" w:rsidRPr="00100B06">
        <w:rPr>
          <w:rFonts w:ascii="Times New Roman" w:eastAsia="Times New Roman" w:hAnsi="Times New Roman" w:cs="Times New Roman"/>
          <w:color w:val="00000A"/>
        </w:rPr>
        <w:t>FS4412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develop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>board</w:t>
      </w:r>
    </w:p>
    <w:p w:rsidR="001A5DB1" w:rsidRPr="009131FE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Default="001A5DB1" w:rsidP="00AE0E1F">
      <w:pPr>
        <w:pStyle w:val="a6"/>
        <w:numPr>
          <w:ilvl w:val="0"/>
          <w:numId w:val="22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修改</w:t>
      </w:r>
      <w:r w:rsidRPr="001A5DB1">
        <w:rPr>
          <w:rFonts w:ascii="Times New Roman" w:hAnsi="Times New Roman"/>
          <w:i w:val="0"/>
          <w:iCs w:val="0"/>
          <w:sz w:val="21"/>
          <w:szCs w:val="21"/>
        </w:rPr>
        <w:t>drivers/char/Makefile</w:t>
      </w:r>
    </w:p>
    <w:p w:rsidR="001A5DB1" w:rsidRDefault="001A5DB1" w:rsidP="001A5DB1">
      <w:pPr>
        <w:spacing w:line="100" w:lineRule="atLeast"/>
        <w:ind w:left="420" w:firstLine="36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在文件最后添加如下代码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>obj-$(CONFIG_</w:t>
      </w:r>
      <w:r w:rsidR="00741EB3"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r w:rsidRPr="00100B06">
        <w:rPr>
          <w:rFonts w:ascii="Times New Roman" w:eastAsia="Times New Roman" w:hAnsi="Times New Roman" w:cs="Times New Roman" w:hint="eastAsia"/>
          <w:color w:val="00000A"/>
        </w:rPr>
        <w:t>_LED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) += </w:t>
      </w:r>
      <w:r w:rsidR="009C7F0C"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r w:rsidRPr="00100B06">
        <w:rPr>
          <w:rFonts w:ascii="Times New Roman" w:eastAsia="Times New Roman" w:hAnsi="Times New Roman" w:cs="Times New Roman"/>
          <w:color w:val="00000A"/>
        </w:rPr>
        <w:t>_</w:t>
      </w:r>
      <w:r w:rsidRPr="00100B06">
        <w:rPr>
          <w:rFonts w:ascii="Times New Roman" w:eastAsia="Times New Roman" w:hAnsi="Times New Roman" w:cs="Times New Roman" w:hint="eastAsia"/>
          <w:color w:val="00000A"/>
        </w:rPr>
        <w:t>led</w:t>
      </w:r>
      <w:r w:rsidRPr="00100B06">
        <w:rPr>
          <w:rFonts w:ascii="Times New Roman" w:eastAsia="Times New Roman" w:hAnsi="Times New Roman" w:cs="Times New Roman"/>
          <w:color w:val="00000A"/>
        </w:rPr>
        <w:t>_drv.o</w:t>
      </w:r>
    </w:p>
    <w:p w:rsidR="001A5DB1" w:rsidRDefault="001A5DB1" w:rsidP="001A5DB1">
      <w:pPr>
        <w:spacing w:line="100" w:lineRule="atLeast"/>
        <w:ind w:left="420" w:firstLine="360"/>
        <w:rPr>
          <w:rFonts w:ascii="Times New Roman" w:hAnsi="Times New Roman"/>
          <w:szCs w:val="21"/>
        </w:rPr>
      </w:pPr>
    </w:p>
    <w:p w:rsidR="00100B06" w:rsidRPr="00100B06" w:rsidRDefault="00100B06" w:rsidP="00AE0E1F">
      <w:pPr>
        <w:pStyle w:val="a6"/>
        <w:numPr>
          <w:ilvl w:val="0"/>
          <w:numId w:val="22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 w:rsidRPr="001A5DB1">
        <w:rPr>
          <w:rFonts w:ascii="Times New Roman" w:hAnsi="Times New Roman" w:hint="eastAsia"/>
          <w:i w:val="0"/>
          <w:iCs w:val="0"/>
          <w:sz w:val="21"/>
          <w:szCs w:val="21"/>
        </w:rPr>
        <w:t>s5pv210_led_app.c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拷贝到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Linux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任意目录下并</w:t>
      </w:r>
      <w:r w:rsidR="001A5DB1" w:rsidRPr="001A5DB1">
        <w:rPr>
          <w:rFonts w:ascii="Times New Roman" w:hAnsi="Times New Roman" w:hint="eastAsia"/>
          <w:i w:val="0"/>
          <w:iCs w:val="0"/>
          <w:sz w:val="21"/>
          <w:szCs w:val="21"/>
        </w:rPr>
        <w:t>交叉编译测试程序</w:t>
      </w:r>
    </w:p>
    <w:p w:rsidR="001A5DB1" w:rsidRPr="00100B06" w:rsidRDefault="00100B06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r w:rsidR="00741EB3" w:rsidRPr="00100B06">
        <w:rPr>
          <w:rFonts w:ascii="Times New Roman" w:eastAsia="Times New Roman" w:hAnsi="Times New Roman" w:cs="Times New Roman" w:hint="eastAsia"/>
          <w:color w:val="00000A"/>
        </w:rPr>
        <w:t>arm-none-linux-gnueabi-gcc</w:t>
      </w:r>
      <w:r w:rsidR="001A5DB1" w:rsidRPr="00100B06">
        <w:rPr>
          <w:rFonts w:ascii="Times New Roman" w:eastAsia="Times New Roman" w:hAnsi="Times New Roman" w:cs="Times New Roman" w:hint="eastAsia"/>
          <w:color w:val="00000A"/>
        </w:rPr>
        <w:t xml:space="preserve">  </w:t>
      </w:r>
      <w:r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r w:rsidR="001A5DB1" w:rsidRPr="00100B06">
        <w:rPr>
          <w:rFonts w:ascii="Times New Roman" w:eastAsia="Times New Roman" w:hAnsi="Times New Roman" w:cs="Times New Roman" w:hint="eastAsia"/>
          <w:color w:val="00000A"/>
        </w:rPr>
        <w:t xml:space="preserve">_led_app.c  </w:t>
      </w:r>
      <w:r w:rsidR="001A5DB1" w:rsidRPr="00100B06">
        <w:rPr>
          <w:rFonts w:ascii="Times New Roman" w:eastAsia="Times New Roman" w:hAnsi="Times New Roman" w:cs="Times New Roman"/>
          <w:color w:val="00000A"/>
        </w:rPr>
        <w:t>–</w:t>
      </w:r>
      <w:r w:rsidR="001A5DB1" w:rsidRPr="00100B06">
        <w:rPr>
          <w:rFonts w:ascii="Times New Roman" w:eastAsia="Times New Roman" w:hAnsi="Times New Roman" w:cs="Times New Roman" w:hint="eastAsia"/>
          <w:color w:val="00000A"/>
        </w:rPr>
        <w:t xml:space="preserve">o  </w:t>
      </w:r>
      <w:r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r w:rsidR="001A5DB1" w:rsidRPr="00100B06">
        <w:rPr>
          <w:rFonts w:ascii="Times New Roman" w:eastAsia="Times New Roman" w:hAnsi="Times New Roman" w:cs="Times New Roman" w:hint="eastAsia"/>
          <w:color w:val="00000A"/>
        </w:rPr>
        <w:t xml:space="preserve">_led_app  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sudo  cp  </w:t>
      </w:r>
      <w:r w:rsidR="00100B06"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r w:rsidRPr="00100B06">
        <w:rPr>
          <w:rFonts w:ascii="Times New Roman" w:eastAsia="Times New Roman" w:hAnsi="Times New Roman" w:cs="Times New Roman" w:hint="eastAsia"/>
          <w:color w:val="00000A"/>
        </w:rPr>
        <w:t>_led_app   /source/rootfs</w:t>
      </w:r>
    </w:p>
    <w:p w:rsidR="001A5DB1" w:rsidRPr="00A93985" w:rsidRDefault="001A5DB1" w:rsidP="001A5DB1">
      <w:pPr>
        <w:spacing w:line="100" w:lineRule="atLeast"/>
        <w:ind w:left="840"/>
        <w:rPr>
          <w:rFonts w:ascii="Times New Roman" w:hAnsi="Times New Roman"/>
          <w:szCs w:val="21"/>
        </w:rPr>
      </w:pPr>
    </w:p>
    <w:p w:rsidR="001A5DB1" w:rsidRPr="001A5DB1" w:rsidRDefault="001A5DB1" w:rsidP="00AE0E1F">
      <w:pPr>
        <w:pStyle w:val="a6"/>
        <w:numPr>
          <w:ilvl w:val="0"/>
          <w:numId w:val="22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1A5DB1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lastRenderedPageBreak/>
        <w:t>编译</w:t>
      </w:r>
      <w:r w:rsidRPr="001A5DB1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LED</w:t>
      </w:r>
      <w:r w:rsidRPr="001A5DB1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驱动</w:t>
      </w:r>
      <w:r w:rsidR="00BA4378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到内核中</w:t>
      </w:r>
    </w:p>
    <w:p w:rsidR="001A5DB1" w:rsidRPr="00A06C83" w:rsidRDefault="001A5DB1" w:rsidP="00AE0E1F">
      <w:pPr>
        <w:pStyle w:val="a6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配置内核时按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“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空格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”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选择，配置完成后保存退出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r w:rsidRPr="00100B06">
        <w:rPr>
          <w:rFonts w:ascii="Times New Roman" w:eastAsia="Times New Roman" w:hAnsi="Times New Roman" w:cs="Times New Roman"/>
          <w:color w:val="00000A"/>
        </w:rPr>
        <w:t>make menuconfig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 xml:space="preserve">Device Drivers  ---&gt;  </w:t>
      </w:r>
    </w:p>
    <w:p w:rsidR="001A5DB1" w:rsidRPr="00100B06" w:rsidRDefault="00100B06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1A5DB1" w:rsidRPr="00100B06">
        <w:rPr>
          <w:rFonts w:ascii="Times New Roman" w:eastAsia="Times New Roman" w:hAnsi="Times New Roman" w:cs="Times New Roman"/>
          <w:color w:val="00000A"/>
        </w:rPr>
        <w:t xml:space="preserve">Character devices  ---&gt;  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ab/>
      </w:r>
      <w:r w:rsidRPr="00100B06">
        <w:rPr>
          <w:rFonts w:ascii="Times New Roman" w:eastAsia="Times New Roman" w:hAnsi="Times New Roman" w:cs="Times New Roman" w:hint="eastAsia"/>
          <w:color w:val="00000A"/>
        </w:rPr>
        <w:tab/>
      </w:r>
      <w:r w:rsidR="00100B06">
        <w:rPr>
          <w:rFonts w:ascii="Times New Roman" w:hAnsi="Times New Roman" w:cs="Times New Roman" w:hint="eastAsia"/>
          <w:color w:val="00000A"/>
        </w:rPr>
        <w:tab/>
      </w:r>
      <w:r w:rsidRPr="00100B06">
        <w:rPr>
          <w:rFonts w:ascii="Times New Roman" w:eastAsia="Times New Roman" w:hAnsi="Times New Roman" w:cs="Times New Roman"/>
          <w:color w:val="00000A"/>
        </w:rPr>
        <w:t xml:space="preserve">&lt;*&gt; </w:t>
      </w:r>
      <w:r w:rsidR="00741EB3"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 LED 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 Device Support</w:t>
      </w:r>
    </w:p>
    <w:p w:rsidR="001A5DB1" w:rsidRPr="00A06C83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Pr="00A06C83" w:rsidRDefault="001A5DB1" w:rsidP="00AE0E1F">
      <w:pPr>
        <w:pStyle w:val="a6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 w:rsidRPr="00A06C83">
        <w:rPr>
          <w:rFonts w:ascii="Times New Roman" w:hAnsi="Times New Roman" w:hint="eastAsia"/>
          <w:i w:val="0"/>
          <w:sz w:val="21"/>
          <w:szCs w:val="21"/>
          <w:lang w:eastAsia="zh-CN"/>
        </w:rPr>
        <w:t>保存退出，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重新编译</w:t>
      </w:r>
      <w:r w:rsidRPr="00A06C83">
        <w:rPr>
          <w:rFonts w:ascii="Times New Roman" w:hAnsi="Times New Roman" w:hint="eastAsia"/>
          <w:i w:val="0"/>
          <w:sz w:val="21"/>
          <w:szCs w:val="21"/>
          <w:lang w:eastAsia="zh-CN"/>
        </w:rPr>
        <w:t>后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把</w:t>
      </w:r>
      <w:r w:rsidR="00031C52">
        <w:rPr>
          <w:rFonts w:ascii="Times New Roman" w:hAnsi="Times New Roman" w:hint="eastAsia"/>
          <w:i w:val="0"/>
          <w:sz w:val="21"/>
          <w:szCs w:val="21"/>
          <w:lang w:eastAsia="zh-CN"/>
        </w:rPr>
        <w:t>uImage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拷贝到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tftpboot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下</w:t>
      </w:r>
    </w:p>
    <w:p w:rsidR="001A5DB1" w:rsidRPr="00031C52" w:rsidRDefault="001A5DB1" w:rsidP="00031C5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31C52">
        <w:rPr>
          <w:rFonts w:ascii="Times New Roman" w:eastAsia="Times New Roman" w:hAnsi="Times New Roman" w:cs="Times New Roman"/>
          <w:color w:val="00000A"/>
        </w:rPr>
        <w:t xml:space="preserve">$ make 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>
        <w:rPr>
          <w:rFonts w:ascii="Times New Roman" w:hAnsi="Times New Roman" w:cs="Times New Roman" w:hint="eastAsia"/>
          <w:color w:val="00000A"/>
        </w:rPr>
        <w:t>uImage</w:t>
      </w:r>
    </w:p>
    <w:p w:rsidR="001A5DB1" w:rsidRPr="00031C52" w:rsidRDefault="001A5DB1" w:rsidP="00031C5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31C52">
        <w:rPr>
          <w:rFonts w:ascii="Times New Roman" w:eastAsia="Times New Roman" w:hAnsi="Times New Roman" w:cs="Times New Roman"/>
          <w:color w:val="00000A"/>
        </w:rPr>
        <w:t xml:space="preserve">$ cp 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/>
          <w:color w:val="00000A"/>
        </w:rPr>
        <w:t>arch/arm/boot/</w:t>
      </w:r>
      <w:r w:rsidR="00031C52">
        <w:rPr>
          <w:rFonts w:ascii="Times New Roman" w:hAnsi="Times New Roman" w:cs="Times New Roman" w:hint="eastAsia"/>
          <w:color w:val="00000A"/>
        </w:rPr>
        <w:t>uImage</w:t>
      </w:r>
      <w:r w:rsidRPr="00031C52">
        <w:rPr>
          <w:rFonts w:ascii="Times New Roman" w:eastAsia="Times New Roman" w:hAnsi="Times New Roman" w:cs="Times New Roman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/>
          <w:color w:val="00000A"/>
        </w:rPr>
        <w:t>/tftpboot</w:t>
      </w:r>
    </w:p>
    <w:p w:rsidR="001A5DB1" w:rsidRPr="00A06C83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Pr="00A06C83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  <w:r w:rsidRPr="00A06C83">
        <w:rPr>
          <w:rFonts w:ascii="Times New Roman" w:hAnsi="Times New Roman"/>
          <w:szCs w:val="21"/>
        </w:rPr>
        <w:t>重新启动</w:t>
      </w:r>
      <w:r w:rsidRPr="00A06C83">
        <w:rPr>
          <w:rFonts w:ascii="Times New Roman" w:hAnsi="Times New Roman" w:hint="eastAsia"/>
          <w:szCs w:val="21"/>
        </w:rPr>
        <w:t>开发板，</w:t>
      </w:r>
      <w:r>
        <w:rPr>
          <w:rFonts w:ascii="Times New Roman" w:hAnsi="Times New Roman" w:hint="eastAsia"/>
          <w:szCs w:val="21"/>
        </w:rPr>
        <w:t>加载内核并</w:t>
      </w:r>
      <w:r w:rsidRPr="00A06C83">
        <w:rPr>
          <w:rFonts w:ascii="Times New Roman" w:hAnsi="Times New Roman" w:hint="eastAsia"/>
          <w:szCs w:val="21"/>
        </w:rPr>
        <w:t>运行</w:t>
      </w:r>
      <w:r>
        <w:rPr>
          <w:rFonts w:ascii="Times New Roman" w:hAnsi="Times New Roman" w:hint="eastAsia"/>
          <w:szCs w:val="21"/>
        </w:rPr>
        <w:t>。</w:t>
      </w:r>
      <w:r w:rsidRPr="00A06C83">
        <w:rPr>
          <w:rFonts w:ascii="Times New Roman" w:hAnsi="Times New Roman" w:hint="eastAsia"/>
          <w:szCs w:val="21"/>
        </w:rPr>
        <w:t>在终端下</w:t>
      </w:r>
      <w:r>
        <w:rPr>
          <w:rFonts w:ascii="Times New Roman" w:hAnsi="Times New Roman" w:hint="eastAsia"/>
          <w:szCs w:val="21"/>
        </w:rPr>
        <w:t>执行下面操作</w:t>
      </w:r>
    </w:p>
    <w:p w:rsidR="001A5DB1" w:rsidRPr="00A06C83" w:rsidRDefault="001A5DB1" w:rsidP="00AE0E1F">
      <w:pPr>
        <w:pStyle w:val="a6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sz w:val="21"/>
          <w:szCs w:val="21"/>
        </w:rPr>
      </w:pPr>
      <w:r w:rsidRPr="00A06C83">
        <w:rPr>
          <w:rFonts w:ascii="Times New Roman" w:hAnsi="Times New Roman"/>
          <w:i w:val="0"/>
          <w:sz w:val="21"/>
          <w:szCs w:val="21"/>
        </w:rPr>
        <w:t>创建设备节点</w:t>
      </w:r>
    </w:p>
    <w:p w:rsidR="001A5DB1" w:rsidRPr="00031C52" w:rsidRDefault="001A5DB1" w:rsidP="00031C5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31C52">
        <w:rPr>
          <w:rFonts w:ascii="Times New Roman" w:eastAsia="Times New Roman" w:hAnsi="Times New Roman" w:cs="Times New Roman"/>
          <w:color w:val="00000A"/>
        </w:rPr>
        <w:t xml:space="preserve"># mknod 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/>
          <w:color w:val="00000A"/>
        </w:rPr>
        <w:t>/dev/</w:t>
      </w:r>
      <w:r w:rsidRPr="00031C52">
        <w:rPr>
          <w:rFonts w:ascii="Times New Roman" w:eastAsia="Times New Roman" w:hAnsi="Times New Roman" w:cs="Times New Roman" w:hint="eastAsia"/>
          <w:color w:val="00000A"/>
        </w:rPr>
        <w:t>led</w:t>
      </w:r>
      <w:r w:rsidRPr="00031C52">
        <w:rPr>
          <w:rFonts w:ascii="Times New Roman" w:eastAsia="Times New Roman" w:hAnsi="Times New Roman" w:cs="Times New Roman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/>
          <w:color w:val="00000A"/>
        </w:rPr>
        <w:t>c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 w:rsidRPr="00031C52">
        <w:rPr>
          <w:rFonts w:ascii="Times New Roman" w:eastAsia="Times New Roman" w:hAnsi="Times New Roman" w:cs="Times New Roman"/>
          <w:color w:val="00000A"/>
        </w:rPr>
        <w:t xml:space="preserve"> </w:t>
      </w:r>
      <w:r w:rsidR="00031C52" w:rsidRPr="00031C52">
        <w:rPr>
          <w:rFonts w:ascii="Times New Roman" w:eastAsia="Times New Roman" w:hAnsi="Times New Roman" w:cs="Times New Roman" w:hint="eastAsia"/>
          <w:color w:val="00000A"/>
        </w:rPr>
        <w:t>500</w:t>
      </w:r>
      <w:r w:rsidRPr="00031C52">
        <w:rPr>
          <w:rFonts w:ascii="Times New Roman" w:eastAsia="Times New Roman" w:hAnsi="Times New Roman" w:cs="Times New Roman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/>
          <w:color w:val="00000A"/>
        </w:rPr>
        <w:t>0</w:t>
      </w:r>
    </w:p>
    <w:p w:rsidR="001A5DB1" w:rsidRPr="00A06C83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Pr="00A06C83" w:rsidRDefault="001A5DB1" w:rsidP="00AE0E1F">
      <w:pPr>
        <w:pStyle w:val="a6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运行</w:t>
      </w:r>
      <w:r w:rsidRPr="00A06C83">
        <w:rPr>
          <w:rFonts w:ascii="Times New Roman" w:hAnsi="Times New Roman" w:hint="eastAsia"/>
          <w:i w:val="0"/>
          <w:sz w:val="21"/>
          <w:szCs w:val="21"/>
          <w:lang w:eastAsia="zh-CN"/>
        </w:rPr>
        <w:t>测试程序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并</w:t>
      </w:r>
      <w:r w:rsidRPr="00A06C83">
        <w:rPr>
          <w:rFonts w:ascii="Times New Roman" w:hAnsi="Times New Roman" w:hint="eastAsia"/>
          <w:i w:val="0"/>
          <w:sz w:val="21"/>
          <w:szCs w:val="21"/>
          <w:lang w:eastAsia="zh-CN"/>
        </w:rPr>
        <w:t>观察现象</w:t>
      </w:r>
    </w:p>
    <w:p w:rsidR="001A5DB1" w:rsidRPr="00031C52" w:rsidRDefault="001A5DB1" w:rsidP="00031C5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31C52">
        <w:rPr>
          <w:rFonts w:ascii="Times New Roman" w:eastAsia="Times New Roman" w:hAnsi="Times New Roman" w:cs="Times New Roman"/>
          <w:color w:val="00000A"/>
        </w:rPr>
        <w:t xml:space="preserve"># </w:t>
      </w:r>
      <w:r w:rsidRPr="00031C52">
        <w:rPr>
          <w:rFonts w:ascii="Times New Roman" w:eastAsia="Times New Roman" w:hAnsi="Times New Roman" w:cs="Times New Roman" w:hint="eastAsia"/>
          <w:color w:val="00000A"/>
        </w:rPr>
        <w:t>./</w:t>
      </w:r>
      <w:r w:rsidR="00031C52" w:rsidRPr="00031C52">
        <w:rPr>
          <w:rFonts w:ascii="Times New Roman" w:eastAsia="Times New Roman" w:hAnsi="Times New Roman" w:cs="Times New Roman" w:hint="eastAsia"/>
          <w:color w:val="00000A"/>
        </w:rPr>
        <w:t>fs4412</w:t>
      </w:r>
      <w:r w:rsidRPr="00031C52">
        <w:rPr>
          <w:rFonts w:ascii="Times New Roman" w:eastAsia="Times New Roman" w:hAnsi="Times New Roman" w:cs="Times New Roman" w:hint="eastAsia"/>
          <w:color w:val="00000A"/>
        </w:rPr>
        <w:t>_led_</w:t>
      </w:r>
      <w:r w:rsidR="00842461">
        <w:rPr>
          <w:rFonts w:ascii="Times New Roman" w:eastAsia="Times New Roman" w:hAnsi="Times New Roman" w:cs="Times New Roman" w:hint="eastAsia"/>
          <w:color w:val="00000A"/>
        </w:rPr>
        <w:t>app</w:t>
      </w:r>
    </w:p>
    <w:p w:rsidR="001A5DB1" w:rsidRDefault="001A5DB1" w:rsidP="001A5DB1">
      <w:pPr>
        <w:rPr>
          <w:lang w:bidi="en-US"/>
        </w:rPr>
      </w:pPr>
      <w:bookmarkStart w:id="7" w:name="__RefHeading__23_1032232262"/>
      <w:bookmarkStart w:id="8" w:name="__RefHeading__1676_1805034422"/>
      <w:bookmarkEnd w:id="7"/>
      <w:bookmarkEnd w:id="8"/>
    </w:p>
    <w:p w:rsidR="001A5DB1" w:rsidRPr="00927B22" w:rsidRDefault="001A5DB1" w:rsidP="00AE0E1F">
      <w:pPr>
        <w:pStyle w:val="a6"/>
        <w:numPr>
          <w:ilvl w:val="0"/>
          <w:numId w:val="22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927B22">
        <w:rPr>
          <w:rFonts w:ascii="Times New Roman" w:hAnsi="Times New Roman"/>
          <w:b/>
          <w:i w:val="0"/>
          <w:iCs w:val="0"/>
          <w:sz w:val="21"/>
          <w:szCs w:val="21"/>
        </w:rPr>
        <w:t>编译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LED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驱动</w:t>
      </w:r>
      <w:r w:rsidR="00BA4378">
        <w:rPr>
          <w:rFonts w:ascii="Times New Roman" w:hAnsi="Times New Roman" w:hint="eastAsia"/>
          <w:b/>
          <w:i w:val="0"/>
          <w:iCs w:val="0"/>
          <w:sz w:val="21"/>
          <w:szCs w:val="21"/>
        </w:rPr>
        <w:t>为</w:t>
      </w:r>
      <w:r w:rsidR="00B16B45">
        <w:rPr>
          <w:rFonts w:ascii="Times New Roman" w:hAnsi="Times New Roman" w:hint="eastAsia"/>
          <w:b/>
          <w:i w:val="0"/>
          <w:iCs w:val="0"/>
          <w:sz w:val="21"/>
          <w:szCs w:val="21"/>
        </w:rPr>
        <w:t>模块</w:t>
      </w:r>
    </w:p>
    <w:p w:rsidR="001A5DB1" w:rsidRPr="009E02D2" w:rsidRDefault="001A5DB1" w:rsidP="00AE0E1F">
      <w:pPr>
        <w:pStyle w:val="a6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 w:rsidRPr="009E02D2">
        <w:rPr>
          <w:rFonts w:ascii="Times New Roman" w:hAnsi="Times New Roman"/>
          <w:i w:val="0"/>
          <w:sz w:val="21"/>
          <w:szCs w:val="21"/>
          <w:lang w:eastAsia="zh-CN"/>
        </w:rPr>
        <w:t>配置内核时按</w:t>
      </w:r>
      <w:r w:rsidRPr="009E02D2">
        <w:rPr>
          <w:rFonts w:ascii="Times New Roman" w:hAnsi="Times New Roman"/>
          <w:i w:val="0"/>
          <w:sz w:val="21"/>
          <w:szCs w:val="21"/>
          <w:lang w:eastAsia="zh-CN"/>
        </w:rPr>
        <w:t>“</w:t>
      </w:r>
      <w:r w:rsidRPr="009E02D2">
        <w:rPr>
          <w:rFonts w:ascii="Times New Roman" w:hAnsi="Times New Roman"/>
          <w:i w:val="0"/>
          <w:sz w:val="21"/>
          <w:szCs w:val="21"/>
          <w:lang w:eastAsia="zh-CN"/>
        </w:rPr>
        <w:t>空格</w:t>
      </w:r>
      <w:r w:rsidRPr="009E02D2">
        <w:rPr>
          <w:rFonts w:ascii="Times New Roman" w:hAnsi="Times New Roman"/>
          <w:i w:val="0"/>
          <w:sz w:val="21"/>
          <w:szCs w:val="21"/>
          <w:lang w:eastAsia="zh-CN"/>
        </w:rPr>
        <w:t>”</w:t>
      </w:r>
      <w:r w:rsidRPr="009E02D2">
        <w:rPr>
          <w:rFonts w:ascii="Times New Roman" w:hAnsi="Times New Roman"/>
          <w:i w:val="0"/>
          <w:sz w:val="21"/>
          <w:szCs w:val="21"/>
          <w:lang w:eastAsia="zh-CN"/>
        </w:rPr>
        <w:t>选择，配置完成后保存退出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>$ make menuconfig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 xml:space="preserve">Device Drivers  ---&gt;  </w:t>
      </w:r>
    </w:p>
    <w:p w:rsidR="001A5DB1" w:rsidRPr="00DF481B" w:rsidRDefault="00DF481B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1A5DB1" w:rsidRPr="00DF481B">
        <w:rPr>
          <w:rFonts w:ascii="Times New Roman" w:eastAsia="Times New Roman" w:hAnsi="Times New Roman" w:cs="Times New Roman"/>
          <w:color w:val="00000A"/>
        </w:rPr>
        <w:t xml:space="preserve">Character devices  ---&gt;  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ab/>
      </w:r>
      <w:r w:rsidRPr="00DF481B">
        <w:rPr>
          <w:rFonts w:ascii="Times New Roman" w:eastAsia="Times New Roman" w:hAnsi="Times New Roman" w:cs="Times New Roman" w:hint="eastAsia"/>
          <w:color w:val="00000A"/>
        </w:rPr>
        <w:tab/>
      </w:r>
      <w:r w:rsidR="00DF481B">
        <w:rPr>
          <w:rFonts w:ascii="Times New Roman" w:hAnsi="Times New Roman" w:cs="Times New Roman" w:hint="eastAsia"/>
          <w:color w:val="00000A"/>
        </w:rPr>
        <w:tab/>
      </w:r>
      <w:r w:rsidRPr="00DF481B">
        <w:rPr>
          <w:rFonts w:ascii="Times New Roman" w:eastAsia="Times New Roman" w:hAnsi="Times New Roman" w:cs="Times New Roman"/>
          <w:color w:val="00000A"/>
        </w:rPr>
        <w:t xml:space="preserve">&lt;M&gt; </w:t>
      </w:r>
      <w:r w:rsidR="00031C52" w:rsidRPr="00DF481B">
        <w:rPr>
          <w:rFonts w:ascii="Times New Roman" w:eastAsia="Times New Roman" w:hAnsi="Times New Roman" w:cs="Times New Roman" w:hint="eastAsia"/>
          <w:color w:val="00000A"/>
        </w:rPr>
        <w:t>FS4412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 LED </w:t>
      </w:r>
      <w:r w:rsidRPr="00DF481B">
        <w:rPr>
          <w:rFonts w:ascii="Times New Roman" w:eastAsia="Times New Roman" w:hAnsi="Times New Roman" w:cs="Times New Roman"/>
          <w:color w:val="00000A"/>
        </w:rPr>
        <w:t xml:space="preserve"> Device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/>
          <w:color w:val="00000A"/>
        </w:rPr>
        <w:t xml:space="preserve"> Support</w:t>
      </w:r>
    </w:p>
    <w:p w:rsidR="001A5DB1" w:rsidRPr="009E02D2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Pr="009E02D2" w:rsidRDefault="001A5DB1" w:rsidP="00AE0E1F">
      <w:pPr>
        <w:pStyle w:val="a6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sz w:val="21"/>
          <w:szCs w:val="21"/>
        </w:rPr>
      </w:pPr>
      <w:r>
        <w:rPr>
          <w:rFonts w:ascii="Times New Roman" w:hAnsi="Times New Roman" w:hint="eastAsia"/>
          <w:i w:val="0"/>
          <w:sz w:val="21"/>
          <w:szCs w:val="21"/>
          <w:lang w:eastAsia="zh-CN"/>
        </w:rPr>
        <w:t>保存退出，</w:t>
      </w:r>
      <w:r>
        <w:rPr>
          <w:rFonts w:ascii="Times New Roman" w:hAnsi="Times New Roman"/>
          <w:i w:val="0"/>
          <w:sz w:val="21"/>
          <w:szCs w:val="21"/>
        </w:rPr>
        <w:t>重新编译</w:t>
      </w:r>
      <w:r>
        <w:rPr>
          <w:rFonts w:ascii="Times New Roman" w:hAnsi="Times New Roman" w:hint="eastAsia"/>
          <w:i w:val="0"/>
          <w:sz w:val="21"/>
          <w:szCs w:val="21"/>
          <w:lang w:eastAsia="zh-CN"/>
        </w:rPr>
        <w:t>后</w:t>
      </w:r>
      <w:r>
        <w:rPr>
          <w:rFonts w:ascii="Times New Roman" w:hAnsi="Times New Roman"/>
          <w:i w:val="0"/>
          <w:sz w:val="21"/>
          <w:szCs w:val="21"/>
        </w:rPr>
        <w:t>把</w:t>
      </w:r>
      <w:r>
        <w:rPr>
          <w:rFonts w:ascii="Times New Roman" w:hAnsi="Times New Roman" w:hint="eastAsia"/>
          <w:i w:val="0"/>
          <w:sz w:val="21"/>
          <w:szCs w:val="21"/>
          <w:lang w:eastAsia="zh-CN"/>
        </w:rPr>
        <w:t>zImage</w:t>
      </w:r>
      <w:r w:rsidRPr="009E02D2">
        <w:rPr>
          <w:rFonts w:ascii="Times New Roman" w:hAnsi="Times New Roman"/>
          <w:i w:val="0"/>
          <w:sz w:val="21"/>
          <w:szCs w:val="21"/>
        </w:rPr>
        <w:t>拷贝到</w:t>
      </w:r>
      <w:r w:rsidRPr="009E02D2">
        <w:rPr>
          <w:rFonts w:ascii="Times New Roman" w:hAnsi="Times New Roman"/>
          <w:i w:val="0"/>
          <w:sz w:val="21"/>
          <w:szCs w:val="21"/>
        </w:rPr>
        <w:t>tftpboot</w:t>
      </w:r>
      <w:r>
        <w:rPr>
          <w:rFonts w:ascii="Times New Roman" w:hAnsi="Times New Roman"/>
          <w:i w:val="0"/>
          <w:sz w:val="21"/>
          <w:szCs w:val="21"/>
        </w:rPr>
        <w:t>下，</w:t>
      </w:r>
      <w:r w:rsidRPr="009E02D2">
        <w:rPr>
          <w:rFonts w:ascii="Times New Roman" w:hAnsi="Times New Roman"/>
          <w:i w:val="0"/>
          <w:sz w:val="21"/>
          <w:szCs w:val="21"/>
        </w:rPr>
        <w:t>把驱动模块拷贝到</w:t>
      </w:r>
      <w:r w:rsidRPr="009E02D2">
        <w:rPr>
          <w:rFonts w:ascii="Times New Roman" w:hAnsi="Times New Roman"/>
          <w:i w:val="0"/>
          <w:sz w:val="21"/>
          <w:szCs w:val="21"/>
        </w:rPr>
        <w:t>/source/rootfs</w:t>
      </w:r>
      <w:r w:rsidRPr="009E02D2">
        <w:rPr>
          <w:rFonts w:ascii="Times New Roman" w:hAnsi="Times New Roman"/>
          <w:i w:val="0"/>
          <w:sz w:val="21"/>
          <w:szCs w:val="21"/>
        </w:rPr>
        <w:t>下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 xml:space="preserve">$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 xml:space="preserve">make </w:t>
      </w:r>
      <w:r w:rsidR="00031C52"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>uImage</w:t>
      </w:r>
      <w:r w:rsidR="00031C52"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 xml:space="preserve"> modules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 xml:space="preserve">$ cp 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>arch/arm/boot/uImage</w:t>
      </w:r>
      <w:r w:rsidR="00031C52" w:rsidRPr="00DF481B">
        <w:rPr>
          <w:rFonts w:ascii="Times New Roman" w:eastAsia="Times New Roman" w:hAnsi="Times New Roman" w:cs="Times New Roman" w:hint="eastAsia"/>
          <w:color w:val="00000A"/>
        </w:rPr>
        <w:t xml:space="preserve"> 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 xml:space="preserve"> /tftpboot/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 xml:space="preserve">$ cp 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>drivers/char/fs4412_led_drv.ko</w:t>
      </w:r>
      <w:r w:rsidR="00031C52"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 xml:space="preserve"> /</w:t>
      </w:r>
      <w:r w:rsidR="00DF481B" w:rsidRPr="00DF481B">
        <w:rPr>
          <w:rFonts w:ascii="Times New Roman" w:eastAsia="Times New Roman" w:hAnsi="Times New Roman" w:cs="Times New Roman" w:hint="eastAsia"/>
          <w:color w:val="00000A"/>
        </w:rPr>
        <w:t>source/rootfs</w:t>
      </w:r>
      <w:r w:rsidR="00031C52" w:rsidRPr="00DF481B">
        <w:rPr>
          <w:rFonts w:ascii="Times New Roman" w:eastAsia="Times New Roman" w:hAnsi="Times New Roman" w:cs="Times New Roman"/>
          <w:color w:val="00000A"/>
        </w:rPr>
        <w:t>/</w:t>
      </w:r>
    </w:p>
    <w:p w:rsidR="001A5DB1" w:rsidRPr="004735EA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Pr="00A06C83" w:rsidRDefault="001A5DB1" w:rsidP="001A5DB1">
      <w:pPr>
        <w:spacing w:line="100" w:lineRule="atLeast"/>
        <w:ind w:firstLine="420"/>
        <w:rPr>
          <w:rFonts w:ascii="Times New Roman" w:hAnsi="Times New Roman"/>
          <w:szCs w:val="21"/>
        </w:rPr>
      </w:pPr>
      <w:r w:rsidRPr="00A06C83">
        <w:rPr>
          <w:rFonts w:ascii="Times New Roman" w:hAnsi="Times New Roman"/>
          <w:szCs w:val="21"/>
        </w:rPr>
        <w:t>重新启动</w:t>
      </w:r>
      <w:r w:rsidRPr="00A06C83">
        <w:rPr>
          <w:rFonts w:ascii="Times New Roman" w:hAnsi="Times New Roman" w:hint="eastAsia"/>
          <w:szCs w:val="21"/>
        </w:rPr>
        <w:t>开发板，</w:t>
      </w:r>
      <w:r w:rsidRPr="00A06C83">
        <w:rPr>
          <w:rFonts w:ascii="Times New Roman" w:hAnsi="Times New Roman" w:hint="eastAsia"/>
          <w:szCs w:val="21"/>
        </w:rPr>
        <w:t>linux</w:t>
      </w:r>
      <w:r w:rsidRPr="00A06C83">
        <w:rPr>
          <w:rFonts w:ascii="Times New Roman" w:hAnsi="Times New Roman" w:hint="eastAsia"/>
          <w:szCs w:val="21"/>
        </w:rPr>
        <w:t>运行起来后在终端下</w:t>
      </w:r>
      <w:r>
        <w:rPr>
          <w:rFonts w:ascii="Times New Roman" w:hAnsi="Times New Roman" w:hint="eastAsia"/>
          <w:szCs w:val="21"/>
        </w:rPr>
        <w:t>操作</w:t>
      </w:r>
    </w:p>
    <w:p w:rsidR="001A5DB1" w:rsidRPr="009E02D2" w:rsidRDefault="001A5DB1" w:rsidP="00AE0E1F">
      <w:pPr>
        <w:pStyle w:val="a6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sz w:val="21"/>
          <w:szCs w:val="21"/>
        </w:rPr>
      </w:pPr>
      <w:r w:rsidRPr="009E02D2">
        <w:rPr>
          <w:rFonts w:ascii="Times New Roman" w:hAnsi="Times New Roman"/>
          <w:i w:val="0"/>
          <w:sz w:val="21"/>
          <w:szCs w:val="21"/>
        </w:rPr>
        <w:t>创建设备节点</w:t>
      </w:r>
    </w:p>
    <w:p w:rsidR="001A5DB1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szCs w:val="21"/>
        </w:rPr>
      </w:pPr>
      <w:r w:rsidRPr="00DF481B">
        <w:rPr>
          <w:rFonts w:ascii="Times New Roman" w:eastAsia="Times New Roman" w:hAnsi="Times New Roman" w:cs="Times New Roman"/>
          <w:color w:val="00000A"/>
        </w:rPr>
        <w:t xml:space="preserve"># mknod 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/>
          <w:color w:val="00000A"/>
        </w:rPr>
        <w:t>/dev/</w:t>
      </w:r>
      <w:r w:rsidRPr="00DF481B">
        <w:rPr>
          <w:rFonts w:ascii="Times New Roman" w:eastAsia="Times New Roman" w:hAnsi="Times New Roman" w:cs="Times New Roman" w:hint="eastAsia"/>
          <w:color w:val="00000A"/>
        </w:rPr>
        <w:t>led</w:t>
      </w:r>
      <w:r w:rsidRPr="00DF481B">
        <w:rPr>
          <w:rFonts w:ascii="Times New Roman" w:eastAsia="Times New Roman" w:hAnsi="Times New Roman" w:cs="Times New Roman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/>
          <w:color w:val="00000A"/>
        </w:rPr>
        <w:t>c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851204" w:rsidRPr="00DF481B">
        <w:rPr>
          <w:rFonts w:ascii="Times New Roman" w:eastAsia="Times New Roman" w:hAnsi="Times New Roman" w:cs="Times New Roman"/>
          <w:color w:val="00000A"/>
        </w:rPr>
        <w:t xml:space="preserve"> </w:t>
      </w:r>
      <w:r w:rsidR="00851204" w:rsidRPr="00DF481B">
        <w:rPr>
          <w:rFonts w:ascii="Times New Roman" w:eastAsia="Times New Roman" w:hAnsi="Times New Roman" w:cs="Times New Roman" w:hint="eastAsia"/>
          <w:color w:val="00000A"/>
        </w:rPr>
        <w:t>500</w:t>
      </w:r>
      <w:r w:rsidRPr="00DF481B">
        <w:rPr>
          <w:rFonts w:ascii="Times New Roman" w:eastAsia="Times New Roman" w:hAnsi="Times New Roman" w:cs="Times New Roman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/>
          <w:color w:val="00000A"/>
        </w:rPr>
        <w:t>0</w:t>
      </w:r>
    </w:p>
    <w:p w:rsidR="001A5DB1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Default="001A5DB1" w:rsidP="00AE0E1F">
      <w:pPr>
        <w:numPr>
          <w:ilvl w:val="0"/>
          <w:numId w:val="8"/>
        </w:numPr>
        <w:suppressAutoHyphens/>
        <w:spacing w:after="120" w:line="100" w:lineRule="atLeast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加载</w:t>
      </w:r>
      <w:r>
        <w:rPr>
          <w:rFonts w:ascii="Times New Roman" w:hAnsi="Times New Roman" w:hint="eastAsia"/>
          <w:szCs w:val="21"/>
        </w:rPr>
        <w:t>LED</w:t>
      </w:r>
      <w:r>
        <w:rPr>
          <w:rFonts w:ascii="Times New Roman" w:hAnsi="Times New Roman" w:hint="eastAsia"/>
          <w:szCs w:val="21"/>
        </w:rPr>
        <w:t>驱动模块</w:t>
      </w:r>
    </w:p>
    <w:p w:rsidR="001A5DB1" w:rsidRPr="00DF481B" w:rsidRDefault="00DD3200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 w:hint="eastAsia"/>
          <w:color w:val="00000A"/>
        </w:rPr>
        <w:t>#</w:t>
      </w:r>
      <w:r w:rsidR="00DF481B">
        <w:rPr>
          <w:rFonts w:ascii="Times New Roman" w:hAnsi="Times New Roman" w:cs="Times New Roman" w:hint="eastAsia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insmod  </w:t>
      </w:r>
      <w:r w:rsidR="00851204" w:rsidRPr="00DF481B">
        <w:rPr>
          <w:rFonts w:ascii="Times New Roman" w:eastAsia="Times New Roman" w:hAnsi="Times New Roman" w:cs="Times New Roman" w:hint="eastAsia"/>
          <w:color w:val="00000A"/>
        </w:rPr>
        <w:t>fs4412</w:t>
      </w:r>
      <w:r w:rsidR="001A5DB1" w:rsidRPr="00DF481B">
        <w:rPr>
          <w:rFonts w:ascii="Times New Roman" w:eastAsia="Times New Roman" w:hAnsi="Times New Roman" w:cs="Times New Roman" w:hint="eastAsia"/>
          <w:color w:val="00000A"/>
        </w:rPr>
        <w:t>_led_drv.ko</w:t>
      </w:r>
    </w:p>
    <w:p w:rsidR="001A5DB1" w:rsidRPr="00CE4E8D" w:rsidRDefault="001A5DB1" w:rsidP="001A5DB1">
      <w:pPr>
        <w:spacing w:line="100" w:lineRule="atLeast"/>
        <w:ind w:left="426"/>
        <w:rPr>
          <w:rFonts w:ascii="Times New Roman" w:hAnsi="Times New Roman"/>
          <w:szCs w:val="21"/>
        </w:rPr>
      </w:pPr>
    </w:p>
    <w:p w:rsidR="001A5DB1" w:rsidRPr="00A06C83" w:rsidRDefault="001A5DB1" w:rsidP="00AE0E1F">
      <w:pPr>
        <w:pStyle w:val="a6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运行</w:t>
      </w:r>
      <w:r w:rsidRPr="00A06C83">
        <w:rPr>
          <w:rFonts w:ascii="Times New Roman" w:hAnsi="Times New Roman" w:hint="eastAsia"/>
          <w:i w:val="0"/>
          <w:sz w:val="21"/>
          <w:szCs w:val="21"/>
          <w:lang w:eastAsia="zh-CN"/>
        </w:rPr>
        <w:t>测试程序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并</w:t>
      </w:r>
      <w:r w:rsidRPr="00A06C83">
        <w:rPr>
          <w:rFonts w:ascii="Times New Roman" w:hAnsi="Times New Roman" w:hint="eastAsia"/>
          <w:i w:val="0"/>
          <w:sz w:val="21"/>
          <w:szCs w:val="21"/>
          <w:lang w:eastAsia="zh-CN"/>
        </w:rPr>
        <w:t>观察现象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 xml:space="preserve"># </w:t>
      </w:r>
      <w:r w:rsidR="00851204" w:rsidRPr="00DF481B">
        <w:rPr>
          <w:rFonts w:ascii="Times New Roman" w:eastAsia="Times New Roman" w:hAnsi="Times New Roman" w:cs="Times New Roman" w:hint="eastAsia"/>
          <w:color w:val="00000A"/>
        </w:rPr>
        <w:t>./fs4412</w:t>
      </w:r>
      <w:r w:rsidRPr="00DF481B">
        <w:rPr>
          <w:rFonts w:ascii="Times New Roman" w:eastAsia="Times New Roman" w:hAnsi="Times New Roman" w:cs="Times New Roman" w:hint="eastAsia"/>
          <w:color w:val="00000A"/>
        </w:rPr>
        <w:t>_led_app</w:t>
      </w:r>
    </w:p>
    <w:p w:rsidR="001A5DB1" w:rsidRPr="00731006" w:rsidRDefault="001A5DB1" w:rsidP="00731006">
      <w:pPr>
        <w:tabs>
          <w:tab w:val="left" w:pos="0"/>
        </w:tabs>
        <w:suppressAutoHyphens/>
        <w:spacing w:after="200"/>
        <w:jc w:val="left"/>
        <w:rPr>
          <w:rFonts w:ascii="Times New Roman" w:hAnsi="Times New Roman" w:cs="Times New Roman"/>
          <w:color w:val="00000A"/>
        </w:rPr>
      </w:pPr>
    </w:p>
    <w:p w:rsidR="00831695" w:rsidRPr="00784334" w:rsidRDefault="00831695" w:rsidP="00784334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bookmarkStart w:id="9" w:name="_Toc402536351"/>
      <w:r w:rsidRPr="00784334"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</w:t>
      </w:r>
      <w:r w:rsidR="00DB0E35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七</w:t>
      </w:r>
      <w:r w:rsidRPr="00784334">
        <w:rPr>
          <w:rFonts w:ascii="Times New Roman" w:hAnsi="Times New Roman"/>
          <w:i w:val="0"/>
          <w:iCs w:val="0"/>
          <w:sz w:val="32"/>
          <w:szCs w:val="32"/>
          <w:lang w:eastAsia="zh-CN"/>
        </w:rPr>
        <w:tab/>
      </w:r>
      <w:r w:rsidR="00896C1E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</w:t>
      </w:r>
      <w:r w:rsidRPr="00784334">
        <w:rPr>
          <w:rFonts w:ascii="Times New Roman" w:hAnsi="Times New Roman"/>
          <w:i w:val="0"/>
          <w:iCs w:val="0"/>
          <w:sz w:val="32"/>
          <w:szCs w:val="32"/>
          <w:lang w:eastAsia="zh-CN"/>
        </w:rPr>
        <w:t>SD</w:t>
      </w:r>
      <w:r w:rsidRPr="00784334">
        <w:rPr>
          <w:rFonts w:ascii="Times New Roman" w:hAnsi="Times New Roman"/>
          <w:i w:val="0"/>
          <w:iCs w:val="0"/>
          <w:sz w:val="32"/>
          <w:szCs w:val="32"/>
          <w:lang w:eastAsia="zh-CN"/>
        </w:rPr>
        <w:t>卡驱动移植</w:t>
      </w:r>
      <w:bookmarkEnd w:id="9"/>
    </w:p>
    <w:p w:rsidR="00831695" w:rsidRDefault="00831695" w:rsidP="00831695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【实验目的】</w:t>
      </w:r>
    </w:p>
    <w:p w:rsidR="00831695" w:rsidRDefault="00831695" w:rsidP="00831695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>SD</w:t>
      </w:r>
      <w:r>
        <w:rPr>
          <w:rFonts w:ascii="宋体" w:hAnsi="宋体" w:cs="宋体"/>
          <w:color w:val="00000A"/>
        </w:rPr>
        <w:t>卡是嵌入式系统最常用的外部扩展存储设备，这里介绍</w:t>
      </w:r>
      <w:r>
        <w:rPr>
          <w:rFonts w:ascii="Times New Roman" w:eastAsia="Times New Roman" w:hAnsi="Times New Roman" w:cs="Times New Roman"/>
          <w:color w:val="00000A"/>
        </w:rPr>
        <w:t>SD</w:t>
      </w:r>
      <w:r>
        <w:rPr>
          <w:rFonts w:ascii="宋体" w:hAnsi="宋体" w:cs="宋体"/>
          <w:color w:val="00000A"/>
        </w:rPr>
        <w:t>驱动移植的过程。</w:t>
      </w:r>
    </w:p>
    <w:p w:rsidR="00831695" w:rsidRDefault="00831695" w:rsidP="00831695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宋体" w:hAnsi="宋体" w:cs="宋体"/>
          <w:color w:val="00000A"/>
        </w:rPr>
        <w:t>说明：在系统移植课程实验中命令行提示符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宋体" w:hAnsi="宋体" w:cs="宋体"/>
          <w:color w:val="00000A"/>
        </w:rPr>
        <w:t>“</w:t>
      </w:r>
      <w:r>
        <w:rPr>
          <w:rFonts w:ascii="Times New Roman" w:eastAsia="Times New Roman" w:hAnsi="Times New Roman" w:cs="Times New Roman"/>
          <w:color w:val="00000A"/>
        </w:rPr>
        <w:t>$</w:t>
      </w:r>
      <w:r>
        <w:rPr>
          <w:rFonts w:ascii="宋体" w:hAnsi="宋体" w:cs="宋体"/>
          <w:color w:val="00000A"/>
        </w:rPr>
        <w:t>”表示是在主机上执行，“</w:t>
      </w:r>
      <w:r>
        <w:rPr>
          <w:rFonts w:ascii="Times New Roman" w:eastAsia="Times New Roman" w:hAnsi="Times New Roman" w:cs="Times New Roman"/>
          <w:color w:val="00000A"/>
        </w:rPr>
        <w:t>#</w:t>
      </w:r>
      <w:r>
        <w:rPr>
          <w:rFonts w:ascii="宋体" w:hAnsi="宋体" w:cs="宋体"/>
          <w:color w:val="00000A"/>
        </w:rPr>
        <w:t>”表示在目标板执行</w:t>
      </w:r>
    </w:p>
    <w:p w:rsidR="00831695" w:rsidRDefault="00831695" w:rsidP="00831695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【实验环境】</w:t>
      </w:r>
    </w:p>
    <w:p w:rsidR="00831695" w:rsidRDefault="00831695" w:rsidP="00AE0E1F">
      <w:pPr>
        <w:numPr>
          <w:ilvl w:val="0"/>
          <w:numId w:val="9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buntu 1</w:t>
      </w:r>
      <w:r w:rsidR="004A0EC1">
        <w:rPr>
          <w:rFonts w:ascii="Times New Roman" w:hAnsi="Times New Roman" w:cs="Times New Roman" w:hint="eastAsia"/>
          <w:color w:val="00000A"/>
        </w:rPr>
        <w:t>2.</w:t>
      </w:r>
      <w:r>
        <w:rPr>
          <w:rFonts w:ascii="Times New Roman" w:eastAsia="Times New Roman" w:hAnsi="Times New Roman" w:cs="Times New Roman"/>
          <w:color w:val="00000A"/>
        </w:rPr>
        <w:t>0</w:t>
      </w:r>
      <w:r w:rsidR="004A0EC1">
        <w:rPr>
          <w:rFonts w:ascii="Times New Roman" w:hAnsi="Times New Roman" w:cs="Times New Roman" w:hint="eastAsia"/>
          <w:color w:val="00000A"/>
        </w:rPr>
        <w:t>4</w:t>
      </w:r>
      <w:r>
        <w:rPr>
          <w:rFonts w:ascii="宋体" w:hAnsi="宋体" w:cs="宋体"/>
          <w:color w:val="00000A"/>
        </w:rPr>
        <w:t>发行版</w:t>
      </w:r>
    </w:p>
    <w:p w:rsidR="00831695" w:rsidRDefault="00831695" w:rsidP="00AE0E1F">
      <w:pPr>
        <w:numPr>
          <w:ilvl w:val="0"/>
          <w:numId w:val="9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 w:rsidR="00741EB3"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831695" w:rsidRDefault="00831695" w:rsidP="00AE0E1F">
      <w:pPr>
        <w:numPr>
          <w:ilvl w:val="0"/>
          <w:numId w:val="9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 w:rsidR="00741EB3"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831695" w:rsidRDefault="00831695" w:rsidP="00837510">
      <w:pPr>
        <w:rPr>
          <w:rFonts w:ascii="宋体" w:hAnsi="宋体" w:cs="宋体"/>
          <w:b/>
          <w:color w:val="00000A"/>
        </w:rPr>
      </w:pPr>
      <w:r>
        <w:rPr>
          <w:rFonts w:ascii="宋体" w:hAnsi="宋体" w:cs="宋体"/>
          <w:b/>
          <w:color w:val="00000A"/>
        </w:rPr>
        <w:t>【实验步骤】</w:t>
      </w:r>
    </w:p>
    <w:p w:rsidR="000F7970" w:rsidRDefault="000F7970" w:rsidP="00AE0E1F">
      <w:pPr>
        <w:pStyle w:val="a6"/>
        <w:numPr>
          <w:ilvl w:val="0"/>
          <w:numId w:val="2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修改设备树文件</w:t>
      </w:r>
    </w:p>
    <w:p w:rsidR="000F7970" w:rsidRPr="005A5D22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r w:rsidRPr="005A5D22">
        <w:rPr>
          <w:rFonts w:ascii="Times New Roman" w:eastAsia="Times New Roman" w:hAnsi="Times New Roman" w:cs="Times New Roman"/>
          <w:color w:val="00000A"/>
        </w:rPr>
        <w:t xml:space="preserve">vim </w:t>
      </w:r>
      <w:r w:rsidRPr="005A5D2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5A5D22">
        <w:rPr>
          <w:rFonts w:ascii="Times New Roman" w:eastAsia="Times New Roman" w:hAnsi="Times New Roman" w:cs="Times New Roman"/>
          <w:color w:val="00000A"/>
        </w:rPr>
        <w:t>arch/arm/boot</w:t>
      </w:r>
      <w:r w:rsidRPr="005A5D22">
        <w:rPr>
          <w:rFonts w:ascii="Times New Roman" w:eastAsia="Times New Roman" w:hAnsi="Times New Roman" w:cs="Times New Roman" w:hint="eastAsia"/>
          <w:color w:val="00000A"/>
        </w:rPr>
        <w:t>/dts/exynos4412-fs4412.dts</w:t>
      </w:r>
    </w:p>
    <w:p w:rsidR="000F7970" w:rsidRDefault="000F7970" w:rsidP="000F7970">
      <w:pPr>
        <w:pStyle w:val="a6"/>
        <w:spacing w:line="100" w:lineRule="atLeast"/>
        <w:ind w:left="84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  <w:t>sdhci@12530000 {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  <w:t>bus-width = &lt;4&gt;;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  <w:t>pinctrl-0 = &lt;&amp;sd2_clk &amp;sd2_cmd &amp;sd2_bus4 &amp;sd2_cd&gt;;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  <w:t>pinctrl-names = "default";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  <w:t>vmmc-supply = &lt;&amp;mmc_reg&gt;;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  <w:t>status = "okay";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  <w:t>};</w:t>
      </w:r>
    </w:p>
    <w:p w:rsidR="000F7970" w:rsidRDefault="000F7970" w:rsidP="000F7970">
      <w:pPr>
        <w:pStyle w:val="a6"/>
        <w:spacing w:line="100" w:lineRule="atLeast"/>
        <w:ind w:left="84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为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: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>sdhci@12530000 {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  <w:t>bus-width = &lt;4&gt;;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  <w:t>pinctrl-0 = &lt;&amp;sd2_clk &amp;sd2_cmd &amp;sd2_bus4&gt;;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  <w:t>cd-gpios = &lt;&amp;gpx0 7 0&gt;;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  <w:t>cd-inverted =  &lt;0&gt;;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  <w:t>pinctrl-names = "default";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lastRenderedPageBreak/>
        <w:tab/>
      </w:r>
      <w:r w:rsidRPr="000F7970">
        <w:rPr>
          <w:rFonts w:ascii="Times New Roman" w:hAnsi="Times New Roman" w:cs="Times New Roman"/>
          <w:color w:val="00000A"/>
        </w:rPr>
        <w:tab/>
        <w:t>/*vmmc-supply = &lt;&amp;mmc_reg&gt;;*/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  <w:t>status = "okay";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  <w:t>};</w:t>
      </w:r>
    </w:p>
    <w:p w:rsidR="00837510" w:rsidRPr="000F7970" w:rsidRDefault="00837510" w:rsidP="00AE0E1F">
      <w:pPr>
        <w:pStyle w:val="a6"/>
        <w:numPr>
          <w:ilvl w:val="0"/>
          <w:numId w:val="2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配置内核</w:t>
      </w:r>
    </w:p>
    <w:p w:rsidR="0083751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r w:rsidR="00837510" w:rsidRPr="000F7970">
        <w:rPr>
          <w:rFonts w:ascii="Times New Roman" w:hAnsi="Times New Roman" w:cs="Times New Roman" w:hint="eastAsia"/>
          <w:color w:val="00000A"/>
        </w:rPr>
        <w:t>make menuconfig</w:t>
      </w:r>
    </w:p>
    <w:p w:rsidR="00837510" w:rsidRPr="000F7970" w:rsidRDefault="0083751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>Device Drivers  ---&gt;</w:t>
      </w:r>
    </w:p>
    <w:p w:rsidR="00837510" w:rsidRPr="000F7970" w:rsidRDefault="0083751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MMC/SD/SDIO card support  ---&gt;</w:t>
      </w:r>
    </w:p>
    <w:p w:rsidR="00837510" w:rsidRPr="000F7970" w:rsidRDefault="0083751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Secure Digital Host Controller Interface support</w:t>
      </w:r>
    </w:p>
    <w:p w:rsidR="00172867" w:rsidRPr="00071666" w:rsidRDefault="0083751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SDHCI support on Samsung S3C SoC</w:t>
      </w:r>
    </w:p>
    <w:p w:rsidR="00837510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>File systems  ---&gt;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DOS/FAT/NT Filesystems  ---&gt;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MSDOS fs support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VFAT (Windows-95) fs support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(437) Default codepage for FAT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(iso8859-1) Default iocharset for FAT</w:t>
      </w:r>
    </w:p>
    <w:p w:rsidR="006311E5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6311E5" w:rsidRPr="000F7970">
        <w:rPr>
          <w:rFonts w:ascii="Times New Roman" w:hAnsi="Times New Roman" w:cs="Times New Roman"/>
          <w:color w:val="00000A"/>
        </w:rPr>
        <w:t>-*- Native language support  ---&gt;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Codepage 437 (United States, Canada)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Simplified Chinese charset (CP936, GB2312)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ASCII (United States)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NLS ISO 8859-1  (Latin 1; Western European Languages)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NLS UTF-8</w:t>
      </w:r>
    </w:p>
    <w:p w:rsidR="002E1844" w:rsidRDefault="002E1844" w:rsidP="00837510">
      <w:pPr>
        <w:tabs>
          <w:tab w:val="left" w:pos="0"/>
        </w:tabs>
        <w:suppressAutoHyphens/>
        <w:spacing w:after="200"/>
        <w:ind w:left="420"/>
        <w:jc w:val="left"/>
        <w:rPr>
          <w:rFonts w:ascii="宋体" w:hAnsi="宋体" w:cs="宋体"/>
          <w:color w:val="00000A"/>
        </w:rPr>
      </w:pPr>
    </w:p>
    <w:p w:rsidR="000F7970" w:rsidRPr="000F7970" w:rsidRDefault="000F7970" w:rsidP="00AE0E1F">
      <w:pPr>
        <w:pStyle w:val="a6"/>
        <w:numPr>
          <w:ilvl w:val="0"/>
          <w:numId w:val="2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编译内核和设备树</w:t>
      </w:r>
    </w:p>
    <w:p w:rsidR="000F7970" w:rsidRPr="00275259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275259">
        <w:rPr>
          <w:rFonts w:ascii="Times New Roman" w:eastAsia="Times New Roman" w:hAnsi="Times New Roman" w:cs="Times New Roman" w:hint="eastAsia"/>
          <w:color w:val="00000A"/>
        </w:rPr>
        <w:t>$ make uImage</w:t>
      </w:r>
    </w:p>
    <w:p w:rsidR="000F7970" w:rsidRPr="00275259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275259">
        <w:rPr>
          <w:rFonts w:ascii="Times New Roman" w:eastAsia="Times New Roman" w:hAnsi="Times New Roman" w:cs="Times New Roman" w:hint="eastAsia"/>
          <w:color w:val="00000A"/>
        </w:rPr>
        <w:t>$ make dtbs</w:t>
      </w:r>
    </w:p>
    <w:p w:rsidR="000F7970" w:rsidRPr="000F7970" w:rsidRDefault="000F7970" w:rsidP="00AE0E1F">
      <w:pPr>
        <w:pStyle w:val="a6"/>
        <w:numPr>
          <w:ilvl w:val="0"/>
          <w:numId w:val="2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测试：</w:t>
      </w:r>
    </w:p>
    <w:p w:rsidR="000F7970" w:rsidRDefault="000F7970" w:rsidP="000F7970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拷贝内核和设备树文件到/</w:t>
      </w:r>
      <w:r w:rsidRPr="00FA4126">
        <w:rPr>
          <w:rFonts w:ascii="Times New Roman" w:hAnsi="Times New Roman" w:cs="Times New Roman" w:hint="eastAsia"/>
          <w:color w:val="00000A"/>
        </w:rPr>
        <w:t>tftpboot</w:t>
      </w:r>
      <w:r>
        <w:rPr>
          <w:rFonts w:ascii="宋体" w:hAnsi="宋体" w:cs="宋体" w:hint="eastAsia"/>
          <w:color w:val="00000A"/>
        </w:rPr>
        <w:t>目录下</w:t>
      </w:r>
    </w:p>
    <w:p w:rsidR="000F7970" w:rsidRPr="00145E16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lastRenderedPageBreak/>
        <w:t>$ cp  arm/arm/boot/uImage  /tftpboot</w:t>
      </w:r>
    </w:p>
    <w:p w:rsidR="000F7970" w:rsidRPr="00145E16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r w:rsidRPr="00145E16">
        <w:rPr>
          <w:rFonts w:ascii="Times New Roman" w:eastAsia="Times New Roman" w:hAnsi="Times New Roman" w:cs="Times New Roman"/>
          <w:color w:val="00000A"/>
        </w:rPr>
        <w:t xml:space="preserve">cp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 xml:space="preserve">arch/arm/boot/dts/exynos4412-fs4412.dtb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/tftpboot/</w:t>
      </w:r>
    </w:p>
    <w:p w:rsidR="000F7970" w:rsidRDefault="000F7970" w:rsidP="000F7970">
      <w:pPr>
        <w:tabs>
          <w:tab w:val="left" w:pos="0"/>
        </w:tabs>
        <w:suppressAutoHyphens/>
        <w:spacing w:after="200"/>
        <w:ind w:left="780"/>
        <w:jc w:val="left"/>
      </w:pPr>
      <w:r w:rsidRPr="000F7970">
        <w:rPr>
          <w:rFonts w:ascii="宋体" w:hAnsi="宋体" w:cs="宋体" w:hint="eastAsia"/>
          <w:color w:val="00000A"/>
        </w:rPr>
        <w:tab/>
        <w:t>启动开发板会有如下内容显示：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F7970">
        <w:rPr>
          <w:rFonts w:ascii="Times New Roman" w:eastAsia="Times New Roman" w:hAnsi="Times New Roman" w:cs="Times New Roman" w:hint="eastAsia"/>
          <w:color w:val="00000A"/>
        </w:rPr>
        <w:tab/>
      </w:r>
      <w:r w:rsidRPr="000F7970">
        <w:rPr>
          <w:rFonts w:ascii="Times New Roman" w:eastAsia="Times New Roman" w:hAnsi="Times New Roman" w:cs="Times New Roman"/>
          <w:color w:val="00000A"/>
        </w:rPr>
        <w:t>[    1.620000] mmc0: new high speed SDHC card at address cd6d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F7970">
        <w:rPr>
          <w:rFonts w:ascii="Times New Roman" w:eastAsia="Times New Roman" w:hAnsi="Times New Roman" w:cs="Times New Roman" w:hint="eastAsia"/>
          <w:color w:val="00000A"/>
        </w:rPr>
        <w:tab/>
      </w:r>
      <w:r w:rsidRPr="000F7970">
        <w:rPr>
          <w:rFonts w:ascii="Times New Roman" w:eastAsia="Times New Roman" w:hAnsi="Times New Roman" w:cs="Times New Roman"/>
          <w:color w:val="00000A"/>
        </w:rPr>
        <w:t xml:space="preserve">[    1.625000] mmcblk1: mmc0:cd6d SE08G 7.28 GiB 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b/>
          <w:color w:val="FF0000"/>
        </w:rPr>
      </w:pPr>
      <w:r w:rsidRPr="000F7970">
        <w:rPr>
          <w:rFonts w:ascii="Times New Roman" w:eastAsia="Times New Roman" w:hAnsi="Times New Roman" w:cs="Times New Roman" w:hint="eastAsia"/>
          <w:color w:val="00000A"/>
        </w:rPr>
        <w:tab/>
      </w:r>
      <w:r w:rsidRPr="000F7970">
        <w:rPr>
          <w:rFonts w:ascii="Times New Roman" w:eastAsia="Times New Roman" w:hAnsi="Times New Roman" w:cs="Times New Roman"/>
          <w:color w:val="00000A"/>
        </w:rPr>
        <w:t xml:space="preserve">[    1.630000]  </w:t>
      </w:r>
      <w:r w:rsidRPr="000F7970">
        <w:rPr>
          <w:rFonts w:ascii="Times New Roman" w:eastAsia="Times New Roman" w:hAnsi="Times New Roman" w:cs="Times New Roman"/>
          <w:b/>
          <w:color w:val="FF0000"/>
        </w:rPr>
        <w:t>mmcblk1: p1</w:t>
      </w:r>
      <w:r w:rsidRPr="000F7970">
        <w:rPr>
          <w:rFonts w:ascii="Times New Roman" w:eastAsia="Times New Roman" w:hAnsi="Times New Roman" w:cs="Times New Roman" w:hint="eastAsia"/>
          <w:b/>
          <w:color w:val="FF0000"/>
        </w:rPr>
        <w:t>(mmcblk1 为设备名  p1 为分区名)</w:t>
      </w:r>
    </w:p>
    <w:p w:rsidR="000F7970" w:rsidRDefault="000F7970" w:rsidP="000F7970">
      <w:pPr>
        <w:ind w:firstLine="420"/>
        <w:rPr>
          <w:b/>
          <w:color w:val="FF0000"/>
        </w:rPr>
      </w:pPr>
    </w:p>
    <w:p w:rsidR="000F7970" w:rsidRPr="000F7970" w:rsidRDefault="000F7970" w:rsidP="000F7970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b/>
          <w:color w:val="FF0000"/>
        </w:rPr>
      </w:pPr>
      <w:r w:rsidRPr="000F7970">
        <w:rPr>
          <w:rFonts w:ascii="宋体" w:hAnsi="宋体" w:cs="宋体" w:hint="eastAsia"/>
          <w:color w:val="FF0000"/>
        </w:rPr>
        <w:tab/>
        <w:t>挂载，</w:t>
      </w:r>
      <w:r w:rsidRPr="000F7970">
        <w:rPr>
          <w:rFonts w:ascii="宋体" w:hAnsi="宋体" w:cs="宋体" w:hint="eastAsia"/>
          <w:b/>
          <w:color w:val="FF0000"/>
        </w:rPr>
        <w:t>注意不要挂在EMMC的分区</w:t>
      </w:r>
    </w:p>
    <w:p w:rsidR="00837510" w:rsidRDefault="009659F6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>#</w:t>
      </w:r>
      <w:r w:rsidR="00CE4E8D" w:rsidRPr="000F7970">
        <w:rPr>
          <w:rFonts w:ascii="Times New Roman" w:eastAsia="Times New Roman" w:hAnsi="Times New Roman" w:cs="Times New Roman"/>
          <w:color w:val="00000A"/>
        </w:rPr>
        <w:t xml:space="preserve"> </w:t>
      </w:r>
      <w:r w:rsidR="00CE4E8D" w:rsidRPr="000F7970">
        <w:rPr>
          <w:rFonts w:ascii="Times New Roman" w:eastAsia="Times New Roman" w:hAnsi="Times New Roman" w:cs="Times New Roman" w:hint="eastAsia"/>
          <w:color w:val="00000A"/>
        </w:rPr>
        <w:t xml:space="preserve">mount </w:t>
      </w:r>
      <w:r w:rsidR="00CE4E8D" w:rsidRPr="000F7970">
        <w:rPr>
          <w:rFonts w:ascii="Times New Roman" w:eastAsia="Times New Roman" w:hAnsi="Times New Roman" w:cs="Times New Roman"/>
          <w:color w:val="00000A"/>
        </w:rPr>
        <w:t xml:space="preserve"> -t</w:t>
      </w:r>
      <w:r>
        <w:rPr>
          <w:rFonts w:ascii="Times New Roman" w:eastAsia="Times New Roman" w:hAnsi="Times New Roman" w:cs="Times New Roman" w:hint="eastAsia"/>
          <w:color w:val="00000A"/>
        </w:rPr>
        <w:t xml:space="preserve"> vfat /dev/mmcblk</w:t>
      </w:r>
      <w:r>
        <w:rPr>
          <w:rFonts w:ascii="Times New Roman" w:hAnsi="Times New Roman" w:cs="Times New Roman" w:hint="eastAsia"/>
          <w:color w:val="00000A"/>
        </w:rPr>
        <w:t>1</w:t>
      </w:r>
      <w:r w:rsidR="00CE4E8D" w:rsidRPr="000F7970">
        <w:rPr>
          <w:rFonts w:ascii="Times New Roman" w:eastAsia="Times New Roman" w:hAnsi="Times New Roman" w:cs="Times New Roman" w:hint="eastAsia"/>
          <w:color w:val="00000A"/>
        </w:rPr>
        <w:t>p1 /mnt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查看</w:t>
      </w:r>
      <w:r>
        <w:rPr>
          <w:rFonts w:ascii="Times New Roman" w:hAnsi="Times New Roman" w:cs="Times New Roman" w:hint="eastAsia"/>
          <w:color w:val="00000A"/>
        </w:rPr>
        <w:t>/mnt/</w:t>
      </w:r>
      <w:r>
        <w:rPr>
          <w:rFonts w:ascii="Times New Roman" w:hAnsi="Times New Roman" w:cs="Times New Roman" w:hint="eastAsia"/>
          <w:color w:val="00000A"/>
        </w:rPr>
        <w:t>目录即可看到</w:t>
      </w:r>
      <w:r>
        <w:rPr>
          <w:rFonts w:ascii="Times New Roman" w:hAnsi="Times New Roman" w:cs="Times New Roman" w:hint="eastAsia"/>
          <w:color w:val="00000A"/>
        </w:rPr>
        <w:t>sd</w:t>
      </w:r>
      <w:r>
        <w:rPr>
          <w:rFonts w:ascii="Times New Roman" w:hAnsi="Times New Roman" w:cs="Times New Roman" w:hint="eastAsia"/>
          <w:color w:val="00000A"/>
        </w:rPr>
        <w:t>卡中内容</w:t>
      </w:r>
    </w:p>
    <w:p w:rsidR="004316F7" w:rsidRPr="004316F7" w:rsidRDefault="004316F7" w:rsidP="004316F7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bookmarkStart w:id="10" w:name="_Toc402536352"/>
      <w:r w:rsidRPr="004316F7"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</w:t>
      </w:r>
      <w:r w:rsidR="00DB0E35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八</w:t>
      </w:r>
      <w:r w:rsidRPr="004316F7">
        <w:rPr>
          <w:rFonts w:ascii="Times New Roman" w:hAnsi="Times New Roman"/>
          <w:i w:val="0"/>
          <w:iCs w:val="0"/>
          <w:sz w:val="32"/>
          <w:szCs w:val="32"/>
          <w:lang w:eastAsia="zh-CN"/>
        </w:rPr>
        <w:tab/>
      </w:r>
      <w:r w:rsidR="00896C1E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</w:t>
      </w:r>
      <w:r w:rsidRPr="004316F7">
        <w:rPr>
          <w:rFonts w:ascii="Times New Roman" w:hAnsi="Times New Roman"/>
          <w:i w:val="0"/>
          <w:iCs w:val="0"/>
          <w:sz w:val="32"/>
          <w:szCs w:val="32"/>
          <w:lang w:eastAsia="zh-CN"/>
        </w:rPr>
        <w:t>USB</w:t>
      </w:r>
      <w:r w:rsidRPr="004316F7">
        <w:rPr>
          <w:rFonts w:ascii="Times New Roman" w:hAnsi="Times New Roman"/>
          <w:i w:val="0"/>
          <w:iCs w:val="0"/>
          <w:sz w:val="32"/>
          <w:szCs w:val="32"/>
          <w:lang w:eastAsia="zh-CN"/>
        </w:rPr>
        <w:t>驱动</w:t>
      </w:r>
      <w:r w:rsidRPr="004316F7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的</w:t>
      </w:r>
      <w:r w:rsidRPr="004316F7">
        <w:rPr>
          <w:rFonts w:ascii="Times New Roman" w:hAnsi="Times New Roman"/>
          <w:i w:val="0"/>
          <w:iCs w:val="0"/>
          <w:sz w:val="32"/>
          <w:szCs w:val="32"/>
          <w:lang w:eastAsia="zh-CN"/>
        </w:rPr>
        <w:t>移植</w:t>
      </w:r>
      <w:bookmarkEnd w:id="10"/>
    </w:p>
    <w:p w:rsidR="004316F7" w:rsidRDefault="004316F7" w:rsidP="004316F7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【实验目的】</w:t>
      </w:r>
    </w:p>
    <w:p w:rsidR="004316F7" w:rsidRDefault="004316F7" w:rsidP="004316F7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>USB</w:t>
      </w:r>
      <w:r>
        <w:rPr>
          <w:rFonts w:ascii="宋体" w:hAnsi="宋体" w:cs="宋体"/>
          <w:color w:val="00000A"/>
        </w:rPr>
        <w:t>接口是现在计算机系统中最通用的一种</w:t>
      </w:r>
      <w:r>
        <w:rPr>
          <w:rFonts w:ascii="宋体" w:hAnsi="宋体" w:cs="宋体" w:hint="eastAsia"/>
          <w:color w:val="00000A"/>
        </w:rPr>
        <w:t>接</w:t>
      </w:r>
      <w:r>
        <w:rPr>
          <w:rFonts w:ascii="宋体" w:hAnsi="宋体" w:cs="宋体"/>
          <w:color w:val="00000A"/>
        </w:rPr>
        <w:t>口，</w:t>
      </w:r>
    </w:p>
    <w:p w:rsidR="004316F7" w:rsidRDefault="004316F7" w:rsidP="004316F7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宋体" w:hAnsi="宋体" w:cs="宋体"/>
          <w:color w:val="00000A"/>
        </w:rPr>
        <w:t>说明：在本系统移植课程实验中命令行提示符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宋体" w:hAnsi="宋体" w:cs="宋体"/>
          <w:color w:val="00000A"/>
        </w:rPr>
        <w:t>“</w:t>
      </w:r>
      <w:r>
        <w:rPr>
          <w:rFonts w:ascii="Times New Roman" w:eastAsia="Times New Roman" w:hAnsi="Times New Roman" w:cs="Times New Roman"/>
          <w:color w:val="00000A"/>
        </w:rPr>
        <w:t>$</w:t>
      </w:r>
      <w:r>
        <w:rPr>
          <w:rFonts w:ascii="宋体" w:hAnsi="宋体" w:cs="宋体"/>
          <w:color w:val="00000A"/>
        </w:rPr>
        <w:t>”表示是在主机上执行，“</w:t>
      </w:r>
      <w:r>
        <w:rPr>
          <w:rFonts w:ascii="Times New Roman" w:eastAsia="Times New Roman" w:hAnsi="Times New Roman" w:cs="Times New Roman"/>
          <w:color w:val="00000A"/>
        </w:rPr>
        <w:t>#</w:t>
      </w:r>
      <w:r>
        <w:rPr>
          <w:rFonts w:ascii="宋体" w:hAnsi="宋体" w:cs="宋体"/>
          <w:color w:val="00000A"/>
        </w:rPr>
        <w:t>”表示在目标板执行</w:t>
      </w:r>
    </w:p>
    <w:p w:rsidR="004316F7" w:rsidRDefault="004316F7" w:rsidP="004316F7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【实验环境】</w:t>
      </w:r>
    </w:p>
    <w:p w:rsidR="004316F7" w:rsidRDefault="004316F7" w:rsidP="00AE0E1F">
      <w:pPr>
        <w:numPr>
          <w:ilvl w:val="0"/>
          <w:numId w:val="12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buntu 1</w:t>
      </w:r>
      <w:r>
        <w:rPr>
          <w:rFonts w:ascii="Times New Roman" w:hAnsi="Times New Roman" w:cs="Times New Roman" w:hint="eastAsia"/>
          <w:color w:val="00000A"/>
        </w:rPr>
        <w:t>2.04</w:t>
      </w:r>
      <w:r>
        <w:rPr>
          <w:rFonts w:ascii="宋体" w:hAnsi="宋体" w:cs="宋体"/>
          <w:color w:val="00000A"/>
        </w:rPr>
        <w:t>发行版</w:t>
      </w:r>
    </w:p>
    <w:p w:rsidR="004316F7" w:rsidRDefault="004316F7" w:rsidP="00AE0E1F">
      <w:pPr>
        <w:numPr>
          <w:ilvl w:val="0"/>
          <w:numId w:val="12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 w:rsidR="00741EB3"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4316F7" w:rsidRDefault="004316F7" w:rsidP="00AE0E1F">
      <w:pPr>
        <w:numPr>
          <w:ilvl w:val="0"/>
          <w:numId w:val="12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 w:rsidR="00741EB3"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4316F7" w:rsidRDefault="004316F7" w:rsidP="004316F7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【实验步骤】</w:t>
      </w:r>
    </w:p>
    <w:p w:rsidR="0029159F" w:rsidRDefault="0029159F" w:rsidP="00AE0E1F">
      <w:pPr>
        <w:pStyle w:val="a6"/>
        <w:numPr>
          <w:ilvl w:val="0"/>
          <w:numId w:val="2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修改设备树文件</w:t>
      </w:r>
    </w:p>
    <w:p w:rsidR="0029159F" w:rsidRPr="005A5D22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r w:rsidRPr="005A5D22">
        <w:rPr>
          <w:rFonts w:ascii="Times New Roman" w:eastAsia="Times New Roman" w:hAnsi="Times New Roman" w:cs="Times New Roman"/>
          <w:color w:val="00000A"/>
        </w:rPr>
        <w:t xml:space="preserve">vim </w:t>
      </w:r>
      <w:r w:rsidRPr="005A5D2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5A5D22">
        <w:rPr>
          <w:rFonts w:ascii="Times New Roman" w:eastAsia="Times New Roman" w:hAnsi="Times New Roman" w:cs="Times New Roman"/>
          <w:color w:val="00000A"/>
        </w:rPr>
        <w:t>arch/arm/boot</w:t>
      </w:r>
      <w:r w:rsidRPr="005A5D22">
        <w:rPr>
          <w:rFonts w:ascii="Times New Roman" w:eastAsia="Times New Roman" w:hAnsi="Times New Roman" w:cs="Times New Roman" w:hint="eastAsia"/>
          <w:color w:val="00000A"/>
        </w:rPr>
        <w:t>/dts/exynos4412-fs4412.dts</w:t>
      </w:r>
    </w:p>
    <w:p w:rsidR="0029159F" w:rsidRDefault="0029159F" w:rsidP="0029159F">
      <w:pPr>
        <w:pStyle w:val="a6"/>
        <w:spacing w:line="100" w:lineRule="atLeast"/>
        <w:ind w:left="84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添加如下内容：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  <w:t>usbphy: usbphy@125B0000 {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  <w:t>#address-cells = &lt;1&gt;;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  <w:t>#size-cells = &lt;1&gt;;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  <w:t>compatible = "samsung,exynos4x12-usb2phy";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  <w:t>reg = &lt;0x125B0000 0x100&gt;;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  <w:t>ranges;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  <w:t>clocks = &lt;&amp;clock 2&gt;, &lt;&amp;clock 305&gt;;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  <w:t>clock-names = "xusbxti", "otg";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  <w:t>usbphy-sys {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  <w:t>reg = &lt;0x10020704 0x8 0x1001021c 0x4&gt;;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  <w:t>};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lastRenderedPageBreak/>
        <w:tab/>
        <w:t>};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  <w:t>ehci@12580000 {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  <w:t>status = "okay";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  <w:t>usbphy = &lt;&amp;usbphy&gt;;</w:t>
      </w:r>
    </w:p>
    <w:p w:rsid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  <w:t>};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>usb3503@08 {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</w:r>
      <w:r w:rsidRPr="0029159F">
        <w:rPr>
          <w:rFonts w:ascii="Times New Roman" w:hAnsi="Times New Roman" w:cs="Times New Roman"/>
          <w:color w:val="00000A"/>
        </w:rPr>
        <w:tab/>
        <w:t>compatible = "smsc,usb3503";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</w:r>
      <w:r w:rsidRPr="0029159F">
        <w:rPr>
          <w:rFonts w:ascii="Times New Roman" w:hAnsi="Times New Roman" w:cs="Times New Roman"/>
          <w:color w:val="00000A"/>
        </w:rPr>
        <w:tab/>
        <w:t>reg = &lt;0x08 0x4&gt;;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</w:r>
      <w:r w:rsidRPr="0029159F">
        <w:rPr>
          <w:rFonts w:ascii="Times New Roman" w:hAnsi="Times New Roman" w:cs="Times New Roman"/>
          <w:color w:val="00000A"/>
        </w:rPr>
        <w:tab/>
        <w:t>connect-gpios = &lt;&amp;gpm3 3 1&gt;;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</w:r>
      <w:r w:rsidRPr="0029159F">
        <w:rPr>
          <w:rFonts w:ascii="Times New Roman" w:hAnsi="Times New Roman" w:cs="Times New Roman"/>
          <w:color w:val="00000A"/>
        </w:rPr>
        <w:tab/>
        <w:t>intn-gpios = &lt;&amp;gpx2 3 1&gt;;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</w:r>
      <w:r w:rsidRPr="0029159F">
        <w:rPr>
          <w:rFonts w:ascii="Times New Roman" w:hAnsi="Times New Roman" w:cs="Times New Roman"/>
          <w:color w:val="00000A"/>
        </w:rPr>
        <w:tab/>
        <w:t>reset-gpios = &lt;&amp;gpm2 4 1&gt;;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</w:r>
      <w:r w:rsidRPr="0029159F">
        <w:rPr>
          <w:rFonts w:ascii="Times New Roman" w:hAnsi="Times New Roman" w:cs="Times New Roman"/>
          <w:color w:val="00000A"/>
        </w:rPr>
        <w:tab/>
        <w:t>initial-mode = &lt;1&gt;;</w:t>
      </w:r>
    </w:p>
    <w:p w:rsidR="0029159F" w:rsidRPr="000F7970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  <w:t>};</w:t>
      </w:r>
    </w:p>
    <w:p w:rsidR="0029159F" w:rsidRDefault="0029159F" w:rsidP="00F65C99">
      <w:pPr>
        <w:ind w:firstLine="420"/>
      </w:pPr>
    </w:p>
    <w:p w:rsidR="0029159F" w:rsidRPr="000D12B6" w:rsidRDefault="0029159F" w:rsidP="00AE0E1F">
      <w:pPr>
        <w:pStyle w:val="a6"/>
        <w:numPr>
          <w:ilvl w:val="0"/>
          <w:numId w:val="2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D12B6">
        <w:rPr>
          <w:rFonts w:ascii="Times New Roman" w:hAnsi="Times New Roman" w:hint="eastAsia"/>
          <w:i w:val="0"/>
          <w:iCs w:val="0"/>
          <w:sz w:val="21"/>
          <w:szCs w:val="21"/>
        </w:rPr>
        <w:t>配置内核</w:t>
      </w:r>
    </w:p>
    <w:p w:rsidR="000F1A7F" w:rsidRPr="000D12B6" w:rsidRDefault="000F1A7F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>make menuconfig</w:t>
      </w:r>
    </w:p>
    <w:p w:rsidR="0029159F" w:rsidRPr="000D12B6" w:rsidRDefault="0029159F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/>
          <w:color w:val="00000A"/>
        </w:rPr>
        <w:t>Device Drivers  ---&gt;</w:t>
      </w:r>
    </w:p>
    <w:p w:rsidR="0029159F" w:rsidRPr="000D12B6" w:rsidRDefault="0029159F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>[*] USB support  ---&gt;</w:t>
      </w:r>
    </w:p>
    <w:p w:rsidR="0029159F" w:rsidRPr="000D12B6" w:rsidRDefault="0029159F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>&lt;*&gt;     EHCI HCD (USB 2.0) support</w:t>
      </w:r>
    </w:p>
    <w:p w:rsidR="00074DBE" w:rsidRPr="000D12B6" w:rsidRDefault="0029159F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 xml:space="preserve">&lt;*&gt;     </w:t>
      </w:r>
      <w:r w:rsidR="00074DBE" w:rsidRPr="000D12B6">
        <w:rPr>
          <w:rFonts w:ascii="Times New Roman" w:hAnsi="Times New Roman" w:cs="Times New Roman"/>
          <w:color w:val="00000A"/>
        </w:rPr>
        <w:t>EHCI support for Samsung S5P/EXYNOS SoC Series</w:t>
      </w:r>
    </w:p>
    <w:p w:rsidR="000D12B6" w:rsidRPr="000D12B6" w:rsidRDefault="000D12B6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>&lt;*&gt;     USB Mass Storage support</w:t>
      </w:r>
    </w:p>
    <w:p w:rsidR="0029159F" w:rsidRPr="000D12B6" w:rsidRDefault="0029159F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>&lt;*&gt;   USB3503 HSIC to USB20 Driver</w:t>
      </w:r>
    </w:p>
    <w:p w:rsidR="004C0C77" w:rsidRPr="000D12B6" w:rsidRDefault="004C0C77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>USB Physical Layer drivers  ---&gt;</w:t>
      </w:r>
    </w:p>
    <w:p w:rsidR="004C0C77" w:rsidRPr="000D12B6" w:rsidRDefault="004C0C77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>&lt;*&gt; Samsung USB 2.0 PHY controller Driver</w:t>
      </w:r>
    </w:p>
    <w:p w:rsidR="00F65C99" w:rsidRPr="000D12B6" w:rsidRDefault="000D12B6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F65C99" w:rsidRPr="000D12B6">
        <w:rPr>
          <w:rFonts w:ascii="Times New Roman" w:hAnsi="Times New Roman" w:cs="Times New Roman"/>
          <w:color w:val="00000A"/>
        </w:rPr>
        <w:t>SCSI device support  ---&gt;</w:t>
      </w:r>
    </w:p>
    <w:p w:rsidR="00F65C99" w:rsidRPr="000D12B6" w:rsidRDefault="00303E8A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="00F65C99" w:rsidRPr="000D12B6">
        <w:rPr>
          <w:rFonts w:ascii="Times New Roman" w:hAnsi="Times New Roman" w:cs="Times New Roman"/>
          <w:color w:val="00000A"/>
        </w:rPr>
        <w:t>&lt;*&gt; SCSI device support</w:t>
      </w:r>
    </w:p>
    <w:p w:rsidR="00F65C99" w:rsidRPr="000D12B6" w:rsidRDefault="000D12B6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303E8A" w:rsidRPr="000D12B6">
        <w:rPr>
          <w:rFonts w:ascii="Times New Roman" w:hAnsi="Times New Roman" w:cs="Times New Roman" w:hint="eastAsia"/>
          <w:color w:val="00000A"/>
        </w:rPr>
        <w:tab/>
      </w:r>
      <w:r w:rsidR="00F65C99" w:rsidRPr="000D12B6">
        <w:rPr>
          <w:rFonts w:ascii="Times New Roman" w:hAnsi="Times New Roman" w:cs="Times New Roman"/>
          <w:color w:val="00000A"/>
        </w:rPr>
        <w:t>&lt;*&gt; SCSI disk support</w:t>
      </w:r>
    </w:p>
    <w:p w:rsidR="00CA7692" w:rsidRPr="000D12B6" w:rsidRDefault="000D12B6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lastRenderedPageBreak/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303E8A" w:rsidRPr="000D12B6">
        <w:rPr>
          <w:rFonts w:ascii="Times New Roman" w:hAnsi="Times New Roman" w:cs="Times New Roman" w:hint="eastAsia"/>
          <w:color w:val="00000A"/>
        </w:rPr>
        <w:tab/>
      </w:r>
      <w:r w:rsidR="00F65C99" w:rsidRPr="000D12B6">
        <w:rPr>
          <w:rFonts w:ascii="Times New Roman" w:hAnsi="Times New Roman" w:cs="Times New Roman"/>
          <w:color w:val="00000A"/>
        </w:rPr>
        <w:t>&lt;*&gt; SCSI generic support</w:t>
      </w:r>
    </w:p>
    <w:p w:rsidR="00426739" w:rsidRPr="000F7970" w:rsidRDefault="00426739" w:rsidP="00AE0E1F">
      <w:pPr>
        <w:pStyle w:val="a6"/>
        <w:numPr>
          <w:ilvl w:val="0"/>
          <w:numId w:val="2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编译内核和设备树</w:t>
      </w:r>
    </w:p>
    <w:p w:rsidR="00426739" w:rsidRPr="0027525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275259">
        <w:rPr>
          <w:rFonts w:ascii="Times New Roman" w:eastAsia="Times New Roman" w:hAnsi="Times New Roman" w:cs="Times New Roman" w:hint="eastAsia"/>
          <w:color w:val="00000A"/>
        </w:rPr>
        <w:t>$ make uImage</w:t>
      </w:r>
    </w:p>
    <w:p w:rsidR="00426739" w:rsidRPr="0027525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275259">
        <w:rPr>
          <w:rFonts w:ascii="Times New Roman" w:eastAsia="Times New Roman" w:hAnsi="Times New Roman" w:cs="Times New Roman" w:hint="eastAsia"/>
          <w:color w:val="00000A"/>
        </w:rPr>
        <w:t>$ make dtbs</w:t>
      </w:r>
    </w:p>
    <w:p w:rsidR="00426739" w:rsidRPr="000F7970" w:rsidRDefault="00426739" w:rsidP="00AE0E1F">
      <w:pPr>
        <w:pStyle w:val="a6"/>
        <w:numPr>
          <w:ilvl w:val="0"/>
          <w:numId w:val="2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测试：</w:t>
      </w:r>
    </w:p>
    <w:p w:rsidR="00426739" w:rsidRDefault="00426739" w:rsidP="00426739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拷贝内核和设备树文件到/</w:t>
      </w:r>
      <w:r w:rsidRPr="00FA4126">
        <w:rPr>
          <w:rFonts w:ascii="Times New Roman" w:hAnsi="Times New Roman" w:cs="Times New Roman" w:hint="eastAsia"/>
          <w:color w:val="00000A"/>
        </w:rPr>
        <w:t>tftpboot</w:t>
      </w:r>
      <w:r>
        <w:rPr>
          <w:rFonts w:ascii="宋体" w:hAnsi="宋体" w:cs="宋体" w:hint="eastAsia"/>
          <w:color w:val="00000A"/>
        </w:rPr>
        <w:t>目录下</w:t>
      </w:r>
    </w:p>
    <w:p w:rsidR="00426739" w:rsidRPr="00145E16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>$ cp  arm/arm/boot/uImage  /tftpboot</w:t>
      </w:r>
    </w:p>
    <w:p w:rsidR="00426739" w:rsidRPr="00145E16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r w:rsidRPr="00145E16">
        <w:rPr>
          <w:rFonts w:ascii="Times New Roman" w:eastAsia="Times New Roman" w:hAnsi="Times New Roman" w:cs="Times New Roman"/>
          <w:color w:val="00000A"/>
        </w:rPr>
        <w:t xml:space="preserve">cp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 xml:space="preserve">arch/arm/boot/dts/exynos4412-fs4412.dtb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/tftpboot/</w:t>
      </w:r>
    </w:p>
    <w:p w:rsidR="003C7EA4" w:rsidRDefault="00426739" w:rsidP="00426739">
      <w:pPr>
        <w:tabs>
          <w:tab w:val="left" w:pos="0"/>
        </w:tabs>
        <w:suppressAutoHyphens/>
        <w:spacing w:after="20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="003C7EA4">
        <w:rPr>
          <w:rFonts w:ascii="宋体" w:hAnsi="宋体" w:cs="宋体"/>
        </w:rPr>
        <w:t>启动目标板并在目标板上完成如下操作：</w:t>
      </w:r>
    </w:p>
    <w:p w:rsidR="00B80DD2" w:rsidRDefault="00B80DD2" w:rsidP="003C7EA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插入U盘显示如下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72.695000] usb 1-3.2: USB disconnect, device number 3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74.435000] usb 1-3.2: new high-speed USB device number 4 using exynos-ehci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74.555000] usb-storage 1-3.2:1.0: USB Mass Storage device detected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74.560000] scsi1 : usb-storage 1-3.2:1.0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75.645000] scsi 1:0:0:0: Direct-Access     Kingston DataTraveler 160 PMAP PQ: 0 ANSI: 4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75.660000] sd 1:0:0:0: Attached scsi generic sg0 type 0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76.695000] sd 1:0:0:0: [sda] 15556608 512-byte logical blocks: (7.96 GB/7.41 GiB)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76.700000] sd 1:0:0:0: [sda] Write Protect is off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76.705000] sd 1:0:0:0: [sda] No Caching mode page found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76.710000] sd 1:0:0:0: [sda] Assuming drive cache: write through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76.725000] sd 1:0:0:0: [sda] No Caching mode page found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76.730000] sd 1:0:0:0: [sda] Assuming drive cache: write through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76.760000]  </w:t>
      </w:r>
      <w:r w:rsidRPr="00426739">
        <w:rPr>
          <w:rFonts w:ascii="Times New Roman" w:eastAsia="Times New Roman" w:hAnsi="Times New Roman" w:cs="Times New Roman"/>
          <w:color w:val="FF0000"/>
        </w:rPr>
        <w:t>sda: sda1</w:t>
      </w:r>
      <w:r w:rsidRPr="00426739">
        <w:rPr>
          <w:rFonts w:ascii="Times New Roman" w:hAnsi="Times New Roman" w:cs="Times New Roman" w:hint="eastAsia"/>
          <w:color w:val="FF0000"/>
        </w:rPr>
        <w:t xml:space="preserve"> (sda</w:t>
      </w:r>
      <w:r w:rsidRPr="00426739">
        <w:rPr>
          <w:rFonts w:ascii="Times New Roman" w:hAnsi="Times New Roman" w:cs="Times New Roman" w:hint="eastAsia"/>
          <w:color w:val="FF0000"/>
        </w:rPr>
        <w:t>是设备名</w:t>
      </w:r>
      <w:r w:rsidRPr="00426739">
        <w:rPr>
          <w:rFonts w:ascii="Times New Roman" w:hAnsi="Times New Roman" w:cs="Times New Roman" w:hint="eastAsia"/>
          <w:color w:val="FF0000"/>
        </w:rPr>
        <w:t xml:space="preserve"> sda1</w:t>
      </w:r>
      <w:r w:rsidRPr="00426739">
        <w:rPr>
          <w:rFonts w:ascii="Times New Roman" w:hAnsi="Times New Roman" w:cs="Times New Roman" w:hint="eastAsia"/>
          <w:color w:val="FF0000"/>
        </w:rPr>
        <w:t>是分区名</w:t>
      </w:r>
      <w:r w:rsidRPr="00426739">
        <w:rPr>
          <w:rFonts w:ascii="Times New Roman" w:hAnsi="Times New Roman" w:cs="Times New Roman" w:hint="eastAsia"/>
          <w:color w:val="FF0000"/>
        </w:rPr>
        <w:t>)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76.770000] sd 1:0:0:0: [sda] No Caching mode page found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76.770000] sd 1:0:0:0: [sda] Assuming drive cache: write through</w:t>
      </w:r>
    </w:p>
    <w:p w:rsidR="00B80DD2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76.780000] sd 1:0:0:0: [sda] Attached SCSI removable disk</w:t>
      </w:r>
    </w:p>
    <w:p w:rsidR="00B80DD2" w:rsidRPr="00B80DD2" w:rsidRDefault="00426739" w:rsidP="00B80DD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80DD2">
        <w:rPr>
          <w:rFonts w:ascii="Times New Roman" w:hAnsi="Times New Roman" w:cs="Times New Roman" w:hint="eastAsia"/>
        </w:rPr>
        <w:t>在终端上执行挂载的设备与上边显示相关</w:t>
      </w:r>
    </w:p>
    <w:p w:rsidR="003C7EA4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 w:hint="eastAsia"/>
          <w:color w:val="00000A"/>
        </w:rPr>
        <w:lastRenderedPageBreak/>
        <w:tab/>
      </w:r>
      <w:r w:rsidR="003C7EA4" w:rsidRPr="00426739">
        <w:rPr>
          <w:rFonts w:ascii="Times New Roman" w:eastAsia="Times New Roman" w:hAnsi="Times New Roman" w:cs="Times New Roman"/>
          <w:color w:val="00000A"/>
        </w:rPr>
        <w:t># mount  -t  vfat  /dev/sda1 /mnt</w:t>
      </w:r>
    </w:p>
    <w:p w:rsidR="003C7EA4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 w:hint="eastAsia"/>
          <w:color w:val="00000A"/>
        </w:rPr>
        <w:tab/>
      </w:r>
      <w:r w:rsidR="003C7EA4" w:rsidRPr="00426739">
        <w:rPr>
          <w:rFonts w:ascii="Times New Roman" w:eastAsia="Times New Roman" w:hAnsi="Times New Roman" w:cs="Times New Roman"/>
          <w:color w:val="00000A"/>
        </w:rPr>
        <w:t># ls</w:t>
      </w:r>
    </w:p>
    <w:p w:rsidR="003C7EA4" w:rsidRDefault="00426739" w:rsidP="003C7EA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 w:rsidR="003C7EA4">
        <w:rPr>
          <w:rFonts w:ascii="宋体" w:hAnsi="宋体" w:cs="宋体"/>
        </w:rPr>
        <w:t>可以查看到</w:t>
      </w:r>
      <w:r w:rsidR="003C7EA4">
        <w:rPr>
          <w:rFonts w:ascii="Times New Roman" w:eastAsia="Times New Roman" w:hAnsi="Times New Roman" w:cs="Times New Roman"/>
        </w:rPr>
        <w:t>U</w:t>
      </w:r>
      <w:r w:rsidR="003C7EA4">
        <w:rPr>
          <w:rFonts w:ascii="宋体" w:hAnsi="宋体" w:cs="宋体"/>
        </w:rPr>
        <w:t>盘内容，即</w:t>
      </w:r>
      <w:r w:rsidR="003C7EA4">
        <w:rPr>
          <w:rFonts w:ascii="宋体" w:hAnsi="宋体" w:cs="宋体" w:hint="eastAsia"/>
        </w:rPr>
        <w:t>完成</w:t>
      </w:r>
      <w:r w:rsidR="003C7EA4">
        <w:rPr>
          <w:rFonts w:ascii="宋体" w:hAnsi="宋体" w:cs="宋体"/>
        </w:rPr>
        <w:t>实验。</w:t>
      </w:r>
    </w:p>
    <w:p w:rsidR="003C7EA4" w:rsidRPr="003C7EA4" w:rsidRDefault="003C7EA4" w:rsidP="000F1A7F">
      <w:pPr>
        <w:ind w:firstLine="420"/>
      </w:pPr>
    </w:p>
    <w:p w:rsidR="005E7B10" w:rsidRPr="00ED1640" w:rsidRDefault="00DB0E35" w:rsidP="005E7B10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bookmarkStart w:id="11" w:name="_Toc402536353"/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实验九</w:t>
      </w:r>
      <w:r w:rsidR="005E7B10" w:rsidRPr="00ED1640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</w:t>
      </w:r>
      <w:r w:rsidR="005E7B10" w:rsidRPr="00ED1640"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</w:t>
      </w:r>
      <w:r w:rsidR="005E7B10" w:rsidRPr="00ED1640">
        <w:rPr>
          <w:rFonts w:ascii="Times New Roman" w:hAnsi="Times New Roman"/>
          <w:i w:val="0"/>
          <w:iCs w:val="0"/>
          <w:sz w:val="32"/>
          <w:szCs w:val="32"/>
          <w:lang w:eastAsia="zh-CN"/>
        </w:rPr>
        <w:t>内存调试</w:t>
      </w:r>
      <w:bookmarkEnd w:id="11"/>
    </w:p>
    <w:p w:rsidR="005E7B10" w:rsidRDefault="005E7B10" w:rsidP="005E7B10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【实验目的】</w:t>
      </w:r>
    </w:p>
    <w:p w:rsidR="005E7B10" w:rsidRDefault="005E7B10" w:rsidP="005E7B10">
      <w:pPr>
        <w:ind w:firstLine="42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段错误和内存错误是</w:t>
      </w:r>
      <w:r>
        <w:rPr>
          <w:rFonts w:ascii="Times New Roman" w:hAnsi="Times New Roman"/>
          <w:iCs/>
          <w:szCs w:val="24"/>
        </w:rPr>
        <w:t>C</w:t>
      </w:r>
      <w:r>
        <w:rPr>
          <w:rFonts w:ascii="Times New Roman" w:hAnsi="Times New Roman"/>
          <w:iCs/>
          <w:szCs w:val="24"/>
        </w:rPr>
        <w:t>语言编程经常遇到的问题，使用</w:t>
      </w:r>
      <w:r>
        <w:rPr>
          <w:rFonts w:ascii="Times New Roman" w:hAnsi="Times New Roman"/>
          <w:iCs/>
          <w:szCs w:val="24"/>
        </w:rPr>
        <w:t>memwatch</w:t>
      </w:r>
      <w:r>
        <w:rPr>
          <w:rFonts w:ascii="Times New Roman" w:hAnsi="Times New Roman"/>
          <w:iCs/>
          <w:szCs w:val="24"/>
        </w:rPr>
        <w:t>是由</w:t>
      </w:r>
      <w:r>
        <w:rPr>
          <w:rFonts w:ascii="Times New Roman" w:hAnsi="Times New Roman"/>
          <w:iCs/>
          <w:szCs w:val="24"/>
        </w:rPr>
        <w:t>johan lindh</w:t>
      </w:r>
      <w:r>
        <w:rPr>
          <w:rFonts w:ascii="Times New Roman" w:hAnsi="Times New Roman"/>
          <w:iCs/>
          <w:szCs w:val="24"/>
        </w:rPr>
        <w:t>编写，是一个开发源代码</w:t>
      </w:r>
      <w:r>
        <w:rPr>
          <w:rFonts w:ascii="Times New Roman" w:hAnsi="Times New Roman"/>
          <w:iCs/>
          <w:szCs w:val="24"/>
        </w:rPr>
        <w:t>C</w:t>
      </w:r>
      <w:r>
        <w:rPr>
          <w:rFonts w:ascii="Times New Roman" w:hAnsi="Times New Roman"/>
          <w:iCs/>
          <w:szCs w:val="24"/>
        </w:rPr>
        <w:t>语言内存错误检测工具。能检测双重释放，错误释放，没有释放内存，溢出等等情况。</w:t>
      </w:r>
      <w:r>
        <w:rPr>
          <w:rFonts w:ascii="Times New Roman" w:hAnsi="Times New Roman"/>
          <w:iCs/>
          <w:szCs w:val="24"/>
        </w:rPr>
        <w:t xml:space="preserve"> </w:t>
      </w:r>
    </w:p>
    <w:p w:rsidR="005E7B10" w:rsidRDefault="005E7B10" w:rsidP="005E7B10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【实验环境】</w:t>
      </w:r>
    </w:p>
    <w:p w:rsidR="005E7B10" w:rsidRDefault="005E7B10" w:rsidP="00AE0E1F">
      <w:pPr>
        <w:pStyle w:val="a6"/>
        <w:numPr>
          <w:ilvl w:val="0"/>
          <w:numId w:val="1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buntu 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5E7B10" w:rsidRDefault="00741EB3" w:rsidP="00AE0E1F">
      <w:pPr>
        <w:pStyle w:val="a6"/>
        <w:numPr>
          <w:ilvl w:val="0"/>
          <w:numId w:val="1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 w:rsidR="005E7B10">
        <w:rPr>
          <w:rFonts w:ascii="Times New Roman" w:hAnsi="Times New Roman"/>
          <w:i w:val="0"/>
          <w:iCs w:val="0"/>
          <w:sz w:val="21"/>
          <w:szCs w:val="21"/>
        </w:rPr>
        <w:t>平台</w:t>
      </w:r>
    </w:p>
    <w:p w:rsidR="005E7B10" w:rsidRDefault="005E7B10" w:rsidP="00AE0E1F">
      <w:pPr>
        <w:pStyle w:val="a6"/>
        <w:numPr>
          <w:ilvl w:val="0"/>
          <w:numId w:val="1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交叉编译器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arm-none-linux-gnueabi-gcc</w:t>
      </w:r>
    </w:p>
    <w:p w:rsidR="005E7B10" w:rsidRDefault="005E7B10" w:rsidP="005E7B10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【实验步骤】</w:t>
      </w:r>
    </w:p>
    <w:p w:rsidR="005E7B10" w:rsidRDefault="005E7B10" w:rsidP="00AE0E1F">
      <w:pPr>
        <w:pStyle w:val="a6"/>
        <w:numPr>
          <w:ilvl w:val="0"/>
          <w:numId w:val="1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解压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memwatch.-2.7.1.tar.gz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，在解开的目录下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添加代码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memtest.c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#include &lt;stdlib.h&gt;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#include &lt;stdio.h&gt;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#include "memwatch.h"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int main(int argc,char **argv)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{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char *ptr1;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char *ptr2;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ptr1 = malloc(512);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ptr2 = malloc(512);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ptr1[512]=</w:t>
      </w:r>
      <w:r w:rsidR="00505D2D" w:rsidRPr="008142C1">
        <w:rPr>
          <w:rFonts w:ascii="Times New Roman" w:hAnsi="Times New Roman" w:cs="Times New Roman"/>
          <w:color w:val="00000A"/>
        </w:rPr>
        <w:t xml:space="preserve"> 'A'</w:t>
      </w:r>
      <w:r w:rsidRPr="008142C1">
        <w:rPr>
          <w:rFonts w:ascii="Times New Roman" w:hAnsi="Times New Roman" w:cs="Times New Roman"/>
          <w:color w:val="00000A"/>
        </w:rPr>
        <w:t>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ptr2 = ptr1;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free(ptr2);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free(ptr1);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return 0;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}</w:t>
      </w:r>
    </w:p>
    <w:p w:rsidR="005E7B10" w:rsidRDefault="005E7B10" w:rsidP="00AE0E1F">
      <w:pPr>
        <w:pStyle w:val="a6"/>
        <w:numPr>
          <w:ilvl w:val="0"/>
          <w:numId w:val="1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修改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</w:t>
      </w:r>
      <w:r>
        <w:rPr>
          <w:rFonts w:ascii="Times New Roman" w:hAnsi="Times New Roman"/>
          <w:i w:val="0"/>
          <w:iCs w:val="0"/>
          <w:sz w:val="21"/>
          <w:szCs w:val="21"/>
        </w:rPr>
        <w:t>Makefile</w:t>
      </w:r>
    </w:p>
    <w:p w:rsidR="005E7B10" w:rsidRDefault="005E7B10" w:rsidP="005E7B10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Makefile</w:t>
      </w:r>
      <w:r>
        <w:rPr>
          <w:rFonts w:ascii="Times New Roman" w:hAnsi="Times New Roman"/>
          <w:i w:val="0"/>
          <w:iCs w:val="0"/>
          <w:sz w:val="21"/>
          <w:szCs w:val="21"/>
        </w:rPr>
        <w:t>文件为：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lastRenderedPageBreak/>
        <w:t>memtest: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$(CC) -DMEMWATCH -DMW_STDIO</w:t>
      </w:r>
      <w:r w:rsidRPr="008142C1">
        <w:rPr>
          <w:rFonts w:ascii="Times New Roman" w:hAnsi="Times New Roman" w:cs="Times New Roman" w:hint="eastAsia"/>
          <w:color w:val="00000A"/>
        </w:rPr>
        <w:t xml:space="preserve"> </w:t>
      </w:r>
      <w:r w:rsidRPr="008142C1">
        <w:rPr>
          <w:rFonts w:ascii="Times New Roman" w:hAnsi="Times New Roman" w:cs="Times New Roman"/>
          <w:color w:val="00000A"/>
        </w:rPr>
        <w:t xml:space="preserve"> memtest.c </w:t>
      </w:r>
      <w:r w:rsidRPr="008142C1">
        <w:rPr>
          <w:rFonts w:ascii="Times New Roman" w:hAnsi="Times New Roman" w:cs="Times New Roman" w:hint="eastAsia"/>
          <w:color w:val="00000A"/>
        </w:rPr>
        <w:t xml:space="preserve"> </w:t>
      </w:r>
      <w:r w:rsidRPr="008142C1">
        <w:rPr>
          <w:rFonts w:ascii="Times New Roman" w:hAnsi="Times New Roman" w:cs="Times New Roman"/>
          <w:color w:val="00000A"/>
        </w:rPr>
        <w:t>memwatch.c</w:t>
      </w:r>
    </w:p>
    <w:p w:rsidR="005E7B10" w:rsidRDefault="005E7B10" w:rsidP="005E7B10">
      <w:pPr>
        <w:ind w:left="210"/>
        <w:rPr>
          <w:rFonts w:ascii="Times New Roman" w:hAnsi="Times New Roman"/>
          <w:color w:val="00000A"/>
          <w:szCs w:val="21"/>
          <w:lang w:bidi="en-US"/>
        </w:rPr>
      </w:pPr>
      <w:r>
        <w:rPr>
          <w:rFonts w:ascii="Times New Roman" w:hAnsi="Times New Roman"/>
          <w:iCs/>
          <w:szCs w:val="24"/>
        </w:rPr>
        <w:t>5</w:t>
      </w:r>
      <w:r>
        <w:rPr>
          <w:rFonts w:ascii="Times New Roman" w:hAnsi="Times New Roman"/>
          <w:iCs/>
          <w:szCs w:val="24"/>
        </w:rPr>
        <w:t>、</w:t>
      </w:r>
      <w:r>
        <w:rPr>
          <w:rFonts w:ascii="Times New Roman" w:hAnsi="Times New Roman" w:hint="eastAsia"/>
          <w:iCs/>
          <w:szCs w:val="24"/>
        </w:rPr>
        <w:t>运行</w:t>
      </w:r>
      <w:r>
        <w:rPr>
          <w:rFonts w:ascii="Times New Roman" w:hAnsi="Times New Roman" w:hint="eastAsia"/>
          <w:iCs/>
          <w:szCs w:val="24"/>
        </w:rPr>
        <w:t>make</w:t>
      </w:r>
      <w:r w:rsidR="008142C1">
        <w:rPr>
          <w:rFonts w:ascii="Times New Roman" w:hAnsi="Times New Roman" w:hint="eastAsia"/>
          <w:iCs/>
          <w:szCs w:val="24"/>
        </w:rPr>
        <w:t>并在主机上执行</w:t>
      </w:r>
      <w:r w:rsidR="008142C1">
        <w:rPr>
          <w:rFonts w:ascii="Times New Roman" w:hAnsi="Times New Roman" w:hint="eastAsia"/>
          <w:iCs/>
          <w:szCs w:val="24"/>
        </w:rPr>
        <w:t>a</w:t>
      </w:r>
      <w:r>
        <w:rPr>
          <w:rFonts w:ascii="Times New Roman" w:hAnsi="Times New Roman" w:hint="eastAsia"/>
          <w:iCs/>
          <w:szCs w:val="24"/>
        </w:rPr>
        <w:t>.out</w:t>
      </w:r>
      <w:r w:rsidR="008142C1">
        <w:rPr>
          <w:rFonts w:ascii="Times New Roman" w:hAnsi="Times New Roman" w:hint="eastAsia"/>
          <w:iCs/>
          <w:szCs w:val="24"/>
        </w:rPr>
        <w:t>，执行后</w:t>
      </w:r>
      <w:r>
        <w:rPr>
          <w:rFonts w:ascii="Times New Roman" w:hAnsi="Times New Roman"/>
          <w:iCs/>
          <w:szCs w:val="24"/>
        </w:rPr>
        <w:t>会生成一个记录文件</w:t>
      </w:r>
      <w:r>
        <w:rPr>
          <w:rFonts w:ascii="Times New Roman" w:hAnsi="Times New Roman"/>
          <w:color w:val="00000A"/>
          <w:szCs w:val="21"/>
          <w:lang w:bidi="en-US"/>
        </w:rPr>
        <w:t>memwatch.log</w:t>
      </w:r>
      <w:r>
        <w:rPr>
          <w:rFonts w:ascii="Times New Roman" w:hAnsi="Times New Roman"/>
          <w:color w:val="00000A"/>
          <w:szCs w:val="21"/>
          <w:lang w:bidi="en-US"/>
        </w:rPr>
        <w:t>，内容如下：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============= MEMWATCH 2.71 Copyright (C) 1992-1999 Johan Lindh =========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Started at Thu Jan  1 00:08:33 1970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Modes: __STDC__ 32-bit mwDWORD==(unsigned long)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mwROUNDALLOC==4 sizeof(mwData)==32 mwDataSize==32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overflow: &lt;3&gt; memtest.c(12), 512 bytes alloc'd at &lt;1&gt; memtest.c(8)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double-free: &lt;4&gt; memtest.c(13), 0x1a1b4 was freed from memtest.c(12)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Stopped at Thu Jan  1 00:08:33 1970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unfreed: &lt;2&gt; test.c(9), 512 bytes at 0x1a3e4  </w:t>
      </w:r>
      <w:r w:rsidRPr="008142C1">
        <w:rPr>
          <w:rFonts w:ascii="Times New Roman" w:hAnsi="Times New Roman" w:cs="Times New Roman"/>
          <w:color w:val="00000A"/>
        </w:rPr>
        <w:tab/>
        <w:t>{FE FE FE FE FE FE FE FE FE FE FE FE FE FE FE FE ................}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Memory usage statistics (global):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N)umber of allocations made: 2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L)argest memory usage      : 1024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T)otal of all alloc() calls: 1024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U)nfreed bytes totals      : 512</w:t>
      </w:r>
    </w:p>
    <w:p w:rsidR="00124FFD" w:rsidRDefault="00124FFD" w:rsidP="00124FFD">
      <w:pPr>
        <w:ind w:left="210" w:firstLine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//overflow: &lt;3&gt; memtest.c(12)</w:t>
      </w:r>
      <w:r>
        <w:rPr>
          <w:rFonts w:ascii="Times New Roman" w:hAnsi="Times New Roman"/>
          <w:iCs/>
          <w:szCs w:val="24"/>
        </w:rPr>
        <w:t>缓冲区溢出，当程序执行到第</w:t>
      </w:r>
      <w:r>
        <w:rPr>
          <w:rFonts w:ascii="Times New Roman" w:hAnsi="Times New Roman"/>
          <w:iCs/>
          <w:szCs w:val="24"/>
        </w:rPr>
        <w:t>1</w:t>
      </w:r>
      <w:r>
        <w:rPr>
          <w:rFonts w:ascii="Times New Roman" w:hAnsi="Times New Roman" w:hint="eastAsia"/>
          <w:iCs/>
          <w:szCs w:val="24"/>
        </w:rPr>
        <w:t>2</w:t>
      </w:r>
      <w:r>
        <w:rPr>
          <w:rFonts w:ascii="Times New Roman" w:hAnsi="Times New Roman"/>
          <w:iCs/>
          <w:szCs w:val="24"/>
        </w:rPr>
        <w:t>行</w:t>
      </w:r>
      <w:r>
        <w:rPr>
          <w:rFonts w:ascii="Times New Roman" w:hAnsi="Times New Roman"/>
          <w:iCs/>
          <w:szCs w:val="24"/>
        </w:rPr>
        <w:t>free(ptr2)</w:t>
      </w:r>
      <w:r>
        <w:rPr>
          <w:rFonts w:ascii="Times New Roman" w:hAnsi="Times New Roman"/>
          <w:iCs/>
          <w:szCs w:val="24"/>
        </w:rPr>
        <w:t>才检测到的；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512 bytes alloc'd at &lt;1&gt; memtest.c(</w:t>
      </w:r>
      <w:r w:rsidRPr="008142C1">
        <w:rPr>
          <w:rFonts w:ascii="Times New Roman" w:hAnsi="Times New Roman" w:cs="Times New Roman" w:hint="eastAsia"/>
          <w:color w:val="00000A"/>
        </w:rPr>
        <w:t>8</w:t>
      </w:r>
      <w:r w:rsidRPr="008142C1">
        <w:rPr>
          <w:rFonts w:ascii="Times New Roman" w:hAnsi="Times New Roman" w:cs="Times New Roman"/>
          <w:color w:val="00000A"/>
        </w:rPr>
        <w:t>)</w:t>
      </w:r>
    </w:p>
    <w:p w:rsidR="00124FFD" w:rsidRDefault="00124FFD" w:rsidP="00124FFD">
      <w:pPr>
        <w:ind w:left="210" w:firstLine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//</w:t>
      </w:r>
      <w:r>
        <w:rPr>
          <w:rFonts w:ascii="Times New Roman" w:hAnsi="Times New Roman"/>
          <w:iCs/>
          <w:szCs w:val="24"/>
        </w:rPr>
        <w:t>表示出错缓冲区的大小为</w:t>
      </w:r>
      <w:r>
        <w:rPr>
          <w:rFonts w:ascii="Times New Roman" w:hAnsi="Times New Roman"/>
          <w:iCs/>
          <w:szCs w:val="24"/>
        </w:rPr>
        <w:t>512</w:t>
      </w:r>
      <w:r>
        <w:rPr>
          <w:rFonts w:ascii="Times New Roman" w:hAnsi="Times New Roman"/>
          <w:iCs/>
          <w:szCs w:val="24"/>
        </w:rPr>
        <w:t>字节，是在</w:t>
      </w:r>
      <w:r>
        <w:rPr>
          <w:rFonts w:ascii="Times New Roman" w:hAnsi="Times New Roman"/>
          <w:iCs/>
          <w:szCs w:val="24"/>
        </w:rPr>
        <w:t>memtest.c</w:t>
      </w:r>
      <w:r>
        <w:rPr>
          <w:rFonts w:ascii="Times New Roman" w:hAnsi="Times New Roman"/>
          <w:iCs/>
          <w:szCs w:val="24"/>
        </w:rPr>
        <w:t>的第</w:t>
      </w:r>
      <w:r>
        <w:rPr>
          <w:rFonts w:ascii="Times New Roman" w:hAnsi="Times New Roman" w:hint="eastAsia"/>
          <w:iCs/>
          <w:szCs w:val="24"/>
        </w:rPr>
        <w:t>8</w:t>
      </w:r>
      <w:r>
        <w:rPr>
          <w:rFonts w:ascii="Times New Roman" w:hAnsi="Times New Roman"/>
          <w:iCs/>
          <w:szCs w:val="24"/>
        </w:rPr>
        <w:t>行分配的。很容易发现代码的</w:t>
      </w:r>
      <w:r>
        <w:rPr>
          <w:rFonts w:ascii="Times New Roman" w:hAnsi="Times New Roman"/>
          <w:iCs/>
          <w:szCs w:val="24"/>
        </w:rPr>
        <w:t>ptr1[512]=</w:t>
      </w:r>
      <w:r w:rsidRPr="00295EEA">
        <w:t xml:space="preserve"> </w:t>
      </w:r>
      <w:r w:rsidRPr="00295EEA">
        <w:rPr>
          <w:rFonts w:ascii="Times New Roman" w:hAnsi="Times New Roman"/>
          <w:iCs/>
          <w:szCs w:val="24"/>
        </w:rPr>
        <w:t>'A'</w:t>
      </w:r>
      <w:r>
        <w:rPr>
          <w:rFonts w:ascii="Times New Roman" w:hAnsi="Times New Roman"/>
          <w:iCs/>
          <w:szCs w:val="24"/>
        </w:rPr>
        <w:t>出现错误。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double-free: &lt;4&gt; memtest.c(13), 0x1a7f4 was freed from memtest.c(12)</w:t>
      </w:r>
    </w:p>
    <w:p w:rsidR="00124FFD" w:rsidRDefault="00124FFD" w:rsidP="00124FFD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lastRenderedPageBreak/>
        <w:t>//double-free: &lt;4&gt; memtest.c(1</w:t>
      </w:r>
      <w:r>
        <w:rPr>
          <w:rFonts w:ascii="Times New Roman" w:hAnsi="Times New Roman" w:hint="eastAsia"/>
          <w:iCs/>
          <w:szCs w:val="24"/>
        </w:rPr>
        <w:t>3</w:t>
      </w:r>
      <w:r>
        <w:rPr>
          <w:rFonts w:ascii="Times New Roman" w:hAnsi="Times New Roman"/>
          <w:iCs/>
          <w:szCs w:val="24"/>
        </w:rPr>
        <w:t>)</w:t>
      </w:r>
      <w:r>
        <w:rPr>
          <w:rFonts w:ascii="Times New Roman" w:hAnsi="Times New Roman"/>
          <w:iCs/>
          <w:szCs w:val="24"/>
        </w:rPr>
        <w:t>是一个双重释放的错误，表示程序执行到</w:t>
      </w:r>
      <w:r>
        <w:rPr>
          <w:rFonts w:ascii="Times New Roman" w:hAnsi="Times New Roman"/>
          <w:iCs/>
          <w:szCs w:val="24"/>
        </w:rPr>
        <w:t>1</w:t>
      </w:r>
      <w:r>
        <w:rPr>
          <w:rFonts w:ascii="Times New Roman" w:hAnsi="Times New Roman" w:hint="eastAsia"/>
          <w:iCs/>
          <w:szCs w:val="24"/>
        </w:rPr>
        <w:t>3</w:t>
      </w:r>
      <w:r>
        <w:rPr>
          <w:rFonts w:ascii="Times New Roman" w:hAnsi="Times New Roman"/>
          <w:iCs/>
          <w:szCs w:val="24"/>
        </w:rPr>
        <w:t>行的时候才检测到。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0x1a7f4 was freed from memtest.c(12)</w:t>
      </w:r>
    </w:p>
    <w:p w:rsidR="00124FFD" w:rsidRDefault="00124FFD" w:rsidP="00124FFD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//</w:t>
      </w:r>
      <w:r>
        <w:rPr>
          <w:rFonts w:ascii="Times New Roman" w:hAnsi="Times New Roman"/>
          <w:iCs/>
          <w:szCs w:val="24"/>
        </w:rPr>
        <w:t>表示首地址为</w:t>
      </w:r>
      <w:r>
        <w:rPr>
          <w:rFonts w:ascii="Times New Roman" w:hAnsi="Times New Roman"/>
          <w:iCs/>
          <w:szCs w:val="24"/>
        </w:rPr>
        <w:t xml:space="preserve"> 0x1a7f4</w:t>
      </w:r>
      <w:r>
        <w:rPr>
          <w:rFonts w:ascii="Times New Roman" w:hAnsi="Times New Roman"/>
          <w:iCs/>
          <w:szCs w:val="24"/>
        </w:rPr>
        <w:t>的内存在</w:t>
      </w:r>
      <w:r>
        <w:rPr>
          <w:rFonts w:ascii="Times New Roman" w:hAnsi="Times New Roman"/>
          <w:iCs/>
          <w:szCs w:val="24"/>
        </w:rPr>
        <w:t>1</w:t>
      </w:r>
      <w:r>
        <w:rPr>
          <w:rFonts w:ascii="Times New Roman" w:hAnsi="Times New Roman" w:hint="eastAsia"/>
          <w:iCs/>
          <w:szCs w:val="24"/>
        </w:rPr>
        <w:t>2</w:t>
      </w:r>
      <w:r>
        <w:rPr>
          <w:rFonts w:ascii="Times New Roman" w:hAnsi="Times New Roman"/>
          <w:iCs/>
          <w:szCs w:val="24"/>
        </w:rPr>
        <w:t>行已经被释放。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Stopped at Wed Dec 31 19:00:38 1969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unfreed: &lt;2&gt; test.c(9), 512 bytes at 0x1a3e4        {FE FE FE FE FE FE FE FE</w:t>
      </w:r>
    </w:p>
    <w:p w:rsidR="00124FFD" w:rsidRDefault="00124FFD" w:rsidP="00124FFD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//</w:t>
      </w:r>
      <w:r>
        <w:rPr>
          <w:rFonts w:ascii="Times New Roman" w:hAnsi="Times New Roman"/>
          <w:iCs/>
          <w:szCs w:val="24"/>
        </w:rPr>
        <w:t>表示一块内存没有释放，表示这块内存是在</w:t>
      </w:r>
      <w:r>
        <w:rPr>
          <w:rFonts w:ascii="Times New Roman" w:hAnsi="Times New Roman"/>
          <w:iCs/>
          <w:szCs w:val="24"/>
        </w:rPr>
        <w:t>memtest.c</w:t>
      </w:r>
      <w:r>
        <w:rPr>
          <w:rFonts w:ascii="Times New Roman" w:hAnsi="Times New Roman"/>
          <w:iCs/>
          <w:szCs w:val="24"/>
        </w:rPr>
        <w:t>的第</w:t>
      </w:r>
      <w:r>
        <w:rPr>
          <w:rFonts w:ascii="Times New Roman" w:hAnsi="Times New Roman" w:hint="eastAsia"/>
          <w:iCs/>
          <w:szCs w:val="24"/>
        </w:rPr>
        <w:t>9</w:t>
      </w:r>
      <w:r>
        <w:rPr>
          <w:rFonts w:ascii="Times New Roman" w:hAnsi="Times New Roman"/>
          <w:iCs/>
          <w:szCs w:val="24"/>
        </w:rPr>
        <w:t>行分配，大小为</w:t>
      </w:r>
      <w:r>
        <w:rPr>
          <w:rFonts w:ascii="Times New Roman" w:hAnsi="Times New Roman"/>
          <w:iCs/>
          <w:szCs w:val="24"/>
        </w:rPr>
        <w:t>512</w:t>
      </w:r>
      <w:r>
        <w:rPr>
          <w:rFonts w:ascii="Times New Roman" w:hAnsi="Times New Roman"/>
          <w:iCs/>
          <w:szCs w:val="24"/>
        </w:rPr>
        <w:t>字节，首地址为</w:t>
      </w:r>
      <w:r w:rsidRPr="00822108">
        <w:rPr>
          <w:rFonts w:ascii="Times New Roman" w:hAnsi="Times New Roman"/>
          <w:iCs/>
          <w:szCs w:val="24"/>
        </w:rPr>
        <w:t>0x1a3e4</w:t>
      </w:r>
      <w:r>
        <w:rPr>
          <w:rFonts w:ascii="Times New Roman" w:hAnsi="Times New Roman"/>
          <w:i/>
          <w:iCs/>
          <w:szCs w:val="21"/>
        </w:rPr>
        <w:t xml:space="preserve">        </w:t>
      </w:r>
      <w:r>
        <w:rPr>
          <w:rFonts w:ascii="Times New Roman" w:hAnsi="Times New Roman"/>
          <w:iCs/>
          <w:szCs w:val="24"/>
        </w:rPr>
        <w:t>。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Memory usage statistics (global):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N)umber of allocations made: 2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L)argest memory usage      : 1024</w:t>
      </w:r>
    </w:p>
    <w:p w:rsidR="00124FFD" w:rsidRDefault="00124FFD" w:rsidP="00124FFD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 //</w:t>
      </w:r>
      <w:r>
        <w:rPr>
          <w:rFonts w:ascii="Times New Roman" w:hAnsi="Times New Roman"/>
          <w:iCs/>
          <w:szCs w:val="24"/>
        </w:rPr>
        <w:t>程序结束时能够是使用的最大动态内存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T)otal of all alloc() calls: 1024 //</w:t>
      </w:r>
      <w:r w:rsidRPr="008142C1">
        <w:rPr>
          <w:rFonts w:ascii="Times New Roman" w:hAnsi="Times New Roman" w:cs="Times New Roman"/>
          <w:color w:val="00000A"/>
        </w:rPr>
        <w:t>总共分配的动态内存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U)nfreed bytes totals      : 512</w:t>
      </w:r>
    </w:p>
    <w:p w:rsidR="00124FFD" w:rsidRDefault="00124FFD" w:rsidP="00124FFD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 //</w:t>
      </w:r>
      <w:r>
        <w:rPr>
          <w:rFonts w:ascii="Times New Roman" w:hAnsi="Times New Roman"/>
          <w:iCs/>
          <w:szCs w:val="24"/>
        </w:rPr>
        <w:t>表示未释放的内存</w:t>
      </w:r>
    </w:p>
    <w:p w:rsidR="005E7B10" w:rsidRDefault="005E7B10" w:rsidP="005E7B10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A351BE" w:rsidRPr="00ED1640" w:rsidRDefault="00A351BE" w:rsidP="00A351BE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bookmarkStart w:id="12" w:name="_Toc402536354"/>
      <w:r w:rsidRPr="00ED1640"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实验十</w:t>
      </w:r>
      <w:r w:rsidRPr="00ED1640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</w:t>
      </w:r>
      <w:r w:rsidRPr="00ED1640"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</w:t>
      </w:r>
      <w:r w:rsidRPr="00ED1640">
        <w:rPr>
          <w:rFonts w:ascii="Times New Roman" w:hAnsi="Times New Roman"/>
          <w:i w:val="0"/>
          <w:iCs w:val="0"/>
          <w:sz w:val="32"/>
          <w:szCs w:val="32"/>
          <w:lang w:eastAsia="zh-CN"/>
        </w:rPr>
        <w:t>内核调试</w:t>
      </w:r>
      <w:bookmarkEnd w:id="12"/>
    </w:p>
    <w:p w:rsidR="00A351BE" w:rsidRDefault="00A351BE" w:rsidP="00A351BE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【实验目的】</w:t>
      </w:r>
    </w:p>
    <w:p w:rsidR="00A351BE" w:rsidRDefault="00A351BE" w:rsidP="00A351BE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由于在驱动开发中经常看到内核崩溃的问题，最常见的就是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OOPS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错误，本实验要求学员掌握这种调试方法。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 xml:space="preserve"> </w:t>
      </w:r>
    </w:p>
    <w:p w:rsidR="00A351BE" w:rsidRDefault="00A351BE" w:rsidP="00A351BE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【实验环境】</w:t>
      </w:r>
    </w:p>
    <w:p w:rsidR="00A351BE" w:rsidRDefault="00A351BE" w:rsidP="00AE0E1F">
      <w:pPr>
        <w:pStyle w:val="a6"/>
        <w:numPr>
          <w:ilvl w:val="0"/>
          <w:numId w:val="15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</w:t>
      </w:r>
      <w:r w:rsidR="004A0EC1">
        <w:rPr>
          <w:rFonts w:ascii="Times New Roman" w:hAnsi="Times New Roman"/>
          <w:i w:val="0"/>
          <w:iCs w:val="0"/>
          <w:sz w:val="21"/>
          <w:szCs w:val="21"/>
        </w:rPr>
        <w:t>u 1</w:t>
      </w:r>
      <w:r w:rsidR="004A0EC1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A351BE" w:rsidRDefault="00741EB3" w:rsidP="00AE0E1F">
      <w:pPr>
        <w:pStyle w:val="a6"/>
        <w:numPr>
          <w:ilvl w:val="0"/>
          <w:numId w:val="15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 w:rsidR="00A351BE">
        <w:rPr>
          <w:rFonts w:ascii="Times New Roman" w:hAnsi="Times New Roman"/>
          <w:i w:val="0"/>
          <w:iCs w:val="0"/>
          <w:sz w:val="21"/>
          <w:szCs w:val="21"/>
        </w:rPr>
        <w:t>平台</w:t>
      </w:r>
    </w:p>
    <w:p w:rsidR="00A351BE" w:rsidRDefault="00A351BE" w:rsidP="00AE0E1F">
      <w:pPr>
        <w:pStyle w:val="a6"/>
        <w:numPr>
          <w:ilvl w:val="0"/>
          <w:numId w:val="15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交叉编译器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arm-none-linux-gnueabi-gcc</w:t>
      </w:r>
    </w:p>
    <w:p w:rsidR="00A351BE" w:rsidRDefault="00A351BE" w:rsidP="00A351BE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【实验步骤】</w:t>
      </w:r>
    </w:p>
    <w:p w:rsidR="00A351BE" w:rsidRDefault="00A351BE" w:rsidP="00A351BE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1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、通过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OOPS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信息中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PC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寄存器的值可以知道出错指令的地址，通过栈回朔信息可以知道出错时的函数调用的关系，根据这两点可以很快定位错误。</w:t>
      </w:r>
    </w:p>
    <w:p w:rsidR="00A351BE" w:rsidRPr="00A351BE" w:rsidRDefault="00A351BE" w:rsidP="00A351BE">
      <w:pPr>
        <w:ind w:firstLine="420"/>
      </w:pPr>
      <w:r w:rsidRPr="00A351BE">
        <w:t>2</w:t>
      </w:r>
      <w:r w:rsidRPr="00A351BE">
        <w:t>、</w:t>
      </w:r>
      <w:r w:rsidRPr="00A351BE">
        <w:t xml:space="preserve"> </w:t>
      </w:r>
      <w:r w:rsidR="0006630F" w:rsidRPr="0006630F">
        <w:rPr>
          <w:rFonts w:ascii="Times New Roman" w:hAnsi="Times New Roman"/>
          <w:iCs/>
          <w:szCs w:val="21"/>
        </w:rPr>
        <w:t>修改</w:t>
      </w:r>
      <w:r w:rsidR="0006630F" w:rsidRPr="0006630F">
        <w:rPr>
          <w:rFonts w:ascii="Times New Roman" w:hAnsi="Times New Roman"/>
          <w:szCs w:val="21"/>
        </w:rPr>
        <w:t>drivers/net/ethernet/davicom/dm9000.c</w:t>
      </w:r>
      <w:r w:rsidR="0006630F" w:rsidRPr="0006630F">
        <w:rPr>
          <w:rFonts w:ascii="Times New Roman" w:hAnsi="Times New Roman"/>
          <w:iCs/>
          <w:szCs w:val="21"/>
        </w:rPr>
        <w:t>，在</w:t>
      </w:r>
      <w:r w:rsidR="0006630F" w:rsidRPr="0006630F">
        <w:rPr>
          <w:rFonts w:ascii="Times New Roman" w:hAnsi="Times New Roman" w:hint="eastAsia"/>
          <w:iCs/>
          <w:szCs w:val="21"/>
        </w:rPr>
        <w:t>dm9000</w:t>
      </w:r>
      <w:r w:rsidR="0006630F" w:rsidRPr="0006630F">
        <w:rPr>
          <w:rFonts w:ascii="Times New Roman" w:hAnsi="Times New Roman"/>
          <w:iCs/>
          <w:szCs w:val="21"/>
        </w:rPr>
        <w:t>_probe</w:t>
      </w:r>
      <w:r w:rsidR="0006630F" w:rsidRPr="0006630F">
        <w:rPr>
          <w:rFonts w:ascii="Times New Roman" w:hAnsi="Times New Roman"/>
          <w:iCs/>
          <w:szCs w:val="21"/>
        </w:rPr>
        <w:t>函数</w:t>
      </w:r>
      <w:r w:rsidR="0006630F" w:rsidRPr="0006630F">
        <w:rPr>
          <w:rFonts w:ascii="Times New Roman" w:hAnsi="Times New Roman" w:hint="eastAsia"/>
          <w:iCs/>
          <w:szCs w:val="21"/>
        </w:rPr>
        <w:t>中</w:t>
      </w:r>
      <w:r w:rsidR="00B32ABD" w:rsidRPr="0006630F">
        <w:rPr>
          <w:rFonts w:hint="eastAsia"/>
        </w:rPr>
        <w:t>u32 id_val;</w:t>
      </w:r>
      <w:r w:rsidRPr="0006630F">
        <w:t>下增加下面语句：</w:t>
      </w:r>
    </w:p>
    <w:p w:rsidR="00A351BE" w:rsidRPr="00673080" w:rsidRDefault="00A351BE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int *pt</w:t>
      </w:r>
      <w:r w:rsidRPr="00673080">
        <w:rPr>
          <w:rFonts w:ascii="Times New Roman" w:hAnsi="Times New Roman" w:cs="Times New Roman" w:hint="eastAsia"/>
          <w:color w:val="00000A"/>
        </w:rPr>
        <w:t xml:space="preserve">r </w:t>
      </w:r>
      <w:r w:rsidRPr="00673080">
        <w:rPr>
          <w:rFonts w:ascii="Times New Roman" w:hAnsi="Times New Roman" w:cs="Times New Roman"/>
          <w:color w:val="00000A"/>
        </w:rPr>
        <w:t xml:space="preserve"> =</w:t>
      </w:r>
      <w:r w:rsidRPr="00673080">
        <w:rPr>
          <w:rFonts w:ascii="Times New Roman" w:hAnsi="Times New Roman" w:cs="Times New Roman" w:hint="eastAsia"/>
          <w:color w:val="00000A"/>
        </w:rPr>
        <w:t xml:space="preserve">  </w:t>
      </w:r>
      <w:r w:rsidRPr="00673080">
        <w:rPr>
          <w:rFonts w:ascii="Times New Roman" w:hAnsi="Times New Roman" w:cs="Times New Roman"/>
          <w:color w:val="00000A"/>
        </w:rPr>
        <w:t>NULL;</w:t>
      </w:r>
    </w:p>
    <w:p w:rsidR="00A351BE" w:rsidRPr="00673080" w:rsidRDefault="00A351BE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*pt</w:t>
      </w:r>
      <w:r w:rsidRPr="00673080">
        <w:rPr>
          <w:rFonts w:ascii="Times New Roman" w:hAnsi="Times New Roman" w:cs="Times New Roman" w:hint="eastAsia"/>
          <w:color w:val="00000A"/>
        </w:rPr>
        <w:t>r</w:t>
      </w:r>
      <w:r w:rsidRPr="00673080">
        <w:rPr>
          <w:rFonts w:ascii="Times New Roman" w:hAnsi="Times New Roman" w:cs="Times New Roman"/>
          <w:color w:val="00000A"/>
        </w:rPr>
        <w:t xml:space="preserve"> </w:t>
      </w:r>
      <w:r w:rsidRPr="00673080">
        <w:rPr>
          <w:rFonts w:ascii="Times New Roman" w:hAnsi="Times New Roman" w:cs="Times New Roman" w:hint="eastAsia"/>
          <w:color w:val="00000A"/>
        </w:rPr>
        <w:t xml:space="preserve"> </w:t>
      </w:r>
      <w:r w:rsidRPr="00673080">
        <w:rPr>
          <w:rFonts w:ascii="Times New Roman" w:hAnsi="Times New Roman" w:cs="Times New Roman"/>
          <w:color w:val="00000A"/>
        </w:rPr>
        <w:t>=</w:t>
      </w:r>
      <w:r w:rsidRPr="00673080">
        <w:rPr>
          <w:rFonts w:ascii="Times New Roman" w:hAnsi="Times New Roman" w:cs="Times New Roman" w:hint="eastAsia"/>
          <w:color w:val="00000A"/>
        </w:rPr>
        <w:t xml:space="preserve"> </w:t>
      </w:r>
      <w:r w:rsidRPr="00673080">
        <w:rPr>
          <w:rFonts w:ascii="Times New Roman" w:hAnsi="Times New Roman" w:cs="Times New Roman"/>
          <w:color w:val="00000A"/>
        </w:rPr>
        <w:t>0x</w:t>
      </w:r>
      <w:r w:rsidRPr="00673080">
        <w:rPr>
          <w:rFonts w:ascii="Times New Roman" w:hAnsi="Times New Roman" w:cs="Times New Roman" w:hint="eastAsia"/>
          <w:color w:val="00000A"/>
        </w:rPr>
        <w:t>ff</w:t>
      </w:r>
      <w:r w:rsidRPr="00673080">
        <w:rPr>
          <w:rFonts w:ascii="Times New Roman" w:hAnsi="Times New Roman" w:cs="Times New Roman"/>
          <w:color w:val="00000A"/>
        </w:rPr>
        <w:t>;</w:t>
      </w:r>
    </w:p>
    <w:p w:rsidR="0006630F" w:rsidRDefault="0006630F" w:rsidP="00A351BE">
      <w:pPr>
        <w:ind w:firstLine="420"/>
      </w:pPr>
    </w:p>
    <w:p w:rsidR="00B32ABD" w:rsidRDefault="00B32ABD" w:rsidP="00B32ABD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3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、编译内核下载到开发板上，内核启动会出现如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类似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下信息：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Unable to handle kernel NULL pointer dereference at virtual address 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pgd = c0004000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[00000000] *pgd=00000000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Internal error: Oops: 805 [#1] PREEMPT SMP ARM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Modules linked in: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CPU: 1 PID: 1 Comm: swapper/0 Not tainted 3.14.0 #11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task: ee8a0000 ti: ee8a4000 task.ti: ee8a4000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PC is at dm9000_probe+0x1c/0x8f0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LR is at platform_drv_probe+0x18/0x48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pc : [&lt;c0277cc8&gt;]    lr : [&lt;c0247f7c&gt;]    psr: 60000153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sp : ee8a5e48  ip : 00000000  fp : 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r10: c052a4fc  r9 : 00000000  r8 : c0591e98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lastRenderedPageBreak/>
        <w:t>r7 : 00000000  r6 : ee97c810  r5 : ee97c800  r4 : 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r3 : 000000ff  r2 : 00000000  r1 : ee8a5de8  r0 : ee97c800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Flags: nZCv  IRQs on  FIQs off  Mode SVC_32  ISA ARM  Segment kernel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Control: 10c5387d  Table: 4000404a  DAC: 00000015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Process swapper/0 (pid: 1, stack limit = 0xee8a4240)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Stack: (0xee8a5e48 to 0xee8a6000)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 xml:space="preserve">5e40: </w:t>
      </w:r>
      <w:r w:rsidRPr="00673080">
        <w:rPr>
          <w:rFonts w:ascii="Times New Roman" w:hAnsi="Times New Roman" w:cs="Times New Roman" w:hint="eastAsia"/>
          <w:color w:val="00000A"/>
        </w:rPr>
        <w:tab/>
      </w:r>
      <w:r w:rsidRPr="00673080">
        <w:rPr>
          <w:rFonts w:ascii="Times New Roman" w:hAnsi="Times New Roman" w:cs="Times New Roman" w:hint="eastAsia"/>
          <w:color w:val="00000A"/>
        </w:rPr>
        <w:tab/>
      </w:r>
      <w:r w:rsidRPr="00673080">
        <w:rPr>
          <w:rFonts w:ascii="Times New Roman" w:hAnsi="Times New Roman" w:cs="Times New Roman" w:hint="eastAsia"/>
          <w:color w:val="00000A"/>
        </w:rPr>
        <w:tab/>
      </w:r>
      <w:r w:rsidRPr="00673080">
        <w:rPr>
          <w:rFonts w:ascii="Times New Roman" w:hAnsi="Times New Roman" w:cs="Times New Roman" w:hint="eastAsia"/>
          <w:color w:val="00000A"/>
        </w:rPr>
        <w:tab/>
        <w:t xml:space="preserve"> </w:t>
      </w:r>
      <w:r w:rsidRPr="00673080">
        <w:rPr>
          <w:rFonts w:ascii="Times New Roman" w:hAnsi="Times New Roman" w:cs="Times New Roman"/>
          <w:color w:val="00000A"/>
        </w:rPr>
        <w:t>ee975cf0 00000000 ee1503a8 00000001 c0561afc ee150438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5e60: 00000000 ee97c810 c0591e98 ee97c810 00000000 c0591e98 c0561afc c052a4fc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5e80: 00000000 c0247f7c c0247f64 c05d931c c0591e98 c0246668 ee97c810 c0591e98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5ea0: ee97c844 00000000 c054332c c0246804 c0591e98 c0246778 00000000 c0244fbc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5ec0: ee805478 ee9771c0 c0591e98 eeb73a00 c0590028 c0245e28 c04c3128 c0591e98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5ee0: 00000000 c0591e98 00000000 c054e2ac c059f280 c0246e1c 00000000 ee8a4000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5f00: 00000000 c00087b4 ee903b00 c05c3d50 60000153 c0571c00 60000100 c0571c00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5f20: 00000000 00000000 c0571bfc 00000000 c0505bc8 ef7fc918 00000089 c0034c6c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5f40: c04ca680 c0505338 00000006 00000006 00000000 c054e2c8 c054e2cc 00000006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5f60: c054e2ac c059f280 00000089 c052a4fc 00000000 c052ac4c 00000006 00000006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5f80: c052a4fc c003e0dc 00000000 c03b46ec 00000000 00000000 00000000 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5fa0: 00000000 c03b46f4 00000000 c000e4b8 00000000 00000000 00000000 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5fc0: 0000000000000000 00000000 00000000 00000000 00000000 00000000 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5fe0: 00000000 00000000 00000000 00000000 00000013 00000000 ffffffff ffffffff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[&lt;c0277cc8&gt;] (dm9000_probe) from [&lt;c0247f7c&gt;] (platform_drv_probe+0x18/0x48)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[&lt;c0247f7c&gt;] (platform_drv_probe) from [&lt;c0246668&gt;] (driver_probe_device+0x100/0x210)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[&lt;c0246668&gt;] (driver_probe_device) from [&lt;c0246804&gt;] (__driver_attach+0x8c/0x90)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 xml:space="preserve">[&lt;c0246804&gt;] (__driver_attach) from [&lt;c0244fbc&gt;] (bus_for_each_dev+0x58/0x88) 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 xml:space="preserve">[&lt;c0244fbc&gt;] (bus_for_each_dev) from [&lt;c0245e28&gt;] (bus_add_driver+0xd8/0x1cc) 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[&lt;c0245e28&gt;] (bus_add_driver) from [&lt;c0246e1c&gt;] (driver_register+0x78/0xf4)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[&lt;c0246e1c&gt;] (driver_register) from [&lt;c00087b4&gt;] (do_one_initcall+0x30/0x144)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lastRenderedPageBreak/>
        <w:t>[&lt;c00087b4&gt;] (do_one_initcall) from [&lt;c052ac4c&gt;] (kernel_init_freeable+0xfc/0x1c8)</w:t>
      </w:r>
    </w:p>
    <w:p w:rsidR="005E7B1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[&lt;c052ac4c&gt;] (kernel_init_freeable) from [&lt;c03b46f4&gt;] (kernel_init+0x8/0xe4)</w:t>
      </w:r>
    </w:p>
    <w:p w:rsidR="0006630F" w:rsidRDefault="00673080" w:rsidP="00CB38D0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06630F" w:rsidRPr="0006630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错误分析</w:t>
      </w:r>
      <w:r w:rsidR="0006630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：</w:t>
      </w:r>
    </w:p>
    <w:p w:rsidR="0006630F" w:rsidRPr="0006630F" w:rsidRDefault="00673080" w:rsidP="0006630F">
      <w:pPr>
        <w:ind w:firstLine="420"/>
      </w:pPr>
      <w:r>
        <w:rPr>
          <w:rFonts w:hint="eastAsia"/>
        </w:rPr>
        <w:tab/>
      </w:r>
      <w:r w:rsidR="0006630F">
        <w:rPr>
          <w:rFonts w:hint="eastAsia"/>
        </w:rPr>
        <w:t>1</w:t>
      </w:r>
      <w:r w:rsidR="0006630F">
        <w:rPr>
          <w:rFonts w:hint="eastAsia"/>
        </w:rPr>
        <w:t>、</w:t>
      </w:r>
      <w:r w:rsidR="0006630F" w:rsidRPr="0006630F">
        <w:rPr>
          <w:rFonts w:hint="eastAsia"/>
        </w:rPr>
        <w:t>第一行</w:t>
      </w:r>
    </w:p>
    <w:p w:rsidR="0006630F" w:rsidRDefault="00673080" w:rsidP="0006630F">
      <w:pPr>
        <w:ind w:firstLine="420"/>
      </w:pPr>
      <w:r>
        <w:rPr>
          <w:rFonts w:hint="eastAsia"/>
        </w:rPr>
        <w:tab/>
      </w:r>
      <w:r w:rsidR="0006630F">
        <w:t>Unable to handle kernel NULL pointer dereference at virtual address 00000000</w:t>
      </w:r>
    </w:p>
    <w:p w:rsidR="0006630F" w:rsidRDefault="00673080" w:rsidP="0006630F">
      <w:pPr>
        <w:ind w:firstLine="420"/>
      </w:pPr>
      <w:r>
        <w:rPr>
          <w:rFonts w:hint="eastAsia"/>
        </w:rPr>
        <w:tab/>
      </w:r>
      <w:r w:rsidR="0006630F">
        <w:rPr>
          <w:rFonts w:hint="eastAsia"/>
        </w:rPr>
        <w:t>说明是空指针造成的错误</w:t>
      </w:r>
    </w:p>
    <w:p w:rsidR="0006630F" w:rsidRDefault="00673080" w:rsidP="0006630F">
      <w:pPr>
        <w:ind w:firstLine="420"/>
      </w:pPr>
      <w:r>
        <w:rPr>
          <w:rFonts w:hint="eastAsia"/>
        </w:rPr>
        <w:tab/>
      </w:r>
      <w:r w:rsidR="0006630F">
        <w:rPr>
          <w:rFonts w:hint="eastAsia"/>
        </w:rPr>
        <w:t>2</w:t>
      </w:r>
      <w:r w:rsidR="0006630F">
        <w:rPr>
          <w:rFonts w:hint="eastAsia"/>
        </w:rPr>
        <w:t>、寄存器信息主要是</w:t>
      </w:r>
      <w:r w:rsidR="0006630F">
        <w:rPr>
          <w:rFonts w:hint="eastAsia"/>
        </w:rPr>
        <w:t>PC</w:t>
      </w:r>
      <w:r w:rsidR="0006630F">
        <w:rPr>
          <w:rFonts w:hint="eastAsia"/>
        </w:rPr>
        <w:t>的值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PC is at dm9000_probe+0x1c/0x8f0</w:t>
      </w:r>
    </w:p>
    <w:p w:rsidR="0006630F" w:rsidRDefault="00673080" w:rsidP="0006630F">
      <w:pPr>
        <w:ind w:firstLine="420"/>
      </w:pPr>
      <w:r>
        <w:rPr>
          <w:rFonts w:hint="eastAsia"/>
        </w:rPr>
        <w:tab/>
      </w:r>
      <w:r w:rsidR="0006630F">
        <w:rPr>
          <w:rFonts w:hint="eastAsia"/>
        </w:rPr>
        <w:t>和</w:t>
      </w:r>
    </w:p>
    <w:p w:rsidR="0006630F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 w:rsidRPr="00673080">
        <w:rPr>
          <w:rFonts w:ascii="Times New Roman" w:hAnsi="Times New Roman" w:cs="Times New Roman"/>
          <w:color w:val="00000A"/>
        </w:rPr>
        <w:t>pc : [&lt;</w:t>
      </w:r>
      <w:r w:rsidRPr="00673080">
        <w:rPr>
          <w:rFonts w:ascii="Times New Roman" w:hAnsi="Times New Roman" w:cs="Times New Roman"/>
          <w:b/>
          <w:color w:val="FF0000"/>
        </w:rPr>
        <w:t>c0277cc8</w:t>
      </w:r>
      <w:r w:rsidRPr="00673080">
        <w:rPr>
          <w:rFonts w:ascii="Times New Roman" w:hAnsi="Times New Roman" w:cs="Times New Roman"/>
          <w:color w:val="00000A"/>
        </w:rPr>
        <w:t>&gt;]</w:t>
      </w:r>
    </w:p>
    <w:p w:rsidR="0006630F" w:rsidRDefault="0006630F" w:rsidP="0006630F">
      <w:pPr>
        <w:ind w:firstLine="420"/>
      </w:pPr>
    </w:p>
    <w:p w:rsidR="0006630F" w:rsidRDefault="00673080" w:rsidP="0006630F">
      <w:pPr>
        <w:ind w:firstLine="420"/>
      </w:pPr>
      <w:r>
        <w:rPr>
          <w:rFonts w:hint="eastAsia"/>
        </w:rPr>
        <w:tab/>
      </w:r>
      <w:r w:rsidR="0006630F">
        <w:rPr>
          <w:rFonts w:hint="eastAsia"/>
        </w:rPr>
        <w:t>错误定位：</w:t>
      </w:r>
    </w:p>
    <w:p w:rsid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</w:pPr>
      <w:r>
        <w:rPr>
          <w:rFonts w:ascii="Times New Roman" w:hAnsi="Times New Roman" w:cs="Times New Roman" w:hint="eastAsia"/>
          <w:color w:val="00000A"/>
        </w:rPr>
        <w:t xml:space="preserve">$ </w:t>
      </w:r>
      <w:r w:rsidR="000272D8">
        <w:rPr>
          <w:rFonts w:ascii="Times New Roman" w:hAnsi="Times New Roman" w:cs="Times New Roman"/>
          <w:color w:val="00000A"/>
        </w:rPr>
        <w:t>arm-none</w:t>
      </w:r>
      <w:r w:rsidR="00C31831" w:rsidRPr="00673080">
        <w:rPr>
          <w:rFonts w:ascii="Times New Roman" w:hAnsi="Times New Roman" w:cs="Times New Roman"/>
          <w:color w:val="00000A"/>
        </w:rPr>
        <w:t>-linux-gnueabi</w:t>
      </w:r>
      <w:r w:rsidR="0006630F" w:rsidRPr="00673080">
        <w:rPr>
          <w:rFonts w:ascii="Times New Roman" w:hAnsi="Times New Roman" w:cs="Times New Roman"/>
          <w:color w:val="00000A"/>
        </w:rPr>
        <w:t>-objdump -D vmlinux &gt; vmlinux.dis</w:t>
      </w:r>
      <w:r w:rsidR="0006630F" w:rsidRPr="00673080">
        <w:rPr>
          <w:rFonts w:ascii="Times New Roman" w:hAnsi="Times New Roman" w:cs="Times New Roman" w:hint="eastAsia"/>
          <w:color w:val="00000A"/>
        </w:rPr>
        <w:t xml:space="preserve">   </w:t>
      </w:r>
    </w:p>
    <w:p w:rsidR="0006630F" w:rsidRDefault="00673080" w:rsidP="0006630F">
      <w:pPr>
        <w:ind w:firstLine="420"/>
      </w:pPr>
      <w:r>
        <w:rPr>
          <w:rFonts w:hint="eastAsia"/>
        </w:rPr>
        <w:tab/>
      </w:r>
      <w:r w:rsidR="0006630F" w:rsidRPr="0006630F">
        <w:rPr>
          <w:rFonts w:hint="eastAsia"/>
        </w:rPr>
        <w:t>文件</w:t>
      </w:r>
      <w:r w:rsidR="0006630F" w:rsidRPr="0006630F">
        <w:rPr>
          <w:rFonts w:hint="eastAsia"/>
        </w:rPr>
        <w:t>vmlinux.dis</w:t>
      </w:r>
      <w:r w:rsidR="0006630F" w:rsidRPr="0006630F">
        <w:rPr>
          <w:rFonts w:hint="eastAsia"/>
        </w:rPr>
        <w:t>非常大</w:t>
      </w:r>
      <w:r>
        <w:rPr>
          <w:rFonts w:hint="eastAsia"/>
        </w:rPr>
        <w:t>打开需要一定时间</w:t>
      </w:r>
    </w:p>
    <w:p w:rsidR="001F53FF" w:rsidRPr="0006630F" w:rsidRDefault="00B412F0" w:rsidP="0006630F">
      <w:pPr>
        <w:ind w:firstLine="420"/>
      </w:pPr>
      <w:r>
        <w:rPr>
          <w:noProof/>
        </w:rPr>
        <w:drawing>
          <wp:inline distT="0" distB="0" distL="0" distR="0" wp14:anchorId="4A202BD7" wp14:editId="339E1F82">
            <wp:extent cx="5486400" cy="1189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6630F" w:rsidRDefault="00673080" w:rsidP="0006630F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06630F">
        <w:rPr>
          <w:rFonts w:ascii="Times New Roman" w:hAnsi="Times New Roman"/>
          <w:i w:val="0"/>
          <w:iCs w:val="0"/>
          <w:sz w:val="21"/>
          <w:szCs w:val="21"/>
          <w:lang w:eastAsia="zh-CN"/>
        </w:rPr>
        <w:t>对于大多数情况，从反汇编代码定位到</w:t>
      </w:r>
      <w:r w:rsidR="0006630F">
        <w:rPr>
          <w:rFonts w:ascii="Times New Roman" w:hAnsi="Times New Roman"/>
          <w:i w:val="0"/>
          <w:iCs w:val="0"/>
          <w:sz w:val="21"/>
          <w:szCs w:val="21"/>
          <w:lang w:eastAsia="zh-CN"/>
        </w:rPr>
        <w:t>C</w:t>
      </w:r>
      <w:r w:rsidR="0006630F">
        <w:rPr>
          <w:rFonts w:ascii="Times New Roman" w:hAnsi="Times New Roman"/>
          <w:i w:val="0"/>
          <w:iCs w:val="0"/>
          <w:sz w:val="21"/>
          <w:szCs w:val="21"/>
          <w:lang w:eastAsia="zh-CN"/>
        </w:rPr>
        <w:t>代码并不会如此容易，需要有较强的阅读汇编代码的能力。</w:t>
      </w:r>
    </w:p>
    <w:p w:rsidR="0006630F" w:rsidRDefault="00673080" w:rsidP="0006630F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06630F">
        <w:rPr>
          <w:rFonts w:ascii="Times New Roman" w:hAnsi="Times New Roman"/>
          <w:i w:val="0"/>
          <w:iCs w:val="0"/>
          <w:sz w:val="21"/>
          <w:szCs w:val="21"/>
        </w:rPr>
        <w:t>另外一种方法是通过</w:t>
      </w:r>
      <w:r w:rsidR="0006630F">
        <w:rPr>
          <w:rFonts w:ascii="Times New Roman" w:hAnsi="Times New Roman"/>
          <w:i w:val="0"/>
          <w:iCs w:val="0"/>
          <w:sz w:val="21"/>
          <w:szCs w:val="21"/>
        </w:rPr>
        <w:t>addr2line</w:t>
      </w:r>
      <w:r w:rsidR="0006630F">
        <w:rPr>
          <w:rFonts w:ascii="Times New Roman" w:hAnsi="Times New Roman"/>
          <w:i w:val="0"/>
          <w:iCs w:val="0"/>
          <w:sz w:val="21"/>
          <w:szCs w:val="21"/>
        </w:rPr>
        <w:t>去定位</w:t>
      </w:r>
    </w:p>
    <w:p w:rsidR="0006630F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r w:rsidR="000272D8">
        <w:rPr>
          <w:rFonts w:ascii="Times New Roman" w:hAnsi="Times New Roman" w:cs="Times New Roman"/>
          <w:color w:val="00000A"/>
        </w:rPr>
        <w:t>arm-none</w:t>
      </w:r>
      <w:r w:rsidR="00C31831" w:rsidRPr="00673080">
        <w:rPr>
          <w:rFonts w:ascii="Times New Roman" w:hAnsi="Times New Roman" w:cs="Times New Roman"/>
          <w:color w:val="00000A"/>
        </w:rPr>
        <w:t>-linux-gnueabi</w:t>
      </w:r>
      <w:r w:rsidR="0006630F" w:rsidRPr="00673080">
        <w:rPr>
          <w:rFonts w:ascii="Times New Roman" w:hAnsi="Times New Roman" w:cs="Times New Roman"/>
          <w:color w:val="00000A"/>
        </w:rPr>
        <w:t xml:space="preserve">-addr2line </w:t>
      </w:r>
      <w:r w:rsidR="0006630F" w:rsidRPr="00673080">
        <w:rPr>
          <w:rFonts w:ascii="Times New Roman" w:hAnsi="Times New Roman" w:cs="Times New Roman" w:hint="eastAsia"/>
          <w:color w:val="00000A"/>
        </w:rPr>
        <w:t xml:space="preserve"> </w:t>
      </w:r>
      <w:r w:rsidR="0006630F" w:rsidRPr="00673080">
        <w:rPr>
          <w:rFonts w:ascii="Times New Roman" w:hAnsi="Times New Roman" w:cs="Times New Roman"/>
          <w:b/>
          <w:color w:val="FF0000"/>
        </w:rPr>
        <w:t>0x</w:t>
      </w:r>
      <w:r w:rsidRPr="00673080">
        <w:rPr>
          <w:rFonts w:ascii="Times New Roman" w:hAnsi="Times New Roman" w:cs="Times New Roman"/>
          <w:b/>
          <w:color w:val="FF0000"/>
        </w:rPr>
        <w:t>c0277cc8</w:t>
      </w:r>
      <w:r w:rsidR="0006630F" w:rsidRPr="00673080">
        <w:rPr>
          <w:rFonts w:ascii="Times New Roman" w:hAnsi="Times New Roman" w:cs="Times New Roman"/>
          <w:color w:val="FF0000"/>
        </w:rPr>
        <w:t xml:space="preserve"> </w:t>
      </w:r>
      <w:r w:rsidR="0006630F" w:rsidRPr="00673080">
        <w:rPr>
          <w:rFonts w:ascii="Times New Roman" w:hAnsi="Times New Roman" w:cs="Times New Roman" w:hint="eastAsia"/>
          <w:color w:val="FF0000"/>
        </w:rPr>
        <w:t xml:space="preserve"> </w:t>
      </w:r>
      <w:r w:rsidR="0006630F" w:rsidRPr="00673080">
        <w:rPr>
          <w:rFonts w:ascii="Times New Roman" w:hAnsi="Times New Roman" w:cs="Times New Roman"/>
          <w:color w:val="00000A"/>
        </w:rPr>
        <w:t xml:space="preserve">-e </w:t>
      </w:r>
      <w:r w:rsidR="0006630F" w:rsidRPr="00673080">
        <w:rPr>
          <w:rFonts w:ascii="Times New Roman" w:hAnsi="Times New Roman" w:cs="Times New Roman" w:hint="eastAsia"/>
          <w:color w:val="00000A"/>
        </w:rPr>
        <w:t xml:space="preserve"> </w:t>
      </w:r>
      <w:r w:rsidR="0006630F" w:rsidRPr="00673080">
        <w:rPr>
          <w:rFonts w:ascii="Times New Roman" w:hAnsi="Times New Roman" w:cs="Times New Roman"/>
          <w:color w:val="00000A"/>
        </w:rPr>
        <w:t xml:space="preserve">vmlinux </w:t>
      </w:r>
      <w:r w:rsidR="0006630F" w:rsidRPr="00673080">
        <w:rPr>
          <w:rFonts w:ascii="Times New Roman" w:hAnsi="Times New Roman" w:cs="Times New Roman" w:hint="eastAsia"/>
          <w:color w:val="00000A"/>
        </w:rPr>
        <w:t xml:space="preserve"> -</w:t>
      </w:r>
      <w:r w:rsidR="0006630F" w:rsidRPr="00673080">
        <w:rPr>
          <w:rFonts w:ascii="Times New Roman" w:hAnsi="Times New Roman" w:cs="Times New Roman"/>
          <w:color w:val="00000A"/>
        </w:rPr>
        <w:t>f</w:t>
      </w:r>
    </w:p>
    <w:p w:rsidR="0006630F" w:rsidRPr="004C0F78" w:rsidRDefault="00673080" w:rsidP="0006630F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ab/>
      </w:r>
      <w:r w:rsidR="0006630F" w:rsidRPr="004C0F78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重要</w:t>
      </w:r>
      <w:r w:rsidR="0006630F" w:rsidRPr="004C0F78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 </w:t>
      </w:r>
      <w:r w:rsidR="0006630F" w:rsidRPr="004C0F78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：</w:t>
      </w:r>
      <w:r w:rsidR="0006630F" w:rsidRPr="004C0F78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</w:t>
      </w:r>
      <w:r w:rsidR="0006630F" w:rsidRPr="004C0F78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该实验完成后不要忘记恢复被修改的代码</w:t>
      </w:r>
    </w:p>
    <w:p w:rsidR="0006630F" w:rsidRPr="0006630F" w:rsidRDefault="0006630F" w:rsidP="0006630F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06630F" w:rsidRPr="0006630F" w:rsidRDefault="0006630F" w:rsidP="0006630F">
      <w:pPr>
        <w:pStyle w:val="a6"/>
        <w:tabs>
          <w:tab w:val="left" w:pos="840"/>
        </w:tabs>
        <w:spacing w:line="100" w:lineRule="atLeast"/>
        <w:ind w:left="78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DC7CC0" w:rsidRPr="00ED1640" w:rsidRDefault="00DB0E35" w:rsidP="00DC7CC0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bookmarkStart w:id="13" w:name="_Toc402536355"/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lastRenderedPageBreak/>
        <w:t>实验十一</w:t>
      </w:r>
      <w:r w:rsidR="00DC7CC0" w:rsidRPr="00ED1640"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 </w:t>
      </w:r>
      <w:r w:rsidR="00DC7CC0" w:rsidRPr="00ED1640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文件系统的移植</w:t>
      </w:r>
      <w:bookmarkEnd w:id="13"/>
    </w:p>
    <w:p w:rsidR="00DC7CC0" w:rsidRDefault="00DC7CC0" w:rsidP="00DC7CC0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【实验目的】</w:t>
      </w:r>
    </w:p>
    <w:p w:rsidR="00DC7CC0" w:rsidRDefault="00DC7CC0" w:rsidP="00DC7C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i/>
          <w:iCs/>
          <w:szCs w:val="21"/>
        </w:rPr>
        <w:tab/>
      </w:r>
      <w:r>
        <w:rPr>
          <w:rFonts w:ascii="Times New Roman" w:hAnsi="Times New Roman" w:hint="eastAsia"/>
          <w:szCs w:val="21"/>
        </w:rPr>
        <w:t>熟悉</w:t>
      </w:r>
      <w:r>
        <w:rPr>
          <w:rFonts w:ascii="Times New Roman" w:hAnsi="Times New Roman"/>
          <w:szCs w:val="21"/>
        </w:rPr>
        <w:t>Linux</w:t>
      </w:r>
      <w:r>
        <w:rPr>
          <w:rFonts w:ascii="Times New Roman" w:hAnsi="Times New Roman" w:hint="eastAsia"/>
          <w:szCs w:val="21"/>
        </w:rPr>
        <w:t>文件系统目录结构，创建自己的文件系统，通过</w:t>
      </w:r>
      <w:r>
        <w:rPr>
          <w:rFonts w:ascii="Times New Roman" w:hAnsi="Times New Roman"/>
          <w:szCs w:val="21"/>
        </w:rPr>
        <w:t>NFS</w:t>
      </w:r>
      <w:r>
        <w:rPr>
          <w:rFonts w:ascii="Times New Roman" w:hAnsi="Times New Roman" w:hint="eastAsia"/>
          <w:szCs w:val="21"/>
        </w:rPr>
        <w:t>方式测试；用文件系统工具生成</w:t>
      </w:r>
      <w:r>
        <w:rPr>
          <w:rFonts w:ascii="Times New Roman" w:hAnsi="Times New Roman"/>
          <w:szCs w:val="21"/>
        </w:rPr>
        <w:t>ramdisk</w:t>
      </w:r>
      <w:r>
        <w:rPr>
          <w:rFonts w:ascii="Times New Roman" w:hAnsi="Times New Roman" w:hint="eastAsia"/>
          <w:szCs w:val="21"/>
        </w:rPr>
        <w:t>文件系统映象文件。</w:t>
      </w:r>
      <w:r>
        <w:rPr>
          <w:rFonts w:ascii="Times New Roman" w:hAnsi="Times New Roman"/>
          <w:szCs w:val="21"/>
        </w:rPr>
        <w:t xml:space="preserve"> </w:t>
      </w:r>
    </w:p>
    <w:p w:rsidR="00DC7CC0" w:rsidRDefault="00DC7CC0" w:rsidP="00DC7CC0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【实验环境】</w:t>
      </w:r>
    </w:p>
    <w:p w:rsidR="00DC7CC0" w:rsidRDefault="00DC7CC0" w:rsidP="00AE0E1F">
      <w:pPr>
        <w:pStyle w:val="a6"/>
        <w:numPr>
          <w:ilvl w:val="0"/>
          <w:numId w:val="11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u</w:t>
      </w:r>
      <w:r w:rsidR="00696174">
        <w:rPr>
          <w:rFonts w:ascii="Times New Roman" w:hAnsi="Times New Roman"/>
          <w:i w:val="0"/>
          <w:iCs w:val="0"/>
          <w:sz w:val="21"/>
          <w:szCs w:val="21"/>
        </w:rPr>
        <w:t>buntu 1</w:t>
      </w:r>
      <w:r w:rsidR="0069617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发行版</w:t>
      </w:r>
    </w:p>
    <w:p w:rsidR="00DC7CC0" w:rsidRDefault="00741EB3" w:rsidP="00AE0E1F">
      <w:pPr>
        <w:pStyle w:val="a6"/>
        <w:numPr>
          <w:ilvl w:val="0"/>
          <w:numId w:val="11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 w:rsidR="00DC7CC0">
        <w:rPr>
          <w:rFonts w:ascii="Times New Roman" w:hAnsi="Times New Roman" w:hint="eastAsia"/>
          <w:i w:val="0"/>
          <w:iCs w:val="0"/>
          <w:sz w:val="21"/>
          <w:szCs w:val="21"/>
        </w:rPr>
        <w:t>平台</w:t>
      </w:r>
    </w:p>
    <w:p w:rsidR="00DC7CC0" w:rsidRDefault="00DC7CC0" w:rsidP="00AE0E1F">
      <w:pPr>
        <w:pStyle w:val="a6"/>
        <w:numPr>
          <w:ilvl w:val="0"/>
          <w:numId w:val="11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交叉编译器</w:t>
      </w:r>
      <w:r w:rsidR="00696174"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arm-none-linux-gnueabi-gcc</w:t>
      </w:r>
    </w:p>
    <w:p w:rsidR="00DC7CC0" w:rsidRDefault="00DC7CC0" w:rsidP="00DC7CC0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【实验步骤】</w:t>
      </w:r>
    </w:p>
    <w:p w:rsidR="00DC7CC0" w:rsidRDefault="00DC7CC0" w:rsidP="00DC7CC0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ab/>
      </w: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一、根文件系统制作</w:t>
      </w:r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ab/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源码下载</w:t>
      </w:r>
    </w:p>
    <w:p w:rsidR="00DC7CC0" w:rsidRDefault="00DC7CC0" w:rsidP="00DC7CC0">
      <w:pPr>
        <w:ind w:left="420"/>
        <w:rPr>
          <w:rFonts w:ascii="Times New Roman" w:eastAsia="Arial Unicode MS" w:hAnsi="Times New Roman"/>
        </w:rPr>
      </w:pPr>
      <w:r>
        <w:rPr>
          <w:rFonts w:ascii="Times New Roman" w:hAnsi="Times New Roman" w:hint="eastAsia"/>
          <w:szCs w:val="21"/>
        </w:rPr>
        <w:t>我们选择的版本是</w:t>
      </w:r>
      <w:r>
        <w:rPr>
          <w:rFonts w:ascii="Times New Roman" w:eastAsia="Arial Unicode MS" w:hAnsi="Times New Roman"/>
        </w:rPr>
        <w:t>busybox-1.</w:t>
      </w:r>
      <w:r w:rsidR="003174B9">
        <w:rPr>
          <w:rFonts w:ascii="Times New Roman" w:eastAsia="Arial Unicode MS" w:hAnsi="Times New Roman" w:hint="eastAsia"/>
        </w:rPr>
        <w:t>22</w:t>
      </w:r>
      <w:r>
        <w:rPr>
          <w:rFonts w:ascii="Times New Roman" w:eastAsia="Arial Unicode MS" w:hAnsi="Times New Roman"/>
        </w:rPr>
        <w:t>.</w:t>
      </w:r>
      <w:r w:rsidR="003174B9">
        <w:rPr>
          <w:rFonts w:ascii="Times New Roman" w:eastAsia="Arial Unicode MS" w:hAnsi="Times New Roman" w:hint="eastAsia"/>
        </w:rPr>
        <w:t>1</w:t>
      </w:r>
      <w:r>
        <w:rPr>
          <w:rFonts w:ascii="Times New Roman" w:eastAsia="Arial Unicode MS" w:hAnsi="Times New Roman"/>
        </w:rPr>
        <w:t>.tar.bz2</w:t>
      </w:r>
      <w:r>
        <w:rPr>
          <w:rFonts w:ascii="Times New Roman" w:eastAsia="Arial Unicode MS" w:hAnsi="Times New Roman" w:hint="eastAsia"/>
        </w:rPr>
        <w:t>下载路径为：</w:t>
      </w:r>
    </w:p>
    <w:p w:rsidR="00DC7CC0" w:rsidRDefault="00047D84" w:rsidP="00DC7CC0">
      <w:pPr>
        <w:ind w:left="420"/>
        <w:rPr>
          <w:rFonts w:ascii="Times New Roman" w:hAnsi="Times New Roman"/>
          <w:szCs w:val="21"/>
        </w:rPr>
      </w:pPr>
      <w:r>
        <w:rPr>
          <w:rFonts w:hint="eastAsia"/>
        </w:rPr>
        <w:tab/>
      </w:r>
      <w:hyperlink r:id="rId25" w:history="1">
        <w:r w:rsidR="00DC7CC0">
          <w:rPr>
            <w:rStyle w:val="a5"/>
            <w:rFonts w:ascii="Times New Roman" w:hAnsi="Times New Roman"/>
          </w:rPr>
          <w:t>http://busybox.net/downloads/</w:t>
        </w:r>
      </w:hyperlink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解压源码</w:t>
      </w:r>
    </w:p>
    <w:p w:rsidR="00DC7CC0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Arial Unicode MS" w:hAnsi="Times New Roman"/>
        </w:rPr>
      </w:pPr>
      <w:r w:rsidRPr="00047D84">
        <w:rPr>
          <w:rFonts w:ascii="Times New Roman" w:eastAsia="Times New Roman" w:hAnsi="Times New Roman" w:cs="Times New Roman"/>
          <w:color w:val="00000A"/>
        </w:rPr>
        <w:t>$ tar  xvf  busybox-1.</w:t>
      </w:r>
      <w:r w:rsidR="004F579C" w:rsidRPr="00047D84">
        <w:rPr>
          <w:rFonts w:ascii="Times New Roman" w:eastAsia="Times New Roman" w:hAnsi="Times New Roman" w:cs="Times New Roman" w:hint="eastAsia"/>
          <w:color w:val="00000A"/>
        </w:rPr>
        <w:t>22</w:t>
      </w:r>
      <w:r w:rsidR="004F579C" w:rsidRPr="00047D84">
        <w:rPr>
          <w:rFonts w:ascii="Times New Roman" w:eastAsia="Times New Roman" w:hAnsi="Times New Roman" w:cs="Times New Roman"/>
          <w:color w:val="00000A"/>
        </w:rPr>
        <w:t>.</w:t>
      </w:r>
      <w:r w:rsidR="004F579C" w:rsidRPr="00047D84">
        <w:rPr>
          <w:rFonts w:ascii="Times New Roman" w:eastAsia="Times New Roman" w:hAnsi="Times New Roman" w:cs="Times New Roman" w:hint="eastAsia"/>
          <w:color w:val="00000A"/>
        </w:rPr>
        <w:t>1</w:t>
      </w:r>
      <w:r w:rsidRPr="00047D84">
        <w:rPr>
          <w:rFonts w:ascii="Times New Roman" w:eastAsia="Times New Roman" w:hAnsi="Times New Roman" w:cs="Times New Roman"/>
          <w:color w:val="00000A"/>
        </w:rPr>
        <w:t>.tar.bz2</w:t>
      </w:r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进入源码目录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r w:rsidR="004F579C" w:rsidRPr="00047D84">
        <w:rPr>
          <w:rFonts w:ascii="Times New Roman" w:eastAsia="Times New Roman" w:hAnsi="Times New Roman" w:cs="Times New Roman"/>
          <w:color w:val="00000A"/>
        </w:rPr>
        <w:t>cd  busybox-1.</w:t>
      </w:r>
      <w:r w:rsidR="004F579C" w:rsidRPr="00047D84">
        <w:rPr>
          <w:rFonts w:ascii="Times New Roman" w:eastAsia="Times New Roman" w:hAnsi="Times New Roman" w:cs="Times New Roman" w:hint="eastAsia"/>
          <w:color w:val="00000A"/>
        </w:rPr>
        <w:t>22</w:t>
      </w:r>
      <w:r w:rsidR="004F579C" w:rsidRPr="00047D84">
        <w:rPr>
          <w:rFonts w:ascii="Times New Roman" w:eastAsia="Times New Roman" w:hAnsi="Times New Roman" w:cs="Times New Roman"/>
          <w:color w:val="00000A"/>
        </w:rPr>
        <w:t>.</w:t>
      </w:r>
      <w:r w:rsidR="004F579C" w:rsidRPr="00047D84">
        <w:rPr>
          <w:rFonts w:ascii="Times New Roman" w:eastAsia="Times New Roman" w:hAnsi="Times New Roman" w:cs="Times New Roman" w:hint="eastAsia"/>
          <w:color w:val="00000A"/>
        </w:rPr>
        <w:t>1</w:t>
      </w:r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配置源码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$ make menuconfig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Busybox Settings ---&gt; 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Build Options ---&gt;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[*] Build BusyBox as a static binary (no shared libs)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[ ] Force NOMMU build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[ ] Build with Large File Support (for accessing files &gt; 2 GB)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(</w:t>
      </w:r>
      <w:r w:rsidR="00C31831" w:rsidRPr="00047D84">
        <w:rPr>
          <w:rFonts w:ascii="Times New Roman" w:eastAsia="Times New Roman" w:hAnsi="Times New Roman" w:cs="Times New Roman"/>
          <w:color w:val="00000A"/>
        </w:rPr>
        <w:t>arm-cortex_a8-linux-gnueabi</w:t>
      </w:r>
      <w:r w:rsidRPr="00047D84">
        <w:rPr>
          <w:rFonts w:ascii="Times New Roman" w:eastAsia="Times New Roman" w:hAnsi="Times New Roman" w:cs="Times New Roman"/>
          <w:color w:val="00000A"/>
        </w:rPr>
        <w:t>-) Cross Compiler prefix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() Additional CFLAGS</w:t>
      </w:r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编译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lastRenderedPageBreak/>
        <w:t>$ make</w:t>
      </w:r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安装</w:t>
      </w:r>
    </w:p>
    <w:p w:rsidR="00DC7CC0" w:rsidRDefault="00DC7CC0" w:rsidP="00DC7CC0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busybox</w:t>
      </w:r>
      <w:r>
        <w:rPr>
          <w:rFonts w:ascii="Times New Roman" w:hAnsi="Times New Roman" w:hint="eastAsia"/>
          <w:szCs w:val="21"/>
        </w:rPr>
        <w:t>默认安装路径为源码目录下的</w:t>
      </w:r>
      <w:r>
        <w:rPr>
          <w:rFonts w:ascii="Times New Roman" w:hAnsi="Times New Roman"/>
          <w:szCs w:val="21"/>
        </w:rPr>
        <w:t>_install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make  install </w:t>
      </w:r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进入安装目录下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$ cd  _install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$ ls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bin  linuxrc  sbin  usr</w:t>
      </w:r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创建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其他需要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目录</w:t>
      </w:r>
    </w:p>
    <w:p w:rsidR="00DC7CC0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Arial Unicode MS" w:hAnsi="Times New Roman"/>
          <w:szCs w:val="21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mkdir  dev  etc  mnt  proc  var  tmp  sys  root </w:t>
      </w:r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添加库</w:t>
      </w:r>
    </w:p>
    <w:p w:rsidR="00DC7CC0" w:rsidRDefault="00DC7CC0" w:rsidP="00AE0E1F">
      <w:pPr>
        <w:numPr>
          <w:ilvl w:val="0"/>
          <w:numId w:val="8"/>
        </w:numPr>
        <w:suppressAutoHyphens/>
        <w:spacing w:after="1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将工具链中的库拷贝到</w:t>
      </w:r>
      <w:r>
        <w:rPr>
          <w:rFonts w:ascii="Times New Roman" w:hAnsi="Times New Roman"/>
          <w:szCs w:val="21"/>
        </w:rPr>
        <w:t>_install</w:t>
      </w:r>
      <w:r>
        <w:rPr>
          <w:rFonts w:ascii="Times New Roman" w:hAnsi="Times New Roman" w:hint="eastAsia"/>
          <w:szCs w:val="21"/>
        </w:rPr>
        <w:t>目录下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$</w:t>
      </w:r>
      <w:r w:rsidR="004F579C" w:rsidRPr="00047D84">
        <w:rPr>
          <w:rFonts w:ascii="Times New Roman" w:eastAsia="Times New Roman" w:hAnsi="Times New Roman" w:cs="Times New Roman"/>
          <w:color w:val="00000A"/>
        </w:rPr>
        <w:t xml:space="preserve"> cp /home/</w:t>
      </w:r>
      <w:r w:rsidR="004F579C" w:rsidRPr="00047D84">
        <w:rPr>
          <w:rFonts w:ascii="Times New Roman" w:eastAsia="Times New Roman" w:hAnsi="Times New Roman" w:cs="Times New Roman" w:hint="eastAsia"/>
          <w:color w:val="00000A"/>
        </w:rPr>
        <w:t>linux</w:t>
      </w:r>
      <w:r w:rsidR="004F579C" w:rsidRPr="00047D84">
        <w:rPr>
          <w:rFonts w:ascii="Times New Roman" w:eastAsia="Times New Roman" w:hAnsi="Times New Roman" w:cs="Times New Roman"/>
          <w:color w:val="00000A"/>
        </w:rPr>
        <w:t>/toolchain/gcc-4.6.4/arm-arm1176jzfssf-linux-gnueabi/lib/ . -a</w:t>
      </w:r>
    </w:p>
    <w:p w:rsidR="00DC7CC0" w:rsidRDefault="00DC7CC0" w:rsidP="00AE0E1F">
      <w:pPr>
        <w:numPr>
          <w:ilvl w:val="0"/>
          <w:numId w:val="8"/>
        </w:numPr>
        <w:suppressAutoHyphens/>
        <w:spacing w:after="1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删除静态库和共享库文件中的符号表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$ rm  lib/*.a</w:t>
      </w:r>
    </w:p>
    <w:p w:rsidR="00DC7CC0" w:rsidRPr="00047D84" w:rsidRDefault="00444B01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r w:rsidR="00C80879">
        <w:rPr>
          <w:rFonts w:ascii="Times New Roman" w:eastAsia="Times New Roman" w:hAnsi="Times New Roman" w:cs="Times New Roman"/>
          <w:color w:val="00000A"/>
        </w:rPr>
        <w:t>arm-none</w:t>
      </w:r>
      <w:r w:rsidR="00C31831" w:rsidRPr="00047D84">
        <w:rPr>
          <w:rFonts w:ascii="Times New Roman" w:eastAsia="Times New Roman" w:hAnsi="Times New Roman" w:cs="Times New Roman"/>
          <w:color w:val="00000A"/>
        </w:rPr>
        <w:t>-linux-gnueabi</w:t>
      </w:r>
      <w:r w:rsidR="00DC7CC0" w:rsidRPr="00047D84">
        <w:rPr>
          <w:rFonts w:ascii="Times New Roman" w:eastAsia="Times New Roman" w:hAnsi="Times New Roman" w:cs="Times New Roman"/>
          <w:color w:val="00000A"/>
        </w:rPr>
        <w:t>-strip  lib/*</w:t>
      </w:r>
    </w:p>
    <w:p w:rsidR="00DC7CC0" w:rsidRPr="00667493" w:rsidRDefault="00DC7CC0" w:rsidP="00AE0E1F">
      <w:pPr>
        <w:numPr>
          <w:ilvl w:val="0"/>
          <w:numId w:val="8"/>
        </w:numPr>
        <w:suppressAutoHyphens/>
        <w:spacing w:after="1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删除不需要的库，确保所有库大小不超过</w:t>
      </w:r>
      <w:r w:rsidR="00100DA5"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/>
          <w:szCs w:val="21"/>
        </w:rPr>
        <w:t>M</w:t>
      </w:r>
    </w:p>
    <w:p w:rsidR="00DC7CC0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szCs w:val="21"/>
        </w:rPr>
      </w:pPr>
      <w:r w:rsidRPr="00047D84">
        <w:rPr>
          <w:rFonts w:ascii="Times New Roman" w:eastAsia="Times New Roman" w:hAnsi="Times New Roman" w:cs="Times New Roman"/>
          <w:color w:val="00000A"/>
        </w:rPr>
        <w:t>$ du  -mh   lib/</w:t>
      </w:r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Cs w:val="21"/>
        </w:rPr>
      </w:pPr>
      <w:r>
        <w:rPr>
          <w:rFonts w:ascii="Times New Roman" w:hAnsi="Times New Roman" w:hint="eastAsia"/>
          <w:i w:val="0"/>
          <w:iCs w:val="0"/>
          <w:szCs w:val="21"/>
        </w:rPr>
        <w:t>添加系统启动文件</w:t>
      </w:r>
    </w:p>
    <w:p w:rsidR="00DC7CC0" w:rsidRDefault="00DC7CC0" w:rsidP="00DC7CC0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/>
          <w:szCs w:val="21"/>
        </w:rPr>
        <w:t>etc</w:t>
      </w:r>
      <w:r>
        <w:rPr>
          <w:rFonts w:ascii="Times New Roman" w:hAnsi="Times New Roman" w:hint="eastAsia"/>
          <w:szCs w:val="21"/>
        </w:rPr>
        <w:t>下添加文件</w:t>
      </w:r>
      <w:r>
        <w:rPr>
          <w:rFonts w:ascii="Times New Roman" w:hAnsi="Times New Roman"/>
          <w:szCs w:val="21"/>
        </w:rPr>
        <w:t>inittab</w:t>
      </w:r>
      <w:r>
        <w:rPr>
          <w:rFonts w:ascii="Times New Roman" w:hAnsi="Times New Roman" w:hint="eastAsia"/>
          <w:szCs w:val="21"/>
        </w:rPr>
        <w:t>，文件内容如下：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#this is run first except when booting in single-user mode.</w:t>
      </w:r>
    </w:p>
    <w:p w:rsidR="00DC7CC0" w:rsidRPr="00047D84" w:rsidRDefault="007151BF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::</w:t>
      </w:r>
      <w:r w:rsidR="00DC7CC0" w:rsidRPr="00047D84">
        <w:rPr>
          <w:rFonts w:ascii="Times New Roman" w:eastAsia="Times New Roman" w:hAnsi="Times New Roman" w:cs="Times New Roman"/>
          <w:color w:val="00000A"/>
        </w:rPr>
        <w:t>sysinit:/etc/init.d/rcS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# /bin/sh invocations on selected ttys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# start an "askfirst" shell on the console (whatever that may be)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::askfirst:-/bin/sh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# stuff to do when restarting the init process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::restart:/sbin/init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# stuff to do before rebooting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lastRenderedPageBreak/>
        <w:t>::ctrlaltdel:/sbin/reboot</w:t>
      </w:r>
    </w:p>
    <w:p w:rsidR="00DC7CC0" w:rsidRDefault="00DC7CC0" w:rsidP="00DC7CC0">
      <w:pPr>
        <w:ind w:left="420"/>
        <w:rPr>
          <w:rFonts w:ascii="Times New Roman" w:hAnsi="Times New Roman"/>
          <w:szCs w:val="21"/>
        </w:rPr>
      </w:pPr>
    </w:p>
    <w:p w:rsidR="00DC7CC0" w:rsidRDefault="00DC7CC0" w:rsidP="00DC7CC0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/>
          <w:szCs w:val="21"/>
        </w:rPr>
        <w:t>etc</w:t>
      </w:r>
      <w:r>
        <w:rPr>
          <w:rFonts w:ascii="Times New Roman" w:hAnsi="Times New Roman" w:hint="eastAsia"/>
          <w:szCs w:val="21"/>
        </w:rPr>
        <w:t>下添加文件</w:t>
      </w:r>
      <w:r>
        <w:rPr>
          <w:rFonts w:ascii="Times New Roman" w:eastAsia="Arial Unicode MS" w:hAnsi="Times New Roman"/>
          <w:szCs w:val="21"/>
        </w:rPr>
        <w:t>fstab</w:t>
      </w:r>
      <w:r>
        <w:rPr>
          <w:rFonts w:ascii="Times New Roman" w:eastAsia="Arial Unicode MS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文件内容如下：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#device     mount-point  </w:t>
      </w:r>
      <w:r w:rsidRPr="00047D84">
        <w:rPr>
          <w:rFonts w:ascii="Times New Roman" w:eastAsia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 xml:space="preserve">type 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>options         dump     fsck order</w:t>
      </w:r>
    </w:p>
    <w:p w:rsidR="00DC7CC0" w:rsidRPr="00047D84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proc  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 xml:space="preserve">/proc       </w:t>
      </w:r>
      <w:r w:rsidR="00DC7CC0" w:rsidRPr="00047D84"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DC7CC0" w:rsidRPr="00047D84">
        <w:rPr>
          <w:rFonts w:ascii="Times New Roman" w:eastAsia="Times New Roman" w:hAnsi="Times New Roman" w:cs="Times New Roman"/>
          <w:color w:val="00000A"/>
        </w:rPr>
        <w:t xml:space="preserve">proc 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  <w:t xml:space="preserve">defaults 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</w:r>
      <w:r w:rsidR="00DC7CC0" w:rsidRPr="00047D84">
        <w:rPr>
          <w:rFonts w:ascii="Times New Roman" w:eastAsia="Times New Roman" w:hAnsi="Times New Roman" w:cs="Times New Roman" w:hint="eastAsia"/>
          <w:color w:val="00000A"/>
        </w:rPr>
        <w:tab/>
      </w:r>
      <w:r w:rsidR="00DC7CC0" w:rsidRPr="00047D84">
        <w:rPr>
          <w:rFonts w:ascii="Times New Roman" w:eastAsia="Times New Roman" w:hAnsi="Times New Roman" w:cs="Times New Roman"/>
          <w:color w:val="00000A"/>
        </w:rPr>
        <w:t xml:space="preserve">0 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  <w:t>0</w:t>
      </w:r>
    </w:p>
    <w:p w:rsidR="00DC7CC0" w:rsidRPr="00047D84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tmpfs </w:t>
      </w:r>
      <w:r>
        <w:rPr>
          <w:rFonts w:ascii="Times New Roman" w:hAnsi="Times New Roman" w:cs="Times New Roman" w:hint="eastAsia"/>
          <w:color w:val="00000A"/>
        </w:rPr>
        <w:tab/>
      </w:r>
      <w:r w:rsidR="00DC7CC0" w:rsidRPr="00047D84">
        <w:rPr>
          <w:rFonts w:ascii="Times New Roman" w:eastAsia="Times New Roman" w:hAnsi="Times New Roman" w:cs="Times New Roman"/>
          <w:color w:val="00000A"/>
        </w:rPr>
        <w:t xml:space="preserve">/tmp       </w:t>
      </w:r>
      <w:r w:rsidR="00DC7CC0" w:rsidRPr="00047D84"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DC7CC0" w:rsidRPr="00047D84">
        <w:rPr>
          <w:rFonts w:ascii="Times New Roman" w:eastAsia="Times New Roman" w:hAnsi="Times New Roman" w:cs="Times New Roman"/>
          <w:color w:val="00000A"/>
        </w:rPr>
        <w:t xml:space="preserve">tmpfs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  <w:t xml:space="preserve">defaults     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  <w:t xml:space="preserve">0      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  <w:t>0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sysfs 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 xml:space="preserve">/sys        </w:t>
      </w:r>
      <w:r w:rsidRPr="00047D84">
        <w:rPr>
          <w:rFonts w:ascii="Times New Roman" w:eastAsia="Times New Roman" w:hAnsi="Times New Roman" w:cs="Times New Roman" w:hint="eastAsia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 xml:space="preserve">sysfs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 xml:space="preserve">defaults    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 xml:space="preserve">0      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>0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tmpfs  </w:t>
      </w:r>
      <w:r w:rsidRPr="00047D84">
        <w:rPr>
          <w:rFonts w:ascii="Times New Roman" w:eastAsia="Times New Roman" w:hAnsi="Times New Roman" w:cs="Times New Roman"/>
          <w:color w:val="00000A"/>
        </w:rPr>
        <w:tab/>
        <w:t xml:space="preserve">/dev       </w:t>
      </w:r>
      <w:r w:rsidRPr="00047D84">
        <w:rPr>
          <w:rFonts w:ascii="Times New Roman" w:eastAsia="Times New Roman" w:hAnsi="Times New Roman" w:cs="Times New Roman" w:hint="eastAsia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 xml:space="preserve">tmpfs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 xml:space="preserve">defaults     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 xml:space="preserve">0      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>0</w:t>
      </w:r>
    </w:p>
    <w:p w:rsidR="00DC7CC0" w:rsidRDefault="00DC7CC0" w:rsidP="00DC7C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这里我们挂载的文件系统有三个</w:t>
      </w:r>
      <w:r>
        <w:rPr>
          <w:rFonts w:ascii="Times New Roman" w:hAnsi="Times New Roman"/>
          <w:szCs w:val="21"/>
        </w:rPr>
        <w:t>proc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sysfs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tmpfs</w:t>
      </w:r>
      <w:r>
        <w:rPr>
          <w:rFonts w:ascii="Times New Roman" w:hAnsi="Times New Roman" w:hint="eastAsia"/>
          <w:szCs w:val="21"/>
        </w:rPr>
        <w:t>。在内核中</w:t>
      </w:r>
      <w:r>
        <w:rPr>
          <w:rFonts w:ascii="Times New Roman" w:hAnsi="Times New Roman"/>
          <w:szCs w:val="21"/>
        </w:rPr>
        <w:t>proc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sysfs</w:t>
      </w:r>
      <w:r>
        <w:rPr>
          <w:rFonts w:ascii="Times New Roman" w:hAnsi="Times New Roman" w:hint="eastAsia"/>
          <w:szCs w:val="21"/>
        </w:rPr>
        <w:t>默认都支持，而</w:t>
      </w:r>
      <w:r>
        <w:rPr>
          <w:rFonts w:ascii="Times New Roman" w:hAnsi="Times New Roman"/>
          <w:szCs w:val="21"/>
        </w:rPr>
        <w:t>tmpfs</w:t>
      </w:r>
      <w:r>
        <w:rPr>
          <w:rFonts w:ascii="Times New Roman" w:hAnsi="Times New Roman" w:hint="eastAsia"/>
          <w:szCs w:val="21"/>
        </w:rPr>
        <w:t>是没有支持的，我们需要添加</w:t>
      </w:r>
      <w:r>
        <w:rPr>
          <w:rFonts w:ascii="Times New Roman" w:hAnsi="Times New Roman"/>
          <w:szCs w:val="21"/>
        </w:rPr>
        <w:t>tmpfs</w:t>
      </w:r>
      <w:r>
        <w:rPr>
          <w:rFonts w:ascii="Times New Roman" w:hAnsi="Times New Roman" w:hint="eastAsia"/>
          <w:szCs w:val="21"/>
        </w:rPr>
        <w:t>的支持</w:t>
      </w:r>
    </w:p>
    <w:p w:rsidR="00DC7CC0" w:rsidRDefault="00DC7CC0" w:rsidP="00DC7CC0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修改内核配置：</w:t>
      </w:r>
    </w:p>
    <w:p w:rsidR="00047D84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$ make menuconfig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File systems ---&gt;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 xml:space="preserve">Pseudo filesystems ---&gt; 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[*] Virtual memory file system support (former shm fs)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[*] Tmpfs POSIX Access Control Lists</w:t>
      </w:r>
    </w:p>
    <w:p w:rsidR="00DC7CC0" w:rsidRDefault="00DC7CC0" w:rsidP="00DC7CC0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重新编译内核</w:t>
      </w:r>
    </w:p>
    <w:p w:rsidR="00DC7CC0" w:rsidRDefault="00DC7CC0" w:rsidP="00DC7C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</w:p>
    <w:p w:rsidR="00DC7CC0" w:rsidRDefault="00DC7CC0" w:rsidP="00DC7C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/>
          <w:szCs w:val="21"/>
        </w:rPr>
        <w:t>etc</w:t>
      </w:r>
      <w:r>
        <w:rPr>
          <w:rFonts w:ascii="Times New Roman" w:hAnsi="Times New Roman" w:hint="eastAsia"/>
          <w:szCs w:val="21"/>
        </w:rPr>
        <w:t>下创建</w:t>
      </w:r>
      <w:r>
        <w:rPr>
          <w:rFonts w:ascii="Times New Roman" w:hAnsi="Times New Roman"/>
          <w:szCs w:val="21"/>
        </w:rPr>
        <w:t>init.d</w:t>
      </w:r>
      <w:r>
        <w:rPr>
          <w:rFonts w:ascii="Times New Roman" w:hAnsi="Times New Roman" w:hint="eastAsia"/>
          <w:szCs w:val="21"/>
        </w:rPr>
        <w:t>目录，并在</w:t>
      </w:r>
      <w:r>
        <w:rPr>
          <w:rFonts w:ascii="Times New Roman" w:hAnsi="Times New Roman"/>
          <w:szCs w:val="21"/>
        </w:rPr>
        <w:t>init.d</w:t>
      </w:r>
      <w:r>
        <w:rPr>
          <w:rFonts w:ascii="Times New Roman" w:hAnsi="Times New Roman" w:hint="eastAsia"/>
          <w:szCs w:val="21"/>
        </w:rPr>
        <w:t>下创建</w:t>
      </w:r>
      <w:r>
        <w:rPr>
          <w:rFonts w:ascii="Times New Roman" w:hAnsi="Times New Roman"/>
          <w:szCs w:val="21"/>
        </w:rPr>
        <w:t>rcS</w:t>
      </w:r>
      <w:r>
        <w:rPr>
          <w:rFonts w:ascii="Times New Roman" w:hAnsi="Times New Roman" w:hint="eastAsia"/>
          <w:szCs w:val="21"/>
        </w:rPr>
        <w:t>文件，</w:t>
      </w:r>
      <w:r>
        <w:rPr>
          <w:rFonts w:ascii="Times New Roman" w:hAnsi="Times New Roman"/>
          <w:szCs w:val="21"/>
        </w:rPr>
        <w:t>rcS</w:t>
      </w:r>
      <w:r>
        <w:rPr>
          <w:rFonts w:ascii="Times New Roman" w:hAnsi="Times New Roman" w:hint="eastAsia"/>
          <w:szCs w:val="21"/>
        </w:rPr>
        <w:t>文件内容为：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#!/bin/sh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# This is the first script called by init process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/bin/mount  -a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echo  /sbin/mdev  &gt;  /proc/sys/kernel/hotplug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/sbin/mdev  -s</w:t>
      </w:r>
    </w:p>
    <w:p w:rsidR="00DC7CC0" w:rsidRDefault="00DC7CC0" w:rsidP="00DC7C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为</w:t>
      </w:r>
      <w:r>
        <w:rPr>
          <w:rFonts w:ascii="Times New Roman" w:hAnsi="Times New Roman"/>
          <w:szCs w:val="21"/>
        </w:rPr>
        <w:t>rcS</w:t>
      </w:r>
      <w:r>
        <w:rPr>
          <w:rFonts w:ascii="Times New Roman" w:hAnsi="Times New Roman" w:hint="eastAsia"/>
          <w:szCs w:val="21"/>
        </w:rPr>
        <w:t>添加可执行权限：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$ chmod   +x  init.d/rcS</w:t>
      </w:r>
    </w:p>
    <w:p w:rsidR="00DC7CC0" w:rsidRDefault="00DC7CC0" w:rsidP="00DC7CC0">
      <w:pPr>
        <w:rPr>
          <w:rFonts w:ascii="Times New Roman" w:hAnsi="Times New Roman"/>
          <w:szCs w:val="21"/>
        </w:rPr>
      </w:pPr>
    </w:p>
    <w:p w:rsidR="00DC7CC0" w:rsidRDefault="00DC7CC0" w:rsidP="00DC7C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/>
          <w:szCs w:val="21"/>
        </w:rPr>
        <w:t>etc</w:t>
      </w:r>
      <w:r>
        <w:rPr>
          <w:rFonts w:ascii="Times New Roman" w:hAnsi="Times New Roman" w:hint="eastAsia"/>
          <w:szCs w:val="21"/>
        </w:rPr>
        <w:t>下添加</w:t>
      </w:r>
      <w:r>
        <w:rPr>
          <w:rFonts w:ascii="Times New Roman" w:hAnsi="Times New Roman"/>
          <w:szCs w:val="21"/>
        </w:rPr>
        <w:t>profile</w:t>
      </w:r>
      <w:r>
        <w:rPr>
          <w:rFonts w:ascii="Times New Roman" w:hAnsi="Times New Roman" w:hint="eastAsia"/>
          <w:szCs w:val="21"/>
        </w:rPr>
        <w:t>文件，文件内容为：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#!/bin/sh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export HOSTNAME=farsight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export USER=root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lastRenderedPageBreak/>
        <w:t>export HOME=root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export PS1="[$USER@$HOSTNAME \W]\# "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PATH=/bin:/sbin:/usr/bin:/usr/sbin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LD_LIBRARY_PATH=/lib:/usr/lib:$LD_LIBRARY_PATH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export PATH  LD_LIBRARY_PATH</w:t>
      </w:r>
    </w:p>
    <w:p w:rsidR="00DC7CC0" w:rsidRPr="00443B89" w:rsidRDefault="00DC7CC0" w:rsidP="00DC7CC0">
      <w:pPr>
        <w:ind w:left="420"/>
        <w:rPr>
          <w:rFonts w:ascii="Times New Roman" w:hAnsi="Times New Roman"/>
          <w:b/>
          <w:szCs w:val="21"/>
        </w:rPr>
      </w:pPr>
      <w:r w:rsidRPr="00443B89">
        <w:rPr>
          <w:rFonts w:ascii="Times New Roman" w:hAnsi="Times New Roman" w:hint="eastAsia"/>
          <w:b/>
          <w:szCs w:val="21"/>
        </w:rPr>
        <w:t>重要：新制作的文件系统</w:t>
      </w:r>
      <w:r>
        <w:rPr>
          <w:rFonts w:ascii="Times New Roman" w:hAnsi="Times New Roman" w:hint="eastAsia"/>
          <w:b/>
          <w:szCs w:val="21"/>
        </w:rPr>
        <w:t>尺寸若超出</w:t>
      </w:r>
      <w:r>
        <w:rPr>
          <w:rFonts w:ascii="Times New Roman" w:hAnsi="Times New Roman"/>
          <w:b/>
          <w:szCs w:val="21"/>
        </w:rPr>
        <w:t>8M</w:t>
      </w:r>
      <w:r>
        <w:rPr>
          <w:rFonts w:ascii="Times New Roman" w:hAnsi="Times New Roman" w:hint="eastAsia"/>
          <w:b/>
          <w:szCs w:val="21"/>
        </w:rPr>
        <w:t>，删除不需要的库文件</w:t>
      </w:r>
    </w:p>
    <w:p w:rsidR="00135663" w:rsidRDefault="00DC7CC0" w:rsidP="00DC7CC0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ab/>
      </w:r>
    </w:p>
    <w:p w:rsidR="00DC7CC0" w:rsidRDefault="00135663" w:rsidP="00DC7CC0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ab/>
      </w:r>
      <w:r w:rsidR="00DC7CC0">
        <w:rPr>
          <w:rFonts w:ascii="Times New Roman" w:hAnsi="Times New Roman" w:hint="eastAsia"/>
          <w:b/>
          <w:i w:val="0"/>
          <w:iCs w:val="0"/>
          <w:sz w:val="21"/>
          <w:szCs w:val="21"/>
        </w:rPr>
        <w:t>二、</w:t>
      </w:r>
      <w:r w:rsidR="00DC7CC0">
        <w:rPr>
          <w:rFonts w:ascii="Times New Roman" w:hAnsi="Times New Roman"/>
          <w:b/>
          <w:i w:val="0"/>
          <w:iCs w:val="0"/>
          <w:sz w:val="21"/>
          <w:szCs w:val="21"/>
        </w:rPr>
        <w:t>NFS</w:t>
      </w:r>
      <w:r w:rsidR="00DC7CC0">
        <w:rPr>
          <w:rFonts w:ascii="Times New Roman" w:hAnsi="Times New Roman" w:hint="eastAsia"/>
          <w:b/>
          <w:i w:val="0"/>
          <w:iCs w:val="0"/>
          <w:sz w:val="21"/>
          <w:szCs w:val="21"/>
        </w:rPr>
        <w:t>测试</w:t>
      </w:r>
    </w:p>
    <w:p w:rsidR="00DC7CC0" w:rsidRDefault="00DC7CC0" w:rsidP="00DC7CC0">
      <w:pPr>
        <w:ind w:left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 w:hint="eastAsia"/>
          <w:szCs w:val="21"/>
        </w:rPr>
        <w:t>、删除原先的</w:t>
      </w:r>
      <w:r>
        <w:rPr>
          <w:rFonts w:ascii="Times New Roman" w:hAnsi="Times New Roman"/>
          <w:szCs w:val="21"/>
        </w:rPr>
        <w:t>/source/rootfs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sudo  rm  -rf  /source/rootfs   </w:t>
      </w:r>
    </w:p>
    <w:p w:rsidR="00DC7CC0" w:rsidRDefault="00DC7CC0" w:rsidP="00DC7CC0">
      <w:pPr>
        <w:ind w:left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2</w:t>
      </w:r>
      <w:r>
        <w:rPr>
          <w:rFonts w:ascii="Times New Roman" w:hAnsi="Times New Roman" w:hint="eastAsia"/>
          <w:szCs w:val="21"/>
        </w:rPr>
        <w:t>、将我们新建的根文件系统拷贝到</w:t>
      </w:r>
      <w:r>
        <w:rPr>
          <w:rFonts w:ascii="Times New Roman" w:hAnsi="Times New Roman"/>
          <w:szCs w:val="21"/>
        </w:rPr>
        <w:t>/source/rootfs</w:t>
      </w:r>
      <w:r>
        <w:rPr>
          <w:rFonts w:ascii="Times New Roman" w:hAnsi="Times New Roman" w:hint="eastAsia"/>
          <w:szCs w:val="21"/>
        </w:rPr>
        <w:t>目录下</w:t>
      </w:r>
    </w:p>
    <w:p w:rsidR="00DC7CC0" w:rsidRPr="00047D84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$sudo  mkdir  /source/rootf</w:t>
      </w:r>
      <w:r>
        <w:rPr>
          <w:rFonts w:ascii="Times New Roman" w:hAnsi="Times New Roman" w:cs="Times New Roman" w:hint="eastAsia"/>
          <w:color w:val="00000A"/>
        </w:rPr>
        <w:t>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$ sudo  cp  _install/*   /source/rootfs   –a</w:t>
      </w:r>
    </w:p>
    <w:p w:rsidR="00DC7CC0" w:rsidRDefault="00DC7CC0" w:rsidP="00DC7CC0">
      <w:pPr>
        <w:ind w:left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3</w:t>
      </w:r>
      <w:r>
        <w:rPr>
          <w:rFonts w:ascii="Times New Roman" w:hAnsi="Times New Roman" w:hint="eastAsia"/>
          <w:szCs w:val="21"/>
        </w:rPr>
        <w:t>、设置</w:t>
      </w:r>
      <w:r>
        <w:rPr>
          <w:rFonts w:ascii="Times New Roman" w:hAnsi="Times New Roman"/>
          <w:szCs w:val="21"/>
        </w:rPr>
        <w:t>uboot</w:t>
      </w:r>
      <w:r>
        <w:rPr>
          <w:rFonts w:ascii="Times New Roman" w:hAnsi="Times New Roman" w:hint="eastAsia"/>
          <w:szCs w:val="21"/>
        </w:rPr>
        <w:t>环境变量</w:t>
      </w:r>
    </w:p>
    <w:p w:rsidR="00047D84" w:rsidRPr="00145E16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#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setenv serverip 192.168.9.120</w:t>
      </w:r>
    </w:p>
    <w:p w:rsidR="00047D84" w:rsidRPr="00145E16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#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setenv ipaddr 192.168.9.233</w:t>
      </w:r>
    </w:p>
    <w:p w:rsidR="00047D84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#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>setenv bootcmd tftp 4</w:t>
      </w:r>
      <w:r w:rsidR="005916D9">
        <w:rPr>
          <w:rFonts w:ascii="Times New Roman" w:hAnsi="Times New Roman" w:cs="Times New Roman" w:hint="eastAsia"/>
          <w:color w:val="00000A"/>
        </w:rPr>
        <w:t>1</w:t>
      </w:r>
      <w:r>
        <w:rPr>
          <w:rFonts w:ascii="Times New Roman" w:eastAsia="Times New Roman" w:hAnsi="Times New Roman" w:cs="Times New Roman"/>
          <w:color w:val="00000A"/>
        </w:rPr>
        <w:t>000</w:t>
      </w:r>
      <w:r w:rsidR="00762670">
        <w:rPr>
          <w:rFonts w:ascii="Times New Roman" w:eastAsia="Times New Roman" w:hAnsi="Times New Roman" w:cs="Times New Roman"/>
          <w:color w:val="00000A"/>
        </w:rPr>
        <w:t>000 uImage\;tftp 4</w:t>
      </w:r>
      <w:r w:rsidR="005916D9">
        <w:rPr>
          <w:rFonts w:ascii="Times New Roman" w:hAnsi="Times New Roman" w:cs="Times New Roman" w:hint="eastAsia"/>
          <w:color w:val="00000A"/>
        </w:rPr>
        <w:t>2</w:t>
      </w:r>
      <w:r w:rsidRPr="00145E16">
        <w:rPr>
          <w:rFonts w:ascii="Times New Roman" w:eastAsia="Times New Roman" w:hAnsi="Times New Roman" w:cs="Times New Roman"/>
          <w:color w:val="00000A"/>
        </w:rPr>
        <w:t>000000 ex</w:t>
      </w:r>
      <w:r>
        <w:rPr>
          <w:rFonts w:ascii="Times New Roman" w:eastAsia="Times New Roman" w:hAnsi="Times New Roman" w:cs="Times New Roman"/>
          <w:color w:val="00000A"/>
        </w:rPr>
        <w:t>ynos4412-fs4412.dtb\;bootm 4</w:t>
      </w:r>
      <w:r w:rsidR="005916D9">
        <w:rPr>
          <w:rFonts w:ascii="Times New Roman" w:hAnsi="Times New Roman" w:cs="Times New Roman" w:hint="eastAsia"/>
          <w:color w:val="00000A"/>
        </w:rPr>
        <w:t>1</w:t>
      </w:r>
      <w:r>
        <w:rPr>
          <w:rFonts w:ascii="Times New Roman" w:eastAsia="Times New Roman" w:hAnsi="Times New Roman" w:cs="Times New Roman"/>
          <w:color w:val="00000A"/>
        </w:rPr>
        <w:t>000</w:t>
      </w:r>
      <w:r w:rsidR="00762670">
        <w:rPr>
          <w:rFonts w:ascii="Times New Roman" w:eastAsia="Times New Roman" w:hAnsi="Times New Roman" w:cs="Times New Roman"/>
          <w:color w:val="00000A"/>
        </w:rPr>
        <w:t>000 – 4</w:t>
      </w:r>
      <w:r w:rsidR="005916D9">
        <w:rPr>
          <w:rFonts w:ascii="Times New Roman" w:hAnsi="Times New Roman" w:cs="Times New Roman" w:hint="eastAsia"/>
          <w:color w:val="00000A"/>
        </w:rPr>
        <w:t>2</w:t>
      </w:r>
      <w:r w:rsidRPr="00145E16">
        <w:rPr>
          <w:rFonts w:ascii="Times New Roman" w:eastAsia="Times New Roman" w:hAnsi="Times New Roman" w:cs="Times New Roman"/>
          <w:color w:val="00000A"/>
        </w:rPr>
        <w:t>000000</w:t>
      </w:r>
    </w:p>
    <w:p w:rsidR="00EB2ECC" w:rsidRPr="00EB2ECC" w:rsidRDefault="00EB2ECC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#</w:t>
      </w:r>
      <w:r w:rsidRPr="00B834D5">
        <w:rPr>
          <w:rFonts w:ascii="Times New Roman" w:hAnsi="Times New Roman" w:cs="Times New Roman"/>
          <w:color w:val="00000A"/>
        </w:rPr>
        <w:t>setenv bootargs root=</w:t>
      </w:r>
      <w:r>
        <w:rPr>
          <w:rFonts w:ascii="Times New Roman" w:hAnsi="Times New Roman" w:cs="Times New Roman" w:hint="eastAsia"/>
          <w:color w:val="00000A"/>
        </w:rPr>
        <w:t>/dev/</w:t>
      </w:r>
      <w:r w:rsidRPr="00B834D5">
        <w:rPr>
          <w:rFonts w:ascii="Times New Roman" w:hAnsi="Times New Roman" w:cs="Times New Roman"/>
          <w:color w:val="00000A"/>
        </w:rPr>
        <w:t>nf</w:t>
      </w:r>
      <w:r>
        <w:rPr>
          <w:rFonts w:ascii="Times New Roman" w:hAnsi="Times New Roman" w:cs="Times New Roman"/>
          <w:color w:val="00000A"/>
        </w:rPr>
        <w:t>s nfsroot=192.168.9.120:/source</w:t>
      </w:r>
      <w:r w:rsidRPr="00B834D5">
        <w:rPr>
          <w:rFonts w:ascii="Times New Roman" w:hAnsi="Times New Roman" w:cs="Times New Roman"/>
          <w:color w:val="00000A"/>
        </w:rPr>
        <w:t xml:space="preserve">/rootfs rw console=ttySAC2,115200 </w:t>
      </w:r>
      <w:r>
        <w:rPr>
          <w:rFonts w:ascii="Times New Roman" w:hAnsi="Times New Roman" w:cs="Times New Roman" w:hint="eastAsia"/>
          <w:color w:val="00000A"/>
        </w:rPr>
        <w:t xml:space="preserve"> </w:t>
      </w:r>
      <w:r w:rsidRPr="00B834D5">
        <w:rPr>
          <w:rFonts w:ascii="Times New Roman" w:hAnsi="Times New Roman" w:cs="Times New Roman"/>
          <w:color w:val="00000A"/>
        </w:rPr>
        <w:t xml:space="preserve">init=/linuxrc </w:t>
      </w:r>
      <w:r>
        <w:rPr>
          <w:rFonts w:ascii="Times New Roman" w:hAnsi="Times New Roman" w:cs="Times New Roman" w:hint="eastAsia"/>
          <w:color w:val="00000A"/>
        </w:rPr>
        <w:t xml:space="preserve"> </w:t>
      </w:r>
      <w:r w:rsidRPr="00B834D5">
        <w:rPr>
          <w:rFonts w:ascii="Times New Roman" w:hAnsi="Times New Roman" w:cs="Times New Roman"/>
          <w:color w:val="00000A"/>
        </w:rPr>
        <w:t>ip=192.168.9.233</w:t>
      </w:r>
    </w:p>
    <w:p w:rsidR="00047D84" w:rsidRPr="00145E16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# saveenv</w:t>
      </w:r>
    </w:p>
    <w:p w:rsidR="00DC7CC0" w:rsidRDefault="00AE274C" w:rsidP="00DC7CC0">
      <w:pPr>
        <w:ind w:left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DC7CC0">
        <w:rPr>
          <w:rFonts w:ascii="Times New Roman" w:hAnsi="Times New Roman" w:hint="eastAsia"/>
          <w:szCs w:val="21"/>
        </w:rPr>
        <w:t>重新启动开发板，查看是否能够正常挂载，功能是否正常</w:t>
      </w:r>
    </w:p>
    <w:p w:rsidR="00667493" w:rsidRDefault="00AE274C" w:rsidP="00667493">
      <w:pPr>
        <w:ind w:firstLine="420"/>
        <w:rPr>
          <w:rFonts w:ascii="Times New Roman" w:hAnsi="Times New Roman"/>
          <w:b/>
          <w:szCs w:val="21"/>
        </w:rPr>
      </w:pPr>
      <w:r>
        <w:rPr>
          <w:noProof/>
        </w:rPr>
        <w:drawing>
          <wp:inline distT="0" distB="0" distL="0" distR="0" wp14:anchorId="30374705" wp14:editId="53AC5E6F">
            <wp:extent cx="5274310" cy="42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4C" w:rsidRDefault="00AE274C" w:rsidP="00667493">
      <w:pPr>
        <w:ind w:firstLine="420"/>
        <w:rPr>
          <w:rFonts w:ascii="Times New Roman" w:hAnsi="Times New Roman"/>
          <w:b/>
          <w:szCs w:val="21"/>
        </w:rPr>
      </w:pPr>
    </w:p>
    <w:p w:rsidR="00667493" w:rsidRDefault="00667493" w:rsidP="00667493">
      <w:pPr>
        <w:ind w:firstLine="42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三、制作</w:t>
      </w:r>
      <w:r>
        <w:rPr>
          <w:rFonts w:ascii="Times New Roman" w:hAnsi="Times New Roman"/>
          <w:b/>
          <w:szCs w:val="21"/>
        </w:rPr>
        <w:t>ramdisk</w:t>
      </w:r>
      <w:r>
        <w:rPr>
          <w:rFonts w:ascii="Times New Roman" w:hAnsi="Times New Roman"/>
          <w:b/>
          <w:szCs w:val="21"/>
        </w:rPr>
        <w:t>文件系统</w:t>
      </w:r>
    </w:p>
    <w:p w:rsidR="00667493" w:rsidRDefault="00667493" w:rsidP="00667493">
      <w:pPr>
        <w:ind w:firstLine="42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通过</w:t>
      </w:r>
      <w:r>
        <w:rPr>
          <w:rFonts w:ascii="Times New Roman" w:hAnsi="Times New Roman"/>
          <w:iCs/>
          <w:szCs w:val="24"/>
        </w:rPr>
        <w:t>NFS</w:t>
      </w:r>
      <w:r>
        <w:rPr>
          <w:rFonts w:ascii="Times New Roman" w:hAnsi="Times New Roman"/>
          <w:iCs/>
          <w:szCs w:val="24"/>
        </w:rPr>
        <w:t>测试以后，就可以制作</w:t>
      </w:r>
      <w:r>
        <w:rPr>
          <w:rFonts w:ascii="Times New Roman" w:hAnsi="Times New Roman"/>
          <w:iCs/>
          <w:szCs w:val="24"/>
        </w:rPr>
        <w:t>ramdisk</w:t>
      </w:r>
      <w:r>
        <w:rPr>
          <w:rFonts w:ascii="Times New Roman" w:hAnsi="Times New Roman"/>
          <w:iCs/>
          <w:szCs w:val="24"/>
        </w:rPr>
        <w:t>文件系统了，具体如下：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iCs/>
          <w:szCs w:val="24"/>
        </w:rPr>
        <w:tab/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、制作一个大小为</w:t>
      </w:r>
      <w:r>
        <w:rPr>
          <w:rFonts w:ascii="Times New Roman" w:hAnsi="Times New Roman"/>
          <w:szCs w:val="21"/>
        </w:rPr>
        <w:t>8M</w:t>
      </w:r>
      <w:r>
        <w:rPr>
          <w:rFonts w:ascii="Times New Roman" w:hAnsi="Times New Roman"/>
          <w:szCs w:val="21"/>
        </w:rPr>
        <w:t>的</w:t>
      </w:r>
      <w:r>
        <w:rPr>
          <w:rFonts w:ascii="Times New Roman" w:hAnsi="Times New Roman" w:hint="eastAsia"/>
          <w:szCs w:val="21"/>
        </w:rPr>
        <w:t>镜像文件</w:t>
      </w:r>
    </w:p>
    <w:p w:rsidR="00667493" w:rsidRPr="009E3F56" w:rsidRDefault="00100DA5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667493" w:rsidRPr="009E3F56">
        <w:rPr>
          <w:rFonts w:ascii="Times New Roman" w:eastAsia="Times New Roman" w:hAnsi="Times New Roman" w:cs="Times New Roman" w:hint="eastAsia"/>
          <w:color w:val="00000A"/>
        </w:rPr>
        <w:t>$ cd  ~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  <w:t>$ dd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if=/dev/zero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E3F56" w:rsidRPr="009E3F56">
        <w:rPr>
          <w:rFonts w:ascii="Times New Roman" w:eastAsia="Times New Roman" w:hAnsi="Times New Roman" w:cs="Times New Roman"/>
          <w:color w:val="00000A"/>
        </w:rPr>
        <w:t>of=ramdisk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bs=1k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659F6">
        <w:rPr>
          <w:rFonts w:ascii="Times New Roman" w:eastAsia="Times New Roman" w:hAnsi="Times New Roman" w:cs="Times New Roman"/>
          <w:color w:val="00000A"/>
        </w:rPr>
        <w:t>count=8192 （</w:t>
      </w:r>
      <w:r w:rsidR="009659F6">
        <w:rPr>
          <w:rFonts w:ascii="Times New Roman" w:hAnsi="Times New Roman" w:cs="Times New Roman" w:hint="eastAsia"/>
          <w:color w:val="00000A"/>
        </w:rPr>
        <w:t>ramdisk</w:t>
      </w:r>
      <w:r w:rsidRPr="009E3F56">
        <w:rPr>
          <w:rFonts w:ascii="Times New Roman" w:eastAsia="Times New Roman" w:hAnsi="Times New Roman" w:cs="Times New Roman"/>
          <w:color w:val="00000A"/>
        </w:rPr>
        <w:t>为8M）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2</w:t>
      </w:r>
      <w:r>
        <w:rPr>
          <w:rFonts w:ascii="Times New Roman" w:hAnsi="Times New Roman"/>
          <w:szCs w:val="21"/>
        </w:rPr>
        <w:t>、格式化这个</w:t>
      </w:r>
      <w:r>
        <w:rPr>
          <w:rFonts w:ascii="Times New Roman" w:hAnsi="Times New Roman" w:hint="eastAsia"/>
          <w:szCs w:val="21"/>
        </w:rPr>
        <w:t>镜像文件</w:t>
      </w:r>
      <w:r>
        <w:rPr>
          <w:rFonts w:ascii="Times New Roman" w:hAnsi="Times New Roman"/>
          <w:szCs w:val="21"/>
        </w:rPr>
        <w:t>为</w:t>
      </w:r>
      <w:r>
        <w:rPr>
          <w:rFonts w:ascii="Times New Roman" w:hAnsi="Times New Roman"/>
          <w:szCs w:val="21"/>
        </w:rPr>
        <w:t>ext2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  <w:t>$ mkfs.ext2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-F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E3F56" w:rsidRPr="009E3F56">
        <w:rPr>
          <w:rFonts w:ascii="Times New Roman" w:eastAsia="Times New Roman" w:hAnsi="Times New Roman" w:cs="Times New Roman"/>
          <w:color w:val="00000A"/>
        </w:rPr>
        <w:t>ramdisk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ab/>
        <w:t>3</w:t>
      </w:r>
      <w:r>
        <w:rPr>
          <w:rFonts w:ascii="Times New Roman" w:hAnsi="Times New Roman"/>
          <w:szCs w:val="21"/>
        </w:rPr>
        <w:t>、在</w:t>
      </w:r>
      <w:r>
        <w:rPr>
          <w:rFonts w:ascii="Times New Roman" w:hAnsi="Times New Roman"/>
          <w:szCs w:val="21"/>
        </w:rPr>
        <w:t>mount</w:t>
      </w:r>
      <w:r>
        <w:rPr>
          <w:rFonts w:ascii="Times New Roman" w:hAnsi="Times New Roman"/>
          <w:szCs w:val="21"/>
        </w:rPr>
        <w:t>下面创建</w:t>
      </w:r>
      <w:r>
        <w:rPr>
          <w:rFonts w:ascii="Times New Roman" w:hAnsi="Times New Roman"/>
          <w:szCs w:val="21"/>
        </w:rPr>
        <w:t>initrd</w:t>
      </w:r>
      <w:r>
        <w:rPr>
          <w:rFonts w:ascii="Times New Roman" w:hAnsi="Times New Roman"/>
          <w:szCs w:val="21"/>
        </w:rPr>
        <w:t>目录作为挂载点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  <w:t xml:space="preserve">$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sudo  </w:t>
      </w:r>
      <w:r w:rsidRPr="009E3F56">
        <w:rPr>
          <w:rFonts w:ascii="Times New Roman" w:eastAsia="Times New Roman" w:hAnsi="Times New Roman" w:cs="Times New Roman"/>
          <w:color w:val="00000A"/>
        </w:rPr>
        <w:t>mkdir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/mnt/initrd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4</w:t>
      </w:r>
      <w:r>
        <w:rPr>
          <w:rFonts w:ascii="Times New Roman" w:hAnsi="Times New Roman"/>
          <w:szCs w:val="21"/>
        </w:rPr>
        <w:t>、将这个磁盘</w:t>
      </w:r>
      <w:r>
        <w:rPr>
          <w:rFonts w:ascii="Times New Roman" w:hAnsi="Times New Roman" w:hint="eastAsia"/>
          <w:szCs w:val="21"/>
        </w:rPr>
        <w:t>镜像文件</w:t>
      </w:r>
      <w:r>
        <w:rPr>
          <w:rFonts w:ascii="Times New Roman" w:hAnsi="Times New Roman"/>
          <w:szCs w:val="21"/>
        </w:rPr>
        <w:t>挂载到</w:t>
      </w:r>
      <w:r>
        <w:rPr>
          <w:rFonts w:ascii="Times New Roman" w:hAnsi="Times New Roman"/>
          <w:szCs w:val="21"/>
        </w:rPr>
        <w:t>/mnt/initrd</w:t>
      </w:r>
      <w:r>
        <w:rPr>
          <w:rFonts w:ascii="Times New Roman" w:hAnsi="Times New Roman"/>
          <w:szCs w:val="21"/>
        </w:rPr>
        <w:t>下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 w:rsidR="000944EF"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>注意这里的</w:t>
      </w:r>
      <w:r w:rsidR="009E3F56">
        <w:rPr>
          <w:rFonts w:ascii="Times New Roman" w:hAnsi="Times New Roman"/>
          <w:szCs w:val="21"/>
        </w:rPr>
        <w:t>ramdisk</w:t>
      </w:r>
      <w:r>
        <w:rPr>
          <w:rFonts w:ascii="Times New Roman" w:hAnsi="Times New Roman"/>
          <w:szCs w:val="21"/>
        </w:rPr>
        <w:t>不能存放在</w:t>
      </w:r>
      <w:r>
        <w:rPr>
          <w:rFonts w:ascii="Times New Roman" w:hAnsi="Times New Roman"/>
          <w:szCs w:val="21"/>
        </w:rPr>
        <w:t>rootfs</w:t>
      </w:r>
      <w:r>
        <w:rPr>
          <w:rFonts w:ascii="Times New Roman" w:hAnsi="Times New Roman"/>
          <w:szCs w:val="21"/>
        </w:rPr>
        <w:t>目录中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  <w:t xml:space="preserve">$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sudo 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mount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-t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ext2 </w:t>
      </w:r>
      <w:r w:rsidR="009E3F56"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E3F56" w:rsidRPr="009E3F56">
        <w:rPr>
          <w:rFonts w:ascii="Times New Roman" w:eastAsia="Times New Roman" w:hAnsi="Times New Roman" w:cs="Times New Roman"/>
          <w:color w:val="00000A"/>
        </w:rPr>
        <w:t>ramdisk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>/mnt/initrd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5</w:t>
      </w:r>
      <w:r>
        <w:rPr>
          <w:rFonts w:ascii="Times New Roman" w:hAnsi="Times New Roman"/>
          <w:szCs w:val="21"/>
        </w:rPr>
        <w:t>、将我们的文件系统</w:t>
      </w:r>
      <w:r>
        <w:rPr>
          <w:rFonts w:ascii="Times New Roman" w:hAnsi="Times New Roman" w:hint="eastAsia"/>
          <w:szCs w:val="21"/>
        </w:rPr>
        <w:t>复制到</w:t>
      </w:r>
      <w:r w:rsidR="00A72325">
        <w:rPr>
          <w:rFonts w:ascii="Times New Roman" w:hAnsi="Times New Roman"/>
          <w:szCs w:val="21"/>
        </w:rPr>
        <w:t>ramdisk</w:t>
      </w:r>
      <w:r>
        <w:rPr>
          <w:rFonts w:ascii="Times New Roman" w:hAnsi="Times New Roman"/>
          <w:szCs w:val="21"/>
        </w:rPr>
        <w:t>中</w:t>
      </w:r>
    </w:p>
    <w:p w:rsidR="00667493" w:rsidRDefault="000944EF" w:rsidP="00667493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667493">
        <w:rPr>
          <w:rFonts w:ascii="Times New Roman" w:hAnsi="Times New Roman"/>
          <w:szCs w:val="21"/>
        </w:rPr>
        <w:t>将测试好的文件系统里的内容全部拷贝到</w:t>
      </w:r>
      <w:r w:rsidR="00667493">
        <w:rPr>
          <w:rFonts w:ascii="Times New Roman" w:hAnsi="Times New Roman"/>
          <w:szCs w:val="21"/>
        </w:rPr>
        <w:t xml:space="preserve"> /mnt/initrd</w:t>
      </w:r>
      <w:r w:rsidR="00667493">
        <w:rPr>
          <w:rFonts w:ascii="Times New Roman" w:hAnsi="Times New Roman"/>
          <w:szCs w:val="21"/>
        </w:rPr>
        <w:t>目录下面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  <w:t xml:space="preserve">$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sudo 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cp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/source/rootfs/* 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>/mnt/initrd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–a</w:t>
      </w:r>
    </w:p>
    <w:p w:rsidR="00667493" w:rsidRDefault="00667493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/>
          <w:szCs w:val="21"/>
        </w:rPr>
        <w:t>、卸载</w:t>
      </w:r>
      <w:r>
        <w:rPr>
          <w:rFonts w:ascii="Times New Roman" w:hAnsi="Times New Roman"/>
          <w:szCs w:val="21"/>
        </w:rPr>
        <w:t>initrd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 xml:space="preserve">$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sudo 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umount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>/mnt/initrd</w:t>
      </w:r>
    </w:p>
    <w:p w:rsidR="00667493" w:rsidRDefault="00667493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</w:t>
      </w:r>
      <w:r>
        <w:rPr>
          <w:rFonts w:ascii="Times New Roman" w:hAnsi="Times New Roman"/>
          <w:szCs w:val="21"/>
        </w:rPr>
        <w:t>、压缩</w:t>
      </w:r>
      <w:r w:rsidR="009E3F56">
        <w:rPr>
          <w:rFonts w:ascii="Times New Roman" w:hAnsi="Times New Roman"/>
          <w:szCs w:val="21"/>
        </w:rPr>
        <w:t>ramdisk</w:t>
      </w:r>
      <w:r>
        <w:rPr>
          <w:rFonts w:ascii="Times New Roman" w:hAnsi="Times New Roman"/>
          <w:szCs w:val="21"/>
        </w:rPr>
        <w:t>为</w:t>
      </w:r>
      <w:r w:rsidR="009E3F56">
        <w:rPr>
          <w:rFonts w:ascii="Times New Roman" w:hAnsi="Times New Roman"/>
          <w:szCs w:val="21"/>
        </w:rPr>
        <w:t>ramdisk</w:t>
      </w:r>
      <w:r w:rsidR="009E3F56">
        <w:rPr>
          <w:rFonts w:ascii="Times New Roman" w:hAnsi="Times New Roman" w:hint="eastAsia"/>
          <w:szCs w:val="21"/>
        </w:rPr>
        <w:t>.gz</w:t>
      </w:r>
      <w:r>
        <w:rPr>
          <w:rFonts w:ascii="Times New Roman" w:hAnsi="Times New Roman" w:hint="eastAsia"/>
          <w:szCs w:val="21"/>
        </w:rPr>
        <w:t>并拷贝到</w:t>
      </w:r>
      <w:r>
        <w:rPr>
          <w:rFonts w:ascii="Times New Roman" w:hAnsi="Times New Roman" w:hint="eastAsia"/>
          <w:szCs w:val="21"/>
        </w:rPr>
        <w:t>/tftpboot</w:t>
      </w:r>
      <w:r>
        <w:rPr>
          <w:rFonts w:ascii="Times New Roman" w:hAnsi="Times New Roman" w:hint="eastAsia"/>
          <w:szCs w:val="21"/>
        </w:rPr>
        <w:t>下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 xml:space="preserve">$ gzip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--best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-c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E3F56" w:rsidRPr="009E3F56">
        <w:rPr>
          <w:rFonts w:ascii="Times New Roman" w:eastAsia="Times New Roman" w:hAnsi="Times New Roman" w:cs="Times New Roman" w:hint="eastAsia"/>
          <w:color w:val="00000A"/>
        </w:rPr>
        <w:t>ramdisk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&gt;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E3F56" w:rsidRPr="009E3F56">
        <w:rPr>
          <w:rFonts w:ascii="Times New Roman" w:eastAsia="Times New Roman" w:hAnsi="Times New Roman" w:cs="Times New Roman" w:hint="eastAsia"/>
          <w:color w:val="00000A"/>
        </w:rPr>
        <w:t>ramdisk.gz</w:t>
      </w:r>
    </w:p>
    <w:p w:rsidR="009E3F56" w:rsidRDefault="009E3F56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、格式化为</w:t>
      </w:r>
      <w:r>
        <w:rPr>
          <w:rFonts w:ascii="Times New Roman" w:hAnsi="Times New Roman" w:hint="eastAsia"/>
          <w:szCs w:val="21"/>
        </w:rPr>
        <w:t>uboot</w:t>
      </w:r>
      <w:r>
        <w:rPr>
          <w:rFonts w:ascii="Times New Roman" w:hAnsi="Times New Roman" w:hint="eastAsia"/>
          <w:szCs w:val="21"/>
        </w:rPr>
        <w:t>识别的格式</w:t>
      </w:r>
    </w:p>
    <w:p w:rsidR="009E3F56" w:rsidRPr="009E3F56" w:rsidRDefault="009E3F56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r w:rsidRPr="009E3F56">
        <w:rPr>
          <w:rFonts w:ascii="Times New Roman" w:eastAsia="Times New Roman" w:hAnsi="Times New Roman" w:cs="Times New Roman"/>
          <w:color w:val="00000A"/>
        </w:rPr>
        <w:t>mkimage -n "ramdisk" -A arm -O linux -T ramdisk -C gzip -d ramdisk.gz ramdisk.img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$ cp  </w:t>
      </w:r>
      <w:r w:rsidR="009659F6">
        <w:rPr>
          <w:rFonts w:ascii="Times New Roman" w:eastAsia="Times New Roman" w:hAnsi="Times New Roman" w:cs="Times New Roman" w:hint="eastAsia"/>
          <w:color w:val="00000A"/>
        </w:rPr>
        <w:t>ramdisk</w:t>
      </w:r>
      <w:r w:rsidR="009659F6">
        <w:rPr>
          <w:rFonts w:ascii="Times New Roman" w:hAnsi="Times New Roman" w:cs="Times New Roman" w:hint="eastAsia"/>
          <w:color w:val="00000A"/>
        </w:rPr>
        <w:t xml:space="preserve">.img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/tftpboot</w:t>
      </w:r>
    </w:p>
    <w:p w:rsidR="00667493" w:rsidRDefault="009E3F56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9</w:t>
      </w:r>
      <w:r w:rsidR="00667493">
        <w:rPr>
          <w:rFonts w:ascii="Times New Roman" w:hAnsi="Times New Roman"/>
          <w:szCs w:val="21"/>
        </w:rPr>
        <w:t>、配置内核支持</w:t>
      </w:r>
      <w:r w:rsidR="00667493">
        <w:rPr>
          <w:rFonts w:ascii="Times New Roman" w:hAnsi="Times New Roman"/>
          <w:szCs w:val="21"/>
        </w:rPr>
        <w:t>RAMDISK</w:t>
      </w:r>
    </w:p>
    <w:p w:rsidR="00667493" w:rsidRDefault="009E3F56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667493">
        <w:rPr>
          <w:rFonts w:ascii="Times New Roman" w:hAnsi="Times New Roman"/>
          <w:szCs w:val="21"/>
        </w:rPr>
        <w:t>制作完</w:t>
      </w:r>
      <w:r w:rsidR="00A72325">
        <w:rPr>
          <w:rFonts w:ascii="Times New Roman" w:hAnsi="Times New Roman"/>
          <w:szCs w:val="21"/>
        </w:rPr>
        <w:t xml:space="preserve"> ramdisk.img</w:t>
      </w:r>
      <w:r w:rsidR="00667493">
        <w:rPr>
          <w:rFonts w:ascii="Times New Roman" w:hAnsi="Times New Roman"/>
          <w:szCs w:val="21"/>
        </w:rPr>
        <w:t>后，需要配置内核支持</w:t>
      </w:r>
      <w:r w:rsidR="00667493">
        <w:rPr>
          <w:rFonts w:ascii="Times New Roman" w:hAnsi="Times New Roman"/>
          <w:szCs w:val="21"/>
        </w:rPr>
        <w:t>RAMDISK</w:t>
      </w:r>
      <w:r w:rsidR="00667493">
        <w:rPr>
          <w:rFonts w:ascii="Times New Roman" w:hAnsi="Times New Roman"/>
          <w:szCs w:val="21"/>
        </w:rPr>
        <w:t>作为启动文件系统</w:t>
      </w:r>
    </w:p>
    <w:p w:rsidR="00CB7661" w:rsidRDefault="00CB7661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make menuconfig</w:t>
      </w:r>
    </w:p>
    <w:p w:rsidR="002823A8" w:rsidRPr="009E3F56" w:rsidRDefault="002823A8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>File systems  ---&gt;</w:t>
      </w:r>
    </w:p>
    <w:p w:rsidR="002823A8" w:rsidRPr="009E3F56" w:rsidRDefault="002823A8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 w:hint="eastAsia"/>
          <w:color w:val="00000A"/>
        </w:rPr>
        <w:tab/>
      </w:r>
      <w:r w:rsidR="00CB7661">
        <w:rPr>
          <w:rFonts w:ascii="Times New Roman" w:hAnsi="Times New Roman" w:cs="Times New Roman" w:hint="eastAsia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>&lt;*&gt; Second extended fs support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>Device Drivers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</w:r>
      <w:r w:rsidR="00CB7661">
        <w:rPr>
          <w:rFonts w:ascii="Times New Roman" w:hAnsi="Times New Roman" w:cs="Times New Roman" w:hint="eastAsia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>SCSI device support  ---&gt;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ab/>
      </w:r>
      <w:r w:rsidR="00CB7661">
        <w:rPr>
          <w:rFonts w:ascii="Times New Roman" w:hAnsi="Times New Roman" w:cs="Times New Roman" w:hint="eastAsia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>&lt;*&gt; SCSI disk support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</w:r>
      <w:r w:rsidR="00CB7661">
        <w:rPr>
          <w:rFonts w:ascii="Times New Roman" w:hAnsi="Times New Roman" w:cs="Times New Roman" w:hint="eastAsia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>Block devices  ---&gt;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ab/>
      </w:r>
      <w:r w:rsidR="00CB7661">
        <w:rPr>
          <w:rFonts w:ascii="Times New Roman" w:hAnsi="Times New Roman" w:cs="Times New Roman" w:hint="eastAsia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 xml:space="preserve">&lt;*&gt;RAM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block  device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support   </w:t>
      </w:r>
    </w:p>
    <w:p w:rsidR="00667493" w:rsidRPr="009E3F56" w:rsidRDefault="00CB7661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667493" w:rsidRPr="009E3F56">
        <w:rPr>
          <w:rFonts w:ascii="Times New Roman" w:eastAsia="Times New Roman" w:hAnsi="Times New Roman" w:cs="Times New Roman"/>
          <w:color w:val="00000A"/>
        </w:rPr>
        <w:t>(1</w:t>
      </w:r>
      <w:r w:rsidR="00AE274C" w:rsidRPr="009E3F56">
        <w:rPr>
          <w:rFonts w:ascii="Times New Roman" w:eastAsia="Times New Roman" w:hAnsi="Times New Roman" w:cs="Times New Roman"/>
          <w:color w:val="00000A"/>
        </w:rPr>
        <w:t>6</w:t>
      </w:r>
      <w:r w:rsidR="00667493" w:rsidRPr="009E3F56">
        <w:rPr>
          <w:rFonts w:ascii="Times New Roman" w:eastAsia="Times New Roman" w:hAnsi="Times New Roman" w:cs="Times New Roman"/>
          <w:color w:val="00000A"/>
        </w:rPr>
        <w:t xml:space="preserve">)Default number of RAM disks  </w:t>
      </w:r>
    </w:p>
    <w:p w:rsidR="00667493" w:rsidRPr="009E3F56" w:rsidRDefault="00CB7661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667493" w:rsidRPr="009E3F56">
        <w:rPr>
          <w:rFonts w:ascii="Times New Roman" w:eastAsia="Times New Roman" w:hAnsi="Times New Roman" w:cs="Times New Roman"/>
          <w:color w:val="00000A"/>
        </w:rPr>
        <w:t xml:space="preserve">(8192) Default RAM disk size (kbytes)   (修改为8M) 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>General setup  ---&gt;</w:t>
      </w:r>
    </w:p>
    <w:p w:rsidR="00667493" w:rsidRDefault="00CB7661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 w:rsidR="00667493" w:rsidRPr="009E3F56">
        <w:rPr>
          <w:rFonts w:ascii="Times New Roman" w:eastAsia="Times New Roman" w:hAnsi="Times New Roman" w:cs="Times New Roman"/>
          <w:color w:val="00000A"/>
        </w:rPr>
        <w:tab/>
        <w:t>[*] Initial RAM filesystem and RAM disk (initramfs/initrd) support</w:t>
      </w:r>
    </w:p>
    <w:p w:rsidR="00CB7661" w:rsidRPr="00CB7661" w:rsidRDefault="00CB7661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667493" w:rsidRDefault="00324002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667493">
        <w:rPr>
          <w:rFonts w:ascii="Times New Roman" w:hAnsi="Times New Roman"/>
          <w:szCs w:val="21"/>
        </w:rPr>
        <w:t>重新编译内核</w:t>
      </w:r>
      <w:r w:rsidR="00667493">
        <w:rPr>
          <w:rFonts w:ascii="Times New Roman" w:hAnsi="Times New Roman" w:hint="eastAsia"/>
          <w:szCs w:val="21"/>
        </w:rPr>
        <w:t>，复制到</w:t>
      </w:r>
      <w:r w:rsidR="00667493">
        <w:rPr>
          <w:rFonts w:ascii="Times New Roman" w:hAnsi="Times New Roman" w:hint="eastAsia"/>
          <w:szCs w:val="21"/>
        </w:rPr>
        <w:t>/tftpboot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ab/>
      </w:r>
      <w:r w:rsidR="009E3F56"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/>
          <w:szCs w:val="21"/>
        </w:rPr>
        <w:t>、在</w:t>
      </w:r>
      <w:r>
        <w:rPr>
          <w:rFonts w:ascii="Times New Roman" w:hAnsi="Times New Roman"/>
          <w:szCs w:val="21"/>
        </w:rPr>
        <w:t>U-BOOT</w:t>
      </w:r>
      <w:r>
        <w:rPr>
          <w:rFonts w:ascii="Times New Roman" w:hAnsi="Times New Roman"/>
          <w:szCs w:val="21"/>
        </w:rPr>
        <w:t>命令行重新设置启动参数：</w:t>
      </w:r>
    </w:p>
    <w:p w:rsidR="00324002" w:rsidRPr="00324002" w:rsidRDefault="00324002" w:rsidP="0032400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24002">
        <w:rPr>
          <w:rFonts w:ascii="Times New Roman" w:hAnsi="Times New Roman" w:cs="Times New Roman"/>
          <w:color w:val="00000A"/>
        </w:rPr>
        <w:t>#</w:t>
      </w:r>
      <w:r w:rsidRPr="00324002">
        <w:rPr>
          <w:rFonts w:ascii="Times New Roman" w:hAnsi="Times New Roman" w:cs="Times New Roman" w:hint="eastAsia"/>
          <w:color w:val="00000A"/>
        </w:rPr>
        <w:t xml:space="preserve"> </w:t>
      </w:r>
      <w:r w:rsidRPr="00324002">
        <w:rPr>
          <w:rFonts w:ascii="Times New Roman" w:hAnsi="Times New Roman" w:cs="Times New Roman"/>
          <w:color w:val="00000A"/>
        </w:rPr>
        <w:t>setenv bootcmd tftp 4</w:t>
      </w:r>
      <w:r w:rsidR="005916D9">
        <w:rPr>
          <w:rFonts w:ascii="Times New Roman" w:hAnsi="Times New Roman" w:cs="Times New Roman" w:hint="eastAsia"/>
          <w:color w:val="00000A"/>
        </w:rPr>
        <w:t>1</w:t>
      </w:r>
      <w:r w:rsidRPr="00324002">
        <w:rPr>
          <w:rFonts w:ascii="Times New Roman" w:hAnsi="Times New Roman" w:cs="Times New Roman"/>
          <w:color w:val="00000A"/>
        </w:rPr>
        <w:t>000000 uImage\;tftp 4</w:t>
      </w:r>
      <w:r w:rsidR="005916D9">
        <w:rPr>
          <w:rFonts w:ascii="Times New Roman" w:hAnsi="Times New Roman" w:cs="Times New Roman" w:hint="eastAsia"/>
          <w:color w:val="00000A"/>
        </w:rPr>
        <w:t>2</w:t>
      </w:r>
      <w:r w:rsidRPr="00324002">
        <w:rPr>
          <w:rFonts w:ascii="Times New Roman" w:hAnsi="Times New Roman" w:cs="Times New Roman"/>
          <w:color w:val="00000A"/>
        </w:rPr>
        <w:t>000000 exynos4412-fs4412.dtb\;tftp 4</w:t>
      </w:r>
      <w:r w:rsidR="005916D9">
        <w:rPr>
          <w:rFonts w:ascii="Times New Roman" w:hAnsi="Times New Roman" w:cs="Times New Roman" w:hint="eastAsia"/>
          <w:color w:val="00000A"/>
        </w:rPr>
        <w:t>3</w:t>
      </w:r>
      <w:r w:rsidRPr="00324002">
        <w:rPr>
          <w:rFonts w:ascii="Times New Roman" w:hAnsi="Times New Roman" w:cs="Times New Roman"/>
          <w:color w:val="00000A"/>
        </w:rPr>
        <w:t>000000 ramdisk.img\;bootm 4</w:t>
      </w:r>
      <w:r w:rsidR="005916D9">
        <w:rPr>
          <w:rFonts w:ascii="Times New Roman" w:hAnsi="Times New Roman" w:cs="Times New Roman" w:hint="eastAsia"/>
          <w:color w:val="00000A"/>
        </w:rPr>
        <w:t>1</w:t>
      </w:r>
      <w:r w:rsidRPr="00324002">
        <w:rPr>
          <w:rFonts w:ascii="Times New Roman" w:hAnsi="Times New Roman" w:cs="Times New Roman"/>
          <w:color w:val="00000A"/>
        </w:rPr>
        <w:t>000000 4</w:t>
      </w:r>
      <w:r w:rsidR="005916D9">
        <w:rPr>
          <w:rFonts w:ascii="Times New Roman" w:hAnsi="Times New Roman" w:cs="Times New Roman" w:hint="eastAsia"/>
          <w:color w:val="00000A"/>
        </w:rPr>
        <w:t>3</w:t>
      </w:r>
      <w:r w:rsidR="005916D9">
        <w:rPr>
          <w:rFonts w:ascii="Times New Roman" w:hAnsi="Times New Roman" w:cs="Times New Roman"/>
          <w:color w:val="00000A"/>
        </w:rPr>
        <w:t>000000 4</w:t>
      </w:r>
      <w:r w:rsidR="005916D9">
        <w:rPr>
          <w:rFonts w:ascii="Times New Roman" w:hAnsi="Times New Roman" w:cs="Times New Roman" w:hint="eastAsia"/>
          <w:color w:val="00000A"/>
        </w:rPr>
        <w:t>2</w:t>
      </w:r>
      <w:r w:rsidRPr="00324002">
        <w:rPr>
          <w:rFonts w:ascii="Times New Roman" w:hAnsi="Times New Roman" w:cs="Times New Roman"/>
          <w:color w:val="00000A"/>
        </w:rPr>
        <w:t>000000</w:t>
      </w:r>
    </w:p>
    <w:p w:rsidR="00667493" w:rsidRPr="00324002" w:rsidRDefault="00667493" w:rsidP="0032400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24002">
        <w:rPr>
          <w:rFonts w:ascii="Times New Roman" w:hAnsi="Times New Roman" w:cs="Times New Roman"/>
          <w:color w:val="00000A"/>
        </w:rPr>
        <w:t># sav</w:t>
      </w:r>
      <w:r w:rsidRPr="00324002">
        <w:rPr>
          <w:rFonts w:ascii="Times New Roman" w:hAnsi="Times New Roman" w:cs="Times New Roman" w:hint="eastAsia"/>
          <w:color w:val="00000A"/>
        </w:rPr>
        <w:t>e</w:t>
      </w:r>
      <w:r w:rsidRPr="00324002">
        <w:rPr>
          <w:rFonts w:ascii="Times New Roman" w:hAnsi="Times New Roman" w:cs="Times New Roman"/>
          <w:color w:val="00000A"/>
        </w:rPr>
        <w:t>env</w:t>
      </w:r>
    </w:p>
    <w:p w:rsidR="00667493" w:rsidRDefault="00324002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667493">
        <w:rPr>
          <w:rFonts w:ascii="Times New Roman" w:hAnsi="Times New Roman"/>
          <w:szCs w:val="21"/>
        </w:rPr>
        <w:t>重新启动开发板查看能否正常启动</w:t>
      </w:r>
    </w:p>
    <w:p w:rsidR="00A122C9" w:rsidRDefault="00A122C9" w:rsidP="00667493">
      <w:pPr>
        <w:ind w:left="420"/>
        <w:rPr>
          <w:rFonts w:ascii="Times New Roman" w:hAnsi="Times New Roman"/>
          <w:szCs w:val="21"/>
        </w:rPr>
      </w:pPr>
    </w:p>
    <w:p w:rsidR="00F65C99" w:rsidRDefault="00A122C9" w:rsidP="00837510">
      <w:pPr>
        <w:ind w:firstLine="42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四、</w:t>
      </w:r>
      <w:r w:rsidR="00260BDC" w:rsidRPr="00A122C9">
        <w:rPr>
          <w:rFonts w:ascii="Times New Roman" w:hAnsi="Times New Roman"/>
          <w:b/>
          <w:szCs w:val="21"/>
        </w:rPr>
        <w:t>ext</w:t>
      </w:r>
      <w:r w:rsidR="00260BDC" w:rsidRPr="00A122C9">
        <w:rPr>
          <w:rFonts w:ascii="Times New Roman" w:hAnsi="Times New Roman" w:hint="eastAsia"/>
          <w:b/>
          <w:szCs w:val="21"/>
        </w:rPr>
        <w:t>4</w:t>
      </w:r>
      <w:r w:rsidR="00260BDC" w:rsidRPr="00A122C9">
        <w:rPr>
          <w:rFonts w:ascii="Times New Roman" w:hAnsi="Times New Roman" w:hint="eastAsia"/>
          <w:b/>
          <w:szCs w:val="21"/>
        </w:rPr>
        <w:t>文件系统制作</w:t>
      </w:r>
    </w:p>
    <w:p w:rsidR="00A122C9" w:rsidRDefault="00A122C9" w:rsidP="00A122C9">
      <w:pPr>
        <w:rPr>
          <w:rFonts w:ascii="Times New Roman" w:hAnsi="Times New Roman"/>
          <w:iCs/>
          <w:szCs w:val="24"/>
        </w:rPr>
      </w:pPr>
      <w:r w:rsidRPr="00A122C9"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  <w:t>1</w:t>
      </w:r>
      <w:r>
        <w:rPr>
          <w:rFonts w:ascii="Times New Roman" w:hAnsi="Times New Roman" w:hint="eastAsia"/>
          <w:iCs/>
          <w:szCs w:val="24"/>
        </w:rPr>
        <w:t>、</w:t>
      </w:r>
      <w:r w:rsidRPr="00A122C9">
        <w:rPr>
          <w:rFonts w:ascii="Times New Roman" w:hAnsi="Times New Roman" w:hint="eastAsia"/>
          <w:iCs/>
          <w:szCs w:val="24"/>
        </w:rPr>
        <w:t>格式化工具制作</w:t>
      </w:r>
    </w:p>
    <w:p w:rsidR="002A436E" w:rsidRDefault="002A436E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拷贝</w:t>
      </w:r>
      <w:r w:rsidRPr="002A436E">
        <w:rPr>
          <w:rFonts w:ascii="Times New Roman" w:hAnsi="Times New Roman"/>
          <w:iCs/>
          <w:szCs w:val="24"/>
        </w:rPr>
        <w:t>e2fsprogs-1.42.5.tar.xz</w:t>
      </w:r>
      <w:r>
        <w:rPr>
          <w:rFonts w:ascii="Times New Roman" w:hAnsi="Times New Roman"/>
          <w:iCs/>
          <w:szCs w:val="24"/>
        </w:rPr>
        <w:t>到</w:t>
      </w:r>
      <w:r>
        <w:rPr>
          <w:rFonts w:ascii="Times New Roman" w:hAnsi="Times New Roman"/>
          <w:iCs/>
          <w:szCs w:val="24"/>
        </w:rPr>
        <w:t>Linux</w:t>
      </w:r>
      <w:r>
        <w:rPr>
          <w:rFonts w:ascii="Times New Roman" w:hAnsi="Times New Roman"/>
          <w:iCs/>
          <w:szCs w:val="24"/>
        </w:rPr>
        <w:t>下</w:t>
      </w:r>
    </w:p>
    <w:p w:rsidR="002A436E" w:rsidRDefault="002A436E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解压</w:t>
      </w:r>
    </w:p>
    <w:p w:rsidR="002A436E" w:rsidRDefault="003F1EFB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 w:rsidR="002A436E">
        <w:rPr>
          <w:rFonts w:ascii="Times New Roman" w:hAnsi="Times New Roman" w:hint="eastAsia"/>
          <w:iCs/>
          <w:szCs w:val="24"/>
        </w:rPr>
        <w:t xml:space="preserve">$ tar  xvf  </w:t>
      </w:r>
      <w:r w:rsidR="002A436E" w:rsidRPr="002A436E">
        <w:rPr>
          <w:rFonts w:ascii="Times New Roman" w:hAnsi="Times New Roman"/>
          <w:iCs/>
          <w:szCs w:val="24"/>
        </w:rPr>
        <w:t>e2fsprogs-1.42.5.tar.xz</w:t>
      </w:r>
    </w:p>
    <w:p w:rsidR="003F1EFB" w:rsidRDefault="002A436E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</w:p>
    <w:p w:rsidR="002A436E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 w:rsidR="002A436E">
        <w:rPr>
          <w:rFonts w:ascii="Times New Roman" w:hAnsi="Times New Roman" w:hint="eastAsia"/>
          <w:iCs/>
          <w:szCs w:val="24"/>
        </w:rPr>
        <w:t>进入工程</w:t>
      </w:r>
    </w:p>
    <w:p w:rsidR="003F1EFB" w:rsidRDefault="003F1EFB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 w:rsidR="002A436E">
        <w:rPr>
          <w:rFonts w:ascii="Times New Roman" w:hAnsi="Times New Roman" w:hint="eastAsia"/>
          <w:iCs/>
          <w:szCs w:val="24"/>
        </w:rPr>
        <w:t xml:space="preserve">$ cd </w:t>
      </w:r>
      <w:r w:rsidR="004E12B8" w:rsidRPr="004E12B8">
        <w:rPr>
          <w:rFonts w:ascii="Times New Roman" w:hAnsi="Times New Roman"/>
          <w:iCs/>
          <w:szCs w:val="24"/>
        </w:rPr>
        <w:t>e2fsprogs-1.42.</w:t>
      </w:r>
      <w:r w:rsidR="004E12B8">
        <w:rPr>
          <w:rFonts w:ascii="Times New Roman" w:hAnsi="Times New Roman" w:hint="eastAsia"/>
          <w:iCs/>
          <w:szCs w:val="24"/>
        </w:rPr>
        <w:t>5</w:t>
      </w:r>
    </w:p>
    <w:p w:rsidR="003F1EFB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</w:p>
    <w:p w:rsidR="004E12B8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 w:rsidR="004E12B8">
        <w:rPr>
          <w:rFonts w:ascii="Times New Roman" w:hAnsi="Times New Roman" w:hint="eastAsia"/>
          <w:iCs/>
          <w:szCs w:val="24"/>
        </w:rPr>
        <w:t>创建脚本</w:t>
      </w:r>
      <w:r w:rsidR="004E12B8">
        <w:rPr>
          <w:rFonts w:ascii="Times New Roman" w:hAnsi="Times New Roman" w:hint="eastAsia"/>
          <w:iCs/>
          <w:szCs w:val="24"/>
        </w:rPr>
        <w:t>build.sh</w:t>
      </w:r>
      <w:r w:rsidR="004E12B8">
        <w:rPr>
          <w:rFonts w:ascii="Times New Roman" w:hAnsi="Times New Roman" w:hint="eastAsia"/>
          <w:iCs/>
          <w:szCs w:val="24"/>
        </w:rPr>
        <w:t>并添加如下内容：</w:t>
      </w:r>
    </w:p>
    <w:p w:rsidR="004E12B8" w:rsidRPr="003F1EFB" w:rsidRDefault="003F1EFB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hint="eastAsia"/>
          <w:iCs/>
          <w:szCs w:val="24"/>
        </w:rPr>
        <w:t xml:space="preserve">$ </w:t>
      </w:r>
      <w:r w:rsidR="004E12B8" w:rsidRPr="003F1EFB">
        <w:rPr>
          <w:rFonts w:ascii="Times New Roman" w:hAnsi="Times New Roman" w:cs="Times New Roman" w:hint="eastAsia"/>
          <w:color w:val="00000A"/>
        </w:rPr>
        <w:t>vim build.sh</w:t>
      </w:r>
    </w:p>
    <w:p w:rsidR="004E12B8" w:rsidRPr="003F1EFB" w:rsidRDefault="004E12B8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1EFB">
        <w:rPr>
          <w:rFonts w:ascii="Times New Roman" w:hAnsi="Times New Roman" w:cs="Times New Roman" w:hint="eastAsia"/>
          <w:color w:val="00000A"/>
        </w:rPr>
        <w:tab/>
      </w:r>
      <w:r w:rsidR="003F1EFB">
        <w:rPr>
          <w:rFonts w:ascii="Times New Roman" w:hAnsi="Times New Roman" w:cs="Times New Roman"/>
          <w:color w:val="00000A"/>
        </w:rPr>
        <w:t>#!/bin/sh</w:t>
      </w:r>
    </w:p>
    <w:p w:rsidR="004E12B8" w:rsidRPr="003F1EFB" w:rsidRDefault="004E12B8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1EFB">
        <w:rPr>
          <w:rFonts w:ascii="Times New Roman" w:hAnsi="Times New Roman" w:cs="Times New Roman" w:hint="eastAsia"/>
          <w:color w:val="00000A"/>
        </w:rPr>
        <w:tab/>
      </w:r>
      <w:r w:rsidRPr="003F1EFB">
        <w:rPr>
          <w:rFonts w:ascii="Times New Roman" w:hAnsi="Times New Roman" w:cs="Times New Roman"/>
          <w:color w:val="00000A"/>
        </w:rPr>
        <w:t>CC=arm-</w:t>
      </w:r>
      <w:r w:rsidRPr="003F1EFB">
        <w:rPr>
          <w:rFonts w:ascii="Times New Roman" w:hAnsi="Times New Roman" w:cs="Times New Roman" w:hint="eastAsia"/>
          <w:color w:val="00000A"/>
        </w:rPr>
        <w:t>none</w:t>
      </w:r>
      <w:r w:rsidRPr="003F1EFB">
        <w:rPr>
          <w:rFonts w:ascii="Times New Roman" w:hAnsi="Times New Roman" w:cs="Times New Roman"/>
          <w:color w:val="00000A"/>
        </w:rPr>
        <w:t>-linux-gnueabi-gcc</w:t>
      </w:r>
    </w:p>
    <w:p w:rsidR="004E12B8" w:rsidRPr="003F1EFB" w:rsidRDefault="004E12B8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1EFB">
        <w:rPr>
          <w:rFonts w:ascii="Times New Roman" w:hAnsi="Times New Roman" w:cs="Times New Roman" w:hint="eastAsia"/>
          <w:color w:val="00000A"/>
        </w:rPr>
        <w:tab/>
      </w:r>
      <w:r w:rsidRPr="003F1EFB">
        <w:rPr>
          <w:rFonts w:ascii="Times New Roman" w:hAnsi="Times New Roman" w:cs="Times New Roman"/>
          <w:color w:val="00000A"/>
        </w:rPr>
        <w:t xml:space="preserve">./configure --enable-elf-shlibs --host=arm-none-linux-gnueabi </w:t>
      </w:r>
      <w:r w:rsidRPr="003F1EFB">
        <w:rPr>
          <w:rFonts w:ascii="Times New Roman" w:hAnsi="Times New Roman" w:cs="Times New Roman" w:hint="eastAsia"/>
          <w:color w:val="00000A"/>
        </w:rPr>
        <w:t xml:space="preserve"> \</w:t>
      </w:r>
    </w:p>
    <w:p w:rsidR="003F1EFB" w:rsidRPr="003F1EFB" w:rsidRDefault="004E12B8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1EFB">
        <w:rPr>
          <w:rFonts w:ascii="Times New Roman" w:hAnsi="Times New Roman" w:cs="Times New Roman" w:hint="eastAsia"/>
          <w:color w:val="00000A"/>
        </w:rPr>
        <w:tab/>
      </w:r>
      <w:r w:rsidRPr="003F1EFB">
        <w:rPr>
          <w:rFonts w:ascii="Times New Roman" w:hAnsi="Times New Roman" w:cs="Times New Roman" w:hint="eastAsia"/>
          <w:color w:val="00000A"/>
        </w:rPr>
        <w:tab/>
      </w:r>
      <w:r w:rsidRPr="003F1EFB">
        <w:rPr>
          <w:rFonts w:ascii="Times New Roman" w:hAnsi="Times New Roman" w:cs="Times New Roman" w:hint="eastAsia"/>
          <w:color w:val="00000A"/>
        </w:rPr>
        <w:tab/>
        <w:t xml:space="preserve"> </w:t>
      </w:r>
      <w:r w:rsidR="003F1EFB">
        <w:rPr>
          <w:rFonts w:ascii="Times New Roman" w:hAnsi="Times New Roman" w:cs="Times New Roman"/>
          <w:color w:val="00000A"/>
        </w:rPr>
        <w:t>--prefix=/home/</w:t>
      </w:r>
      <w:r w:rsidR="003F1EFB">
        <w:rPr>
          <w:rFonts w:ascii="Times New Roman" w:hAnsi="Times New Roman" w:cs="Times New Roman" w:hint="eastAsia"/>
          <w:color w:val="00000A"/>
        </w:rPr>
        <w:t>linux</w:t>
      </w:r>
      <w:r w:rsidRPr="003F1EFB">
        <w:rPr>
          <w:rFonts w:ascii="Times New Roman" w:hAnsi="Times New Roman" w:cs="Times New Roman"/>
          <w:color w:val="00000A"/>
        </w:rPr>
        <w:t>/tools</w:t>
      </w:r>
    </w:p>
    <w:p w:rsidR="003F1EFB" w:rsidRPr="003F1EFB" w:rsidRDefault="003F1EFB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1EFB">
        <w:rPr>
          <w:rFonts w:ascii="Times New Roman" w:hAnsi="Times New Roman" w:cs="Times New Roman" w:hint="eastAsia"/>
          <w:color w:val="00000A"/>
        </w:rPr>
        <w:tab/>
        <w:t xml:space="preserve">make </w:t>
      </w:r>
    </w:p>
    <w:p w:rsidR="003F1EFB" w:rsidRPr="003F1EFB" w:rsidRDefault="003F1EFB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1EFB">
        <w:rPr>
          <w:rFonts w:ascii="Times New Roman" w:hAnsi="Times New Roman" w:cs="Times New Roman" w:hint="eastAsia"/>
          <w:color w:val="00000A"/>
        </w:rPr>
        <w:tab/>
        <w:t>make install</w:t>
      </w:r>
    </w:p>
    <w:p w:rsidR="003F1EFB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</w:p>
    <w:p w:rsidR="003F1EFB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执行脚本</w:t>
      </w:r>
    </w:p>
    <w:p w:rsidR="003F1EFB" w:rsidRDefault="003F1EFB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  <w:t>./build.sh</w:t>
      </w:r>
    </w:p>
    <w:p w:rsidR="003F1EFB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在编译到最后可能会有个错误如下：</w:t>
      </w:r>
    </w:p>
    <w:p w:rsidR="003F1EFB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 w:rsidRPr="003F1EFB">
        <w:rPr>
          <w:rFonts w:ascii="Times New Roman" w:hAnsi="Times New Roman"/>
          <w:iCs/>
          <w:szCs w:val="24"/>
        </w:rPr>
        <w:t>make[1]: [libext2fs.dvi] Error 1 (ignored)</w:t>
      </w:r>
    </w:p>
    <w:p w:rsidR="003F1EFB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这个不要紧其实我们需要的文件都编译好了</w:t>
      </w:r>
    </w:p>
    <w:p w:rsidR="003F1EFB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</w:p>
    <w:p w:rsidR="003F1EFB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拷贝可执行文件和库到文件系统中</w:t>
      </w:r>
    </w:p>
    <w:p w:rsidR="003F1EFB" w:rsidRDefault="00543DCC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 w:rsidR="003F1EFB">
        <w:rPr>
          <w:rFonts w:ascii="Times New Roman" w:hAnsi="Times New Roman" w:hint="eastAsia"/>
          <w:iCs/>
          <w:szCs w:val="24"/>
        </w:rPr>
        <w:t>$ cp /home/linux/</w:t>
      </w:r>
      <w:r>
        <w:rPr>
          <w:rFonts w:ascii="Times New Roman" w:hAnsi="Times New Roman" w:hint="eastAsia"/>
          <w:iCs/>
          <w:szCs w:val="24"/>
        </w:rPr>
        <w:t>tools/sbin/mkfs.ext3</w:t>
      </w:r>
      <w:r w:rsidR="003F1EFB">
        <w:rPr>
          <w:rFonts w:ascii="Times New Roman" w:hAnsi="Times New Roman" w:hint="eastAsia"/>
          <w:iCs/>
          <w:szCs w:val="24"/>
        </w:rPr>
        <w:t xml:space="preserve">  /source/rootfs/sbin</w:t>
      </w:r>
    </w:p>
    <w:p w:rsidR="003F1EFB" w:rsidRDefault="00543DCC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 w:rsidR="003F1EFB">
        <w:rPr>
          <w:rFonts w:ascii="Times New Roman" w:hAnsi="Times New Roman" w:hint="eastAsia"/>
          <w:iCs/>
          <w:szCs w:val="24"/>
        </w:rPr>
        <w:t xml:space="preserve">$ cp </w:t>
      </w:r>
      <w:r w:rsidR="00100DA5">
        <w:rPr>
          <w:rFonts w:ascii="Times New Roman" w:hAnsi="Times New Roman" w:hint="eastAsia"/>
          <w:iCs/>
          <w:szCs w:val="24"/>
        </w:rPr>
        <w:t>/home/linux/tools/lib/</w:t>
      </w:r>
      <w:r>
        <w:rPr>
          <w:rFonts w:ascii="Times New Roman" w:hAnsi="Times New Roman" w:hint="eastAsia"/>
          <w:iCs/>
          <w:szCs w:val="24"/>
        </w:rPr>
        <w:t>*</w:t>
      </w:r>
      <w:r w:rsidR="003F1EFB">
        <w:rPr>
          <w:rFonts w:ascii="Times New Roman" w:hAnsi="Times New Roman" w:hint="eastAsia"/>
          <w:iCs/>
          <w:szCs w:val="24"/>
        </w:rPr>
        <w:t xml:space="preserve">  /source/rootfs/lib</w:t>
      </w:r>
    </w:p>
    <w:p w:rsidR="00234B77" w:rsidRDefault="003F1EFB" w:rsidP="00234B77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</w:p>
    <w:p w:rsidR="00234B77" w:rsidRDefault="00234B77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  <w:t>2</w:t>
      </w:r>
      <w:r>
        <w:rPr>
          <w:rFonts w:ascii="Times New Roman" w:hAnsi="Times New Roman" w:hint="eastAsia"/>
          <w:iCs/>
          <w:szCs w:val="24"/>
        </w:rPr>
        <w:t>、修改</w:t>
      </w:r>
      <w:r w:rsidR="00A31365">
        <w:rPr>
          <w:rFonts w:ascii="Times New Roman" w:hAnsi="Times New Roman" w:hint="eastAsia"/>
          <w:iCs/>
          <w:szCs w:val="24"/>
        </w:rPr>
        <w:t>u-boot</w:t>
      </w:r>
      <w:r w:rsidR="00A31365">
        <w:rPr>
          <w:rFonts w:ascii="Times New Roman" w:hAnsi="Times New Roman" w:hint="eastAsia"/>
          <w:iCs/>
          <w:szCs w:val="24"/>
        </w:rPr>
        <w:t>启动参数</w:t>
      </w:r>
    </w:p>
    <w:p w:rsidR="00234B77" w:rsidRPr="00A31365" w:rsidRDefault="00234B77" w:rsidP="00234B77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hint="eastAsia"/>
          <w:iCs/>
          <w:szCs w:val="24"/>
        </w:rPr>
        <w:lastRenderedPageBreak/>
        <w:tab/>
      </w:r>
      <w:r w:rsidR="00A31365">
        <w:rPr>
          <w:rFonts w:ascii="Times New Roman" w:eastAsia="Times New Roman" w:hAnsi="Times New Roman" w:cs="Times New Roman" w:hint="eastAsia"/>
          <w:color w:val="00000A"/>
        </w:rPr>
        <w:t>setenv</w:t>
      </w:r>
      <w:r w:rsidR="00A31365">
        <w:rPr>
          <w:rFonts w:ascii="Times New Roman" w:hAnsi="Times New Roman" w:cs="Times New Roman" w:hint="eastAsia"/>
          <w:color w:val="00000A"/>
        </w:rPr>
        <w:t xml:space="preserve"> bootargs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root=/dev/nfs </w:t>
      </w:r>
      <w:r>
        <w:rPr>
          <w:rFonts w:ascii="Times New Roman" w:eastAsia="Times New Roman" w:hAnsi="Times New Roman" w:cs="Times New Roman" w:hint="eastAsia"/>
          <w:color w:val="00000A"/>
        </w:rPr>
        <w:t>rw</w:t>
      </w:r>
      <w:r>
        <w:rPr>
          <w:rFonts w:ascii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 w:hint="eastAsia"/>
          <w:color w:val="00000A"/>
        </w:rPr>
        <w:t>nfsroot=192.168.9.120:/source/rootfs init=/linuxrc console=ttySAC2,115200 ip=192.168.9.233</w:t>
      </w:r>
    </w:p>
    <w:p w:rsidR="00234B77" w:rsidRDefault="00234B77" w:rsidP="00234B77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注意：</w:t>
      </w:r>
      <w:r>
        <w:rPr>
          <w:rFonts w:ascii="Times New Roman" w:hAnsi="Times New Roman" w:cs="Times New Roman" w:hint="eastAsia"/>
          <w:color w:val="00000A"/>
        </w:rPr>
        <w:t xml:space="preserve">192.168.9.120 </w:t>
      </w:r>
      <w:r>
        <w:rPr>
          <w:rFonts w:ascii="Times New Roman" w:hAnsi="Times New Roman" w:cs="Times New Roman" w:hint="eastAsia"/>
          <w:color w:val="00000A"/>
        </w:rPr>
        <w:t>对应</w:t>
      </w:r>
      <w:r>
        <w:rPr>
          <w:rFonts w:ascii="Times New Roman" w:hAnsi="Times New Roman" w:cs="Times New Roman" w:hint="eastAsia"/>
          <w:color w:val="00000A"/>
        </w:rPr>
        <w:t>Ubuntu</w:t>
      </w:r>
      <w:r>
        <w:rPr>
          <w:rFonts w:ascii="Times New Roman" w:hAnsi="Times New Roman" w:cs="Times New Roman" w:hint="eastAsia"/>
          <w:color w:val="00000A"/>
        </w:rPr>
        <w:t>的</w:t>
      </w:r>
      <w:r>
        <w:rPr>
          <w:rFonts w:ascii="Times New Roman" w:hAnsi="Times New Roman" w:cs="Times New Roman" w:hint="eastAsia"/>
          <w:color w:val="00000A"/>
        </w:rPr>
        <w:t>ip</w:t>
      </w:r>
    </w:p>
    <w:p w:rsidR="00234B77" w:rsidRDefault="00234B77" w:rsidP="00234B77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  <w:t xml:space="preserve"> 192.168.9.233 </w:t>
      </w:r>
      <w:r>
        <w:rPr>
          <w:rFonts w:ascii="Times New Roman" w:hAnsi="Times New Roman" w:cs="Times New Roman" w:hint="eastAsia"/>
          <w:color w:val="00000A"/>
        </w:rPr>
        <w:t>对应板子的</w:t>
      </w:r>
      <w:r>
        <w:rPr>
          <w:rFonts w:ascii="Times New Roman" w:hAnsi="Times New Roman" w:cs="Times New Roman" w:hint="eastAsia"/>
          <w:color w:val="00000A"/>
        </w:rPr>
        <w:t xml:space="preserve">ip </w:t>
      </w:r>
    </w:p>
    <w:p w:rsidR="00234B77" w:rsidRPr="009B703D" w:rsidRDefault="00234B77" w:rsidP="00234B77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      </w:t>
      </w:r>
      <w:r>
        <w:rPr>
          <w:rFonts w:ascii="Times New Roman" w:hAnsi="Times New Roman" w:cs="Times New Roman" w:hint="eastAsia"/>
          <w:color w:val="00000A"/>
        </w:rPr>
        <w:t>这两个</w:t>
      </w:r>
      <w:r>
        <w:rPr>
          <w:rFonts w:ascii="Times New Roman" w:hAnsi="Times New Roman" w:cs="Times New Roman" w:hint="eastAsia"/>
          <w:color w:val="00000A"/>
        </w:rPr>
        <w:t>ip</w:t>
      </w:r>
      <w:r>
        <w:rPr>
          <w:rFonts w:ascii="Times New Roman" w:hAnsi="Times New Roman" w:cs="Times New Roman" w:hint="eastAsia"/>
          <w:color w:val="00000A"/>
        </w:rPr>
        <w:t>应该根据自己的实际情况适当修改</w:t>
      </w:r>
      <w:r>
        <w:rPr>
          <w:rFonts w:ascii="Times New Roman" w:hAnsi="Times New Roman" w:cs="Times New Roman" w:hint="eastAsia"/>
          <w:color w:val="00000A"/>
        </w:rPr>
        <w:tab/>
      </w:r>
    </w:p>
    <w:p w:rsidR="00234B77" w:rsidRDefault="00234B77" w:rsidP="00234B77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  <w:t>3</w:t>
      </w:r>
      <w:r>
        <w:rPr>
          <w:rFonts w:ascii="Times New Roman" w:hAnsi="Times New Roman" w:hint="eastAsia"/>
          <w:iCs/>
          <w:szCs w:val="24"/>
        </w:rPr>
        <w:t>、分区</w:t>
      </w:r>
    </w:p>
    <w:p w:rsidR="00234B77" w:rsidRDefault="00234B77" w:rsidP="00234B77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启动开发板在倒计时期间按任意键结束启动，执行如下命令</w:t>
      </w:r>
    </w:p>
    <w:p w:rsidR="00234B77" w:rsidRDefault="00234B77" w:rsidP="00234B77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  <w:t xml:space="preserve"># fdisk  </w:t>
      </w:r>
      <w:r>
        <w:rPr>
          <w:rFonts w:ascii="Times New Roman" w:hAnsi="Times New Roman"/>
          <w:iCs/>
          <w:szCs w:val="24"/>
        </w:rPr>
        <w:t>-</w:t>
      </w:r>
      <w:r>
        <w:rPr>
          <w:rFonts w:ascii="Times New Roman" w:hAnsi="Times New Roman" w:hint="eastAsia"/>
          <w:iCs/>
          <w:szCs w:val="24"/>
        </w:rPr>
        <w:t>c  0</w:t>
      </w:r>
    </w:p>
    <w:p w:rsidR="00234B77" w:rsidRPr="00234B77" w:rsidRDefault="00234B77" w:rsidP="00A122C9">
      <w:pPr>
        <w:rPr>
          <w:rFonts w:ascii="Times New Roman" w:hAnsi="Times New Roman"/>
          <w:iCs/>
          <w:szCs w:val="24"/>
        </w:rPr>
      </w:pPr>
    </w:p>
    <w:p w:rsidR="00A122C9" w:rsidRDefault="00A36566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  <w:t>4</w:t>
      </w:r>
      <w:r w:rsidR="00A122C9">
        <w:rPr>
          <w:rFonts w:ascii="Times New Roman" w:hAnsi="Times New Roman" w:hint="eastAsia"/>
          <w:iCs/>
          <w:szCs w:val="24"/>
        </w:rPr>
        <w:t>、格式化</w:t>
      </w:r>
    </w:p>
    <w:p w:rsidR="00A36566" w:rsidRDefault="00A36566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重新启动开发板进入系统后执行</w:t>
      </w:r>
    </w:p>
    <w:p w:rsidR="00A36566" w:rsidRDefault="00A36566" w:rsidP="00A3656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  <w:t xml:space="preserve"># mkfs.ext3  -F  /dev/mmcblk0p2 </w:t>
      </w:r>
    </w:p>
    <w:p w:rsidR="00A122C9" w:rsidRDefault="00A122C9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 w:rsidR="00A36566">
        <w:rPr>
          <w:rFonts w:ascii="Times New Roman" w:hAnsi="Times New Roman" w:hint="eastAsia"/>
          <w:iCs/>
          <w:szCs w:val="24"/>
        </w:rPr>
        <w:t>5</w:t>
      </w:r>
      <w:r w:rsidR="00A36566">
        <w:rPr>
          <w:rFonts w:ascii="Times New Roman" w:hAnsi="Times New Roman" w:hint="eastAsia"/>
          <w:iCs/>
          <w:szCs w:val="24"/>
        </w:rPr>
        <w:t>、修改我们</w:t>
      </w:r>
      <w:r w:rsidR="00A36566">
        <w:rPr>
          <w:rFonts w:ascii="Times New Roman" w:hAnsi="Times New Roman" w:hint="eastAsia"/>
          <w:iCs/>
          <w:szCs w:val="24"/>
        </w:rPr>
        <w:t>/source/rootfs/etc/fstab</w:t>
      </w:r>
    </w:p>
    <w:p w:rsidR="00A36566" w:rsidRDefault="00A36566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在最后添加如下内容</w:t>
      </w:r>
    </w:p>
    <w:p w:rsidR="00A36566" w:rsidRDefault="00A36566" w:rsidP="00A3656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 w:rsidRPr="00A36566">
        <w:rPr>
          <w:rFonts w:ascii="Times New Roman" w:hAnsi="Times New Roman"/>
          <w:iCs/>
          <w:szCs w:val="24"/>
        </w:rPr>
        <w:t xml:space="preserve">/dev/mmcblk0p2 </w:t>
      </w:r>
      <w:r>
        <w:rPr>
          <w:rFonts w:ascii="Times New Roman" w:hAnsi="Times New Roman" w:hint="eastAsia"/>
          <w:iCs/>
          <w:szCs w:val="24"/>
        </w:rPr>
        <w:t xml:space="preserve"> </w:t>
      </w:r>
      <w:r w:rsidRPr="00A36566">
        <w:rPr>
          <w:rFonts w:ascii="Times New Roman" w:hAnsi="Times New Roman"/>
          <w:iCs/>
          <w:szCs w:val="24"/>
        </w:rPr>
        <w:t>/mnt         ext3     defaults       0             0</w:t>
      </w:r>
    </w:p>
    <w:p w:rsidR="00A36566" w:rsidRDefault="00A36566" w:rsidP="00A36566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重新启动系统系统在启动最后会挂载</w:t>
      </w:r>
      <w:r>
        <w:rPr>
          <w:rFonts w:ascii="Times New Roman" w:hAnsi="Times New Roman" w:hint="eastAsia"/>
          <w:iCs/>
          <w:szCs w:val="24"/>
        </w:rPr>
        <w:t xml:space="preserve">mmcblk0p2 </w:t>
      </w:r>
      <w:r>
        <w:rPr>
          <w:rFonts w:ascii="Times New Roman" w:hAnsi="Times New Roman" w:hint="eastAsia"/>
          <w:iCs/>
          <w:szCs w:val="24"/>
        </w:rPr>
        <w:t>作为用户文件系统</w:t>
      </w:r>
    </w:p>
    <w:p w:rsidR="00612EE5" w:rsidRDefault="00612EE5" w:rsidP="00A36566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</w:p>
    <w:p w:rsidR="00A36566" w:rsidRPr="00A122C9" w:rsidRDefault="00A36566" w:rsidP="00612EE5"/>
    <w:sectPr w:rsidR="00A36566" w:rsidRPr="00A12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C4D" w:rsidRDefault="00435C4D" w:rsidP="00AE7F68">
      <w:r>
        <w:separator/>
      </w:r>
    </w:p>
  </w:endnote>
  <w:endnote w:type="continuationSeparator" w:id="0">
    <w:p w:rsidR="00435C4D" w:rsidRDefault="00435C4D" w:rsidP="00AE7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C4D" w:rsidRDefault="00435C4D" w:rsidP="00AE7F68">
      <w:r>
        <w:separator/>
      </w:r>
    </w:p>
  </w:footnote>
  <w:footnote w:type="continuationSeparator" w:id="0">
    <w:p w:rsidR="00435C4D" w:rsidRDefault="00435C4D" w:rsidP="00AE7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3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840" w:hanging="42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11"/>
    <w:lvl w:ilvl="0">
      <w:start w:val="1"/>
      <w:numFmt w:val="decimal"/>
      <w:lvlText w:val="%1、"/>
      <w:lvlJc w:val="left"/>
      <w:pPr>
        <w:tabs>
          <w:tab w:val="num" w:pos="0"/>
        </w:tabs>
        <w:ind w:left="117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65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07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49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91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333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75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417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590" w:hanging="420"/>
      </w:pPr>
    </w:lvl>
  </w:abstractNum>
  <w:abstractNum w:abstractNumId="5">
    <w:nsid w:val="0000000F"/>
    <w:multiLevelType w:val="multilevel"/>
    <w:tmpl w:val="0000000F"/>
    <w:name w:val="WW8Num15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6">
    <w:nsid w:val="00000011"/>
    <w:multiLevelType w:val="multilevel"/>
    <w:tmpl w:val="00000011"/>
    <w:name w:val="WW8Num17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7">
    <w:nsid w:val="00000012"/>
    <w:multiLevelType w:val="multilevel"/>
    <w:tmpl w:val="00000012"/>
    <w:name w:val="WW8Num18"/>
    <w:lvl w:ilvl="0">
      <w:start w:val="1"/>
      <w:numFmt w:val="decimal"/>
      <w:lvlText w:val="%1、"/>
      <w:lvlJc w:val="left"/>
      <w:pPr>
        <w:tabs>
          <w:tab w:val="num" w:pos="0"/>
        </w:tabs>
        <w:ind w:left="117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65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07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49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91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333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75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417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590" w:hanging="420"/>
      </w:pPr>
    </w:lvl>
  </w:abstractNum>
  <w:abstractNum w:abstractNumId="8">
    <w:nsid w:val="00000014"/>
    <w:multiLevelType w:val="multilevel"/>
    <w:tmpl w:val="00000014"/>
    <w:name w:val="WW8Num20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9">
    <w:nsid w:val="00000015"/>
    <w:multiLevelType w:val="multilevel"/>
    <w:tmpl w:val="00000015"/>
    <w:name w:val="WW8Num21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10">
    <w:nsid w:val="00000016"/>
    <w:multiLevelType w:val="multilevel"/>
    <w:tmpl w:val="00000016"/>
    <w:name w:val="WW8Num22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11">
    <w:nsid w:val="00000017"/>
    <w:multiLevelType w:val="multilevel"/>
    <w:tmpl w:val="00000017"/>
    <w:name w:val="WW8Num23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12">
    <w:nsid w:val="00000019"/>
    <w:multiLevelType w:val="multilevel"/>
    <w:tmpl w:val="00000019"/>
    <w:name w:val="WW8Num25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  <w:rPr>
        <w:rFonts w:cs="Times New Roman"/>
      </w:rPr>
    </w:lvl>
  </w:abstractNum>
  <w:abstractNum w:abstractNumId="13">
    <w:nsid w:val="0000001A"/>
    <w:multiLevelType w:val="multilevel"/>
    <w:tmpl w:val="0000001A"/>
    <w:name w:val="WW8Num26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  <w:rPr>
        <w:rFonts w:cs="Times New Roman"/>
      </w:rPr>
    </w:lvl>
  </w:abstractNum>
  <w:abstractNum w:abstractNumId="14">
    <w:nsid w:val="00000024"/>
    <w:multiLevelType w:val="multilevel"/>
    <w:tmpl w:val="00000024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15">
    <w:nsid w:val="00000032"/>
    <w:multiLevelType w:val="multilevel"/>
    <w:tmpl w:val="00000032"/>
    <w:lvl w:ilvl="0">
      <w:start w:val="1"/>
      <w:numFmt w:val="decimal"/>
      <w:lvlText w:val="%1、"/>
      <w:lvlJc w:val="left"/>
      <w:pPr>
        <w:tabs>
          <w:tab w:val="num" w:pos="-81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-810"/>
        </w:tabs>
        <w:ind w:left="840" w:hanging="420"/>
      </w:pPr>
    </w:lvl>
    <w:lvl w:ilvl="2">
      <w:start w:val="1"/>
      <w:numFmt w:val="lowerRoman"/>
      <w:lvlText w:val="%2.%3."/>
      <w:lvlJc w:val="left"/>
      <w:pPr>
        <w:tabs>
          <w:tab w:val="num" w:pos="-81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num" w:pos="-81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-810"/>
        </w:tabs>
        <w:ind w:left="2100" w:hanging="420"/>
      </w:pPr>
    </w:lvl>
    <w:lvl w:ilvl="5">
      <w:start w:val="1"/>
      <w:numFmt w:val="lowerRoman"/>
      <w:lvlText w:val="%2.%3.%4.%5.%6."/>
      <w:lvlJc w:val="left"/>
      <w:pPr>
        <w:tabs>
          <w:tab w:val="num" w:pos="-81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-81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-810"/>
        </w:tabs>
        <w:ind w:left="336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-810"/>
        </w:tabs>
        <w:ind w:left="3780" w:hanging="420"/>
      </w:pPr>
    </w:lvl>
  </w:abstractNum>
  <w:abstractNum w:abstractNumId="16">
    <w:nsid w:val="030E60F1"/>
    <w:multiLevelType w:val="multilevel"/>
    <w:tmpl w:val="78942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0745BCC"/>
    <w:multiLevelType w:val="multilevel"/>
    <w:tmpl w:val="C3E6F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5E05AEE"/>
    <w:multiLevelType w:val="multilevel"/>
    <w:tmpl w:val="3C249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85B0686"/>
    <w:multiLevelType w:val="hybridMultilevel"/>
    <w:tmpl w:val="F4E2290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1A474B0B"/>
    <w:multiLevelType w:val="multilevel"/>
    <w:tmpl w:val="84B20AC0"/>
    <w:lvl w:ilvl="0">
      <w:start w:val="1"/>
      <w:numFmt w:val="decimal"/>
      <w:lvlText w:val="%1、"/>
      <w:lvlJc w:val="left"/>
      <w:pPr>
        <w:tabs>
          <w:tab w:val="num" w:pos="-81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-810"/>
        </w:tabs>
        <w:ind w:left="840" w:hanging="420"/>
      </w:pPr>
    </w:lvl>
    <w:lvl w:ilvl="2">
      <w:start w:val="1"/>
      <w:numFmt w:val="lowerRoman"/>
      <w:lvlText w:val="%2.%3."/>
      <w:lvlJc w:val="left"/>
      <w:pPr>
        <w:tabs>
          <w:tab w:val="num" w:pos="-81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num" w:pos="-81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-810"/>
        </w:tabs>
        <w:ind w:left="2100" w:hanging="420"/>
      </w:pPr>
    </w:lvl>
    <w:lvl w:ilvl="5">
      <w:start w:val="1"/>
      <w:numFmt w:val="lowerRoman"/>
      <w:lvlText w:val="%2.%3.%4.%5.%6."/>
      <w:lvlJc w:val="left"/>
      <w:pPr>
        <w:tabs>
          <w:tab w:val="num" w:pos="-81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-81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-810"/>
        </w:tabs>
        <w:ind w:left="336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-810"/>
        </w:tabs>
        <w:ind w:left="3780" w:hanging="420"/>
      </w:pPr>
    </w:lvl>
  </w:abstractNum>
  <w:abstractNum w:abstractNumId="21">
    <w:nsid w:val="1D8C3470"/>
    <w:multiLevelType w:val="multilevel"/>
    <w:tmpl w:val="FA4CD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04373B6"/>
    <w:multiLevelType w:val="multilevel"/>
    <w:tmpl w:val="D384F6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6E011CB"/>
    <w:multiLevelType w:val="multilevel"/>
    <w:tmpl w:val="84B20AC0"/>
    <w:lvl w:ilvl="0">
      <w:start w:val="1"/>
      <w:numFmt w:val="decimal"/>
      <w:lvlText w:val="%1、"/>
      <w:lvlJc w:val="left"/>
      <w:pPr>
        <w:tabs>
          <w:tab w:val="num" w:pos="-81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-810"/>
        </w:tabs>
        <w:ind w:left="840" w:hanging="420"/>
      </w:pPr>
    </w:lvl>
    <w:lvl w:ilvl="2">
      <w:start w:val="1"/>
      <w:numFmt w:val="lowerRoman"/>
      <w:lvlText w:val="%2.%3."/>
      <w:lvlJc w:val="left"/>
      <w:pPr>
        <w:tabs>
          <w:tab w:val="num" w:pos="-81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num" w:pos="-81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-810"/>
        </w:tabs>
        <w:ind w:left="2100" w:hanging="420"/>
      </w:pPr>
    </w:lvl>
    <w:lvl w:ilvl="5">
      <w:start w:val="1"/>
      <w:numFmt w:val="lowerRoman"/>
      <w:lvlText w:val="%2.%3.%4.%5.%6."/>
      <w:lvlJc w:val="left"/>
      <w:pPr>
        <w:tabs>
          <w:tab w:val="num" w:pos="-81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-81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-810"/>
        </w:tabs>
        <w:ind w:left="336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-810"/>
        </w:tabs>
        <w:ind w:left="3780" w:hanging="420"/>
      </w:pPr>
    </w:lvl>
  </w:abstractNum>
  <w:abstractNum w:abstractNumId="24">
    <w:nsid w:val="276B7F96"/>
    <w:multiLevelType w:val="multilevel"/>
    <w:tmpl w:val="D778B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10846CD"/>
    <w:multiLevelType w:val="multilevel"/>
    <w:tmpl w:val="BF64D3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FA42A4C"/>
    <w:multiLevelType w:val="hybridMultilevel"/>
    <w:tmpl w:val="7CA0890E"/>
    <w:lvl w:ilvl="0" w:tplc="3E44295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1063B93"/>
    <w:multiLevelType w:val="hybridMultilevel"/>
    <w:tmpl w:val="F4E2290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3606ACB"/>
    <w:multiLevelType w:val="singleLevel"/>
    <w:tmpl w:val="53606ACB"/>
    <w:lvl w:ilvl="0">
      <w:start w:val="2"/>
      <w:numFmt w:val="chineseCounting"/>
      <w:suff w:val="nothing"/>
      <w:lvlText w:val="%1、"/>
      <w:lvlJc w:val="left"/>
    </w:lvl>
  </w:abstractNum>
  <w:abstractNum w:abstractNumId="29">
    <w:nsid w:val="59531868"/>
    <w:multiLevelType w:val="multilevel"/>
    <w:tmpl w:val="00000014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30">
    <w:nsid w:val="5A5A6F06"/>
    <w:multiLevelType w:val="hybridMultilevel"/>
    <w:tmpl w:val="F4E2290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07E1A7F"/>
    <w:multiLevelType w:val="multilevel"/>
    <w:tmpl w:val="53D68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15B3A62"/>
    <w:multiLevelType w:val="hybridMultilevel"/>
    <w:tmpl w:val="FC94708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>
    <w:nsid w:val="6276259E"/>
    <w:multiLevelType w:val="multilevel"/>
    <w:tmpl w:val="C88296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923752E"/>
    <w:multiLevelType w:val="multilevel"/>
    <w:tmpl w:val="84B20AC0"/>
    <w:lvl w:ilvl="0">
      <w:start w:val="1"/>
      <w:numFmt w:val="decimal"/>
      <w:lvlText w:val="%1、"/>
      <w:lvlJc w:val="left"/>
      <w:pPr>
        <w:tabs>
          <w:tab w:val="num" w:pos="-81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-810"/>
        </w:tabs>
        <w:ind w:left="840" w:hanging="420"/>
      </w:pPr>
    </w:lvl>
    <w:lvl w:ilvl="2">
      <w:start w:val="1"/>
      <w:numFmt w:val="lowerRoman"/>
      <w:lvlText w:val="%2.%3."/>
      <w:lvlJc w:val="left"/>
      <w:pPr>
        <w:tabs>
          <w:tab w:val="num" w:pos="-81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num" w:pos="-81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-810"/>
        </w:tabs>
        <w:ind w:left="2100" w:hanging="420"/>
      </w:pPr>
    </w:lvl>
    <w:lvl w:ilvl="5">
      <w:start w:val="1"/>
      <w:numFmt w:val="lowerRoman"/>
      <w:lvlText w:val="%2.%3.%4.%5.%6."/>
      <w:lvlJc w:val="left"/>
      <w:pPr>
        <w:tabs>
          <w:tab w:val="num" w:pos="-81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-81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-810"/>
        </w:tabs>
        <w:ind w:left="336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-810"/>
        </w:tabs>
        <w:ind w:left="3780" w:hanging="420"/>
      </w:pPr>
    </w:lvl>
  </w:abstractNum>
  <w:abstractNum w:abstractNumId="35">
    <w:nsid w:val="7F7153B7"/>
    <w:multiLevelType w:val="hybridMultilevel"/>
    <w:tmpl w:val="419428AA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21"/>
  </w:num>
  <w:num w:numId="4">
    <w:abstractNumId w:val="24"/>
  </w:num>
  <w:num w:numId="5">
    <w:abstractNumId w:val="22"/>
  </w:num>
  <w:num w:numId="6">
    <w:abstractNumId w:val="16"/>
  </w:num>
  <w:num w:numId="7">
    <w:abstractNumId w:val="31"/>
  </w:num>
  <w:num w:numId="8">
    <w:abstractNumId w:val="35"/>
  </w:num>
  <w:num w:numId="9">
    <w:abstractNumId w:val="17"/>
  </w:num>
  <w:num w:numId="10">
    <w:abstractNumId w:val="12"/>
  </w:num>
  <w:num w:numId="11">
    <w:abstractNumId w:val="13"/>
  </w:num>
  <w:num w:numId="12">
    <w:abstractNumId w:val="33"/>
  </w:num>
  <w:num w:numId="13">
    <w:abstractNumId w:val="2"/>
  </w:num>
  <w:num w:numId="14">
    <w:abstractNumId w:val="10"/>
  </w:num>
  <w:num w:numId="15">
    <w:abstractNumId w:val="9"/>
  </w:num>
  <w:num w:numId="16">
    <w:abstractNumId w:val="8"/>
  </w:num>
  <w:num w:numId="17">
    <w:abstractNumId w:val="1"/>
  </w:num>
  <w:num w:numId="18">
    <w:abstractNumId w:val="6"/>
  </w:num>
  <w:num w:numId="19">
    <w:abstractNumId w:val="34"/>
  </w:num>
  <w:num w:numId="20">
    <w:abstractNumId w:val="3"/>
  </w:num>
  <w:num w:numId="21">
    <w:abstractNumId w:val="26"/>
  </w:num>
  <w:num w:numId="22">
    <w:abstractNumId w:val="30"/>
  </w:num>
  <w:num w:numId="23">
    <w:abstractNumId w:val="27"/>
  </w:num>
  <w:num w:numId="24">
    <w:abstractNumId w:val="19"/>
  </w:num>
  <w:num w:numId="25">
    <w:abstractNumId w:val="29"/>
  </w:num>
  <w:num w:numId="26">
    <w:abstractNumId w:val="14"/>
  </w:num>
  <w:num w:numId="27">
    <w:abstractNumId w:val="15"/>
  </w:num>
  <w:num w:numId="28">
    <w:abstractNumId w:val="28"/>
  </w:num>
  <w:num w:numId="29">
    <w:abstractNumId w:val="32"/>
  </w:num>
  <w:num w:numId="30">
    <w:abstractNumId w:val="23"/>
  </w:num>
  <w:num w:numId="31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34"/>
    <w:rsid w:val="000264E7"/>
    <w:rsid w:val="000272D8"/>
    <w:rsid w:val="00031C52"/>
    <w:rsid w:val="0003525E"/>
    <w:rsid w:val="00045125"/>
    <w:rsid w:val="00045A8E"/>
    <w:rsid w:val="00047D84"/>
    <w:rsid w:val="0006095A"/>
    <w:rsid w:val="0006630F"/>
    <w:rsid w:val="00071666"/>
    <w:rsid w:val="00074DBE"/>
    <w:rsid w:val="0008041F"/>
    <w:rsid w:val="00082315"/>
    <w:rsid w:val="00085786"/>
    <w:rsid w:val="000944EF"/>
    <w:rsid w:val="00094E53"/>
    <w:rsid w:val="000A66B1"/>
    <w:rsid w:val="000B37B0"/>
    <w:rsid w:val="000B51B6"/>
    <w:rsid w:val="000C1472"/>
    <w:rsid w:val="000C4D15"/>
    <w:rsid w:val="000C78A0"/>
    <w:rsid w:val="000D12B6"/>
    <w:rsid w:val="000F1684"/>
    <w:rsid w:val="000F1A7F"/>
    <w:rsid w:val="000F3987"/>
    <w:rsid w:val="000F7970"/>
    <w:rsid w:val="00100B06"/>
    <w:rsid w:val="00100DA5"/>
    <w:rsid w:val="00101B00"/>
    <w:rsid w:val="00101D57"/>
    <w:rsid w:val="00106596"/>
    <w:rsid w:val="0011217C"/>
    <w:rsid w:val="00124FFD"/>
    <w:rsid w:val="001250D0"/>
    <w:rsid w:val="00135663"/>
    <w:rsid w:val="00142F68"/>
    <w:rsid w:val="00145E16"/>
    <w:rsid w:val="00147F27"/>
    <w:rsid w:val="00153539"/>
    <w:rsid w:val="0017018C"/>
    <w:rsid w:val="00172867"/>
    <w:rsid w:val="00183012"/>
    <w:rsid w:val="001830E2"/>
    <w:rsid w:val="001957D3"/>
    <w:rsid w:val="001A48C4"/>
    <w:rsid w:val="001A5DB1"/>
    <w:rsid w:val="001C7DFA"/>
    <w:rsid w:val="001E38CF"/>
    <w:rsid w:val="001E432F"/>
    <w:rsid w:val="001E5AD2"/>
    <w:rsid w:val="001E6923"/>
    <w:rsid w:val="001E7828"/>
    <w:rsid w:val="001F53FF"/>
    <w:rsid w:val="00205E68"/>
    <w:rsid w:val="00210C2A"/>
    <w:rsid w:val="00212CA4"/>
    <w:rsid w:val="00233013"/>
    <w:rsid w:val="00234B77"/>
    <w:rsid w:val="002460AC"/>
    <w:rsid w:val="00255D5E"/>
    <w:rsid w:val="00260BDC"/>
    <w:rsid w:val="0026123B"/>
    <w:rsid w:val="00265D34"/>
    <w:rsid w:val="00275259"/>
    <w:rsid w:val="002823A8"/>
    <w:rsid w:val="002844B9"/>
    <w:rsid w:val="0029159F"/>
    <w:rsid w:val="002A436E"/>
    <w:rsid w:val="002B5BA9"/>
    <w:rsid w:val="002C4967"/>
    <w:rsid w:val="002D486C"/>
    <w:rsid w:val="002E1844"/>
    <w:rsid w:val="002E1CCF"/>
    <w:rsid w:val="002E3873"/>
    <w:rsid w:val="002E5748"/>
    <w:rsid w:val="002F0390"/>
    <w:rsid w:val="00303E8A"/>
    <w:rsid w:val="00311CE2"/>
    <w:rsid w:val="00312F3B"/>
    <w:rsid w:val="003174B9"/>
    <w:rsid w:val="00324002"/>
    <w:rsid w:val="00325EE0"/>
    <w:rsid w:val="0033004A"/>
    <w:rsid w:val="00331549"/>
    <w:rsid w:val="003560DC"/>
    <w:rsid w:val="0036183C"/>
    <w:rsid w:val="003675B1"/>
    <w:rsid w:val="00372934"/>
    <w:rsid w:val="00385862"/>
    <w:rsid w:val="003A06B2"/>
    <w:rsid w:val="003A1D2E"/>
    <w:rsid w:val="003B002E"/>
    <w:rsid w:val="003B3074"/>
    <w:rsid w:val="003C7EA4"/>
    <w:rsid w:val="003D4862"/>
    <w:rsid w:val="003D51F8"/>
    <w:rsid w:val="003D6298"/>
    <w:rsid w:val="003D7257"/>
    <w:rsid w:val="003E5DEE"/>
    <w:rsid w:val="003F1EFB"/>
    <w:rsid w:val="003F79EE"/>
    <w:rsid w:val="00401E97"/>
    <w:rsid w:val="00425C83"/>
    <w:rsid w:val="00426739"/>
    <w:rsid w:val="004316F7"/>
    <w:rsid w:val="00435C4D"/>
    <w:rsid w:val="00440B15"/>
    <w:rsid w:val="00444B01"/>
    <w:rsid w:val="00450E91"/>
    <w:rsid w:val="004739B9"/>
    <w:rsid w:val="004A0EC1"/>
    <w:rsid w:val="004A1170"/>
    <w:rsid w:val="004B3576"/>
    <w:rsid w:val="004C0C77"/>
    <w:rsid w:val="004C15EE"/>
    <w:rsid w:val="004C15F8"/>
    <w:rsid w:val="004C7691"/>
    <w:rsid w:val="004E12B8"/>
    <w:rsid w:val="004E4173"/>
    <w:rsid w:val="004F579C"/>
    <w:rsid w:val="00505D2D"/>
    <w:rsid w:val="005268DF"/>
    <w:rsid w:val="00543DCC"/>
    <w:rsid w:val="00557582"/>
    <w:rsid w:val="0056440E"/>
    <w:rsid w:val="00576862"/>
    <w:rsid w:val="0058093B"/>
    <w:rsid w:val="00584A48"/>
    <w:rsid w:val="0058587F"/>
    <w:rsid w:val="00586F79"/>
    <w:rsid w:val="005916D9"/>
    <w:rsid w:val="005A25A5"/>
    <w:rsid w:val="005A5834"/>
    <w:rsid w:val="005A5D22"/>
    <w:rsid w:val="005A7C33"/>
    <w:rsid w:val="005B4122"/>
    <w:rsid w:val="005B7934"/>
    <w:rsid w:val="005C7EB7"/>
    <w:rsid w:val="005D71B8"/>
    <w:rsid w:val="005D78D5"/>
    <w:rsid w:val="005E653E"/>
    <w:rsid w:val="005E7B10"/>
    <w:rsid w:val="00606797"/>
    <w:rsid w:val="00612EE5"/>
    <w:rsid w:val="006311E5"/>
    <w:rsid w:val="00640264"/>
    <w:rsid w:val="0064492A"/>
    <w:rsid w:val="00661B6A"/>
    <w:rsid w:val="00667493"/>
    <w:rsid w:val="00673080"/>
    <w:rsid w:val="00696174"/>
    <w:rsid w:val="006B77E2"/>
    <w:rsid w:val="006C0A0D"/>
    <w:rsid w:val="006C16A2"/>
    <w:rsid w:val="006D27DB"/>
    <w:rsid w:val="006D523D"/>
    <w:rsid w:val="00713FF5"/>
    <w:rsid w:val="007151BF"/>
    <w:rsid w:val="00717470"/>
    <w:rsid w:val="00722FC5"/>
    <w:rsid w:val="00731006"/>
    <w:rsid w:val="00734C48"/>
    <w:rsid w:val="00735A08"/>
    <w:rsid w:val="0073634F"/>
    <w:rsid w:val="00741B27"/>
    <w:rsid w:val="00741EB3"/>
    <w:rsid w:val="007438CB"/>
    <w:rsid w:val="00762670"/>
    <w:rsid w:val="0076709B"/>
    <w:rsid w:val="00772C36"/>
    <w:rsid w:val="00784334"/>
    <w:rsid w:val="007A2520"/>
    <w:rsid w:val="007B7858"/>
    <w:rsid w:val="007C26A7"/>
    <w:rsid w:val="007C4AD2"/>
    <w:rsid w:val="007D30CC"/>
    <w:rsid w:val="007F1334"/>
    <w:rsid w:val="007F4094"/>
    <w:rsid w:val="007F431C"/>
    <w:rsid w:val="008018FA"/>
    <w:rsid w:val="00803525"/>
    <w:rsid w:val="00804AFB"/>
    <w:rsid w:val="00807364"/>
    <w:rsid w:val="00810CA1"/>
    <w:rsid w:val="008142C1"/>
    <w:rsid w:val="00820887"/>
    <w:rsid w:val="00820BAC"/>
    <w:rsid w:val="00827E28"/>
    <w:rsid w:val="00831695"/>
    <w:rsid w:val="00837510"/>
    <w:rsid w:val="008415FD"/>
    <w:rsid w:val="00842461"/>
    <w:rsid w:val="00842C1B"/>
    <w:rsid w:val="008467DA"/>
    <w:rsid w:val="00851204"/>
    <w:rsid w:val="00860CD5"/>
    <w:rsid w:val="0086703C"/>
    <w:rsid w:val="00896C1E"/>
    <w:rsid w:val="008B0861"/>
    <w:rsid w:val="008D064B"/>
    <w:rsid w:val="008D1656"/>
    <w:rsid w:val="008E0E4B"/>
    <w:rsid w:val="008E5D8F"/>
    <w:rsid w:val="008F3C71"/>
    <w:rsid w:val="008F6121"/>
    <w:rsid w:val="008F6EC1"/>
    <w:rsid w:val="009003B3"/>
    <w:rsid w:val="009136B0"/>
    <w:rsid w:val="00942E5E"/>
    <w:rsid w:val="00943E50"/>
    <w:rsid w:val="0094574F"/>
    <w:rsid w:val="00954533"/>
    <w:rsid w:val="009659F6"/>
    <w:rsid w:val="00991DEB"/>
    <w:rsid w:val="009A0BCA"/>
    <w:rsid w:val="009B703D"/>
    <w:rsid w:val="009C3A23"/>
    <w:rsid w:val="009C7F0C"/>
    <w:rsid w:val="009D134B"/>
    <w:rsid w:val="009D64B7"/>
    <w:rsid w:val="009E3F56"/>
    <w:rsid w:val="009F59F6"/>
    <w:rsid w:val="00A07776"/>
    <w:rsid w:val="00A122C9"/>
    <w:rsid w:val="00A31365"/>
    <w:rsid w:val="00A351BE"/>
    <w:rsid w:val="00A357A2"/>
    <w:rsid w:val="00A36566"/>
    <w:rsid w:val="00A51D2A"/>
    <w:rsid w:val="00A55B4F"/>
    <w:rsid w:val="00A72325"/>
    <w:rsid w:val="00A738DC"/>
    <w:rsid w:val="00A73E1E"/>
    <w:rsid w:val="00A75DF9"/>
    <w:rsid w:val="00A86417"/>
    <w:rsid w:val="00AA6094"/>
    <w:rsid w:val="00AA7391"/>
    <w:rsid w:val="00AB5550"/>
    <w:rsid w:val="00AE0E1F"/>
    <w:rsid w:val="00AE274C"/>
    <w:rsid w:val="00AE7F68"/>
    <w:rsid w:val="00AF348D"/>
    <w:rsid w:val="00B1080E"/>
    <w:rsid w:val="00B15F00"/>
    <w:rsid w:val="00B16B45"/>
    <w:rsid w:val="00B24F8E"/>
    <w:rsid w:val="00B32ABD"/>
    <w:rsid w:val="00B412F0"/>
    <w:rsid w:val="00B56D52"/>
    <w:rsid w:val="00B80032"/>
    <w:rsid w:val="00B80DD2"/>
    <w:rsid w:val="00B834D5"/>
    <w:rsid w:val="00B91A83"/>
    <w:rsid w:val="00B91F92"/>
    <w:rsid w:val="00B968A4"/>
    <w:rsid w:val="00BA4378"/>
    <w:rsid w:val="00BC14A0"/>
    <w:rsid w:val="00BC7FE0"/>
    <w:rsid w:val="00BD16D9"/>
    <w:rsid w:val="00BD3E0E"/>
    <w:rsid w:val="00BD3F57"/>
    <w:rsid w:val="00C0147D"/>
    <w:rsid w:val="00C11218"/>
    <w:rsid w:val="00C3153B"/>
    <w:rsid w:val="00C31831"/>
    <w:rsid w:val="00C42FF6"/>
    <w:rsid w:val="00C450C2"/>
    <w:rsid w:val="00C46D2B"/>
    <w:rsid w:val="00C56EDF"/>
    <w:rsid w:val="00C70CE2"/>
    <w:rsid w:val="00C80879"/>
    <w:rsid w:val="00C863CC"/>
    <w:rsid w:val="00C870B5"/>
    <w:rsid w:val="00CA7692"/>
    <w:rsid w:val="00CA7E85"/>
    <w:rsid w:val="00CB38D0"/>
    <w:rsid w:val="00CB7661"/>
    <w:rsid w:val="00CD316E"/>
    <w:rsid w:val="00CE09C1"/>
    <w:rsid w:val="00CE4548"/>
    <w:rsid w:val="00CE4E8D"/>
    <w:rsid w:val="00CE6F54"/>
    <w:rsid w:val="00CF3E15"/>
    <w:rsid w:val="00CF7DD2"/>
    <w:rsid w:val="00D02795"/>
    <w:rsid w:val="00D2100C"/>
    <w:rsid w:val="00D3258C"/>
    <w:rsid w:val="00D5090C"/>
    <w:rsid w:val="00D52F89"/>
    <w:rsid w:val="00D57937"/>
    <w:rsid w:val="00D87133"/>
    <w:rsid w:val="00D901E5"/>
    <w:rsid w:val="00D911F8"/>
    <w:rsid w:val="00DB0E35"/>
    <w:rsid w:val="00DC7CC0"/>
    <w:rsid w:val="00DD3200"/>
    <w:rsid w:val="00DD38C8"/>
    <w:rsid w:val="00DE175B"/>
    <w:rsid w:val="00DF481B"/>
    <w:rsid w:val="00E0391C"/>
    <w:rsid w:val="00E14B8E"/>
    <w:rsid w:val="00E20F2C"/>
    <w:rsid w:val="00E2707F"/>
    <w:rsid w:val="00E35D5A"/>
    <w:rsid w:val="00E4002D"/>
    <w:rsid w:val="00E51121"/>
    <w:rsid w:val="00E60B9B"/>
    <w:rsid w:val="00E70407"/>
    <w:rsid w:val="00E732B4"/>
    <w:rsid w:val="00E80C21"/>
    <w:rsid w:val="00EB2ECC"/>
    <w:rsid w:val="00EC3309"/>
    <w:rsid w:val="00EE0DA2"/>
    <w:rsid w:val="00EF689B"/>
    <w:rsid w:val="00EF6D24"/>
    <w:rsid w:val="00F12915"/>
    <w:rsid w:val="00F12DE0"/>
    <w:rsid w:val="00F140D7"/>
    <w:rsid w:val="00F464E4"/>
    <w:rsid w:val="00F54692"/>
    <w:rsid w:val="00F655CF"/>
    <w:rsid w:val="00F65C99"/>
    <w:rsid w:val="00F66097"/>
    <w:rsid w:val="00F670F1"/>
    <w:rsid w:val="00F70141"/>
    <w:rsid w:val="00F7343D"/>
    <w:rsid w:val="00F7488B"/>
    <w:rsid w:val="00F95413"/>
    <w:rsid w:val="00F96072"/>
    <w:rsid w:val="00FA4126"/>
    <w:rsid w:val="00FB6691"/>
    <w:rsid w:val="00FD033A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WW-"/>
    <w:next w:val="a"/>
    <w:link w:val="1Char"/>
    <w:qFormat/>
    <w:rsid w:val="00AE7F68"/>
    <w:pPr>
      <w:keepNext/>
      <w:tabs>
        <w:tab w:val="num" w:pos="0"/>
      </w:tabs>
      <w:spacing w:before="340" w:after="330" w:line="578" w:lineRule="atLeast"/>
      <w:ind w:left="432" w:hanging="432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7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F68"/>
    <w:rPr>
      <w:sz w:val="18"/>
      <w:szCs w:val="18"/>
    </w:rPr>
  </w:style>
  <w:style w:type="character" w:customStyle="1" w:styleId="1Char">
    <w:name w:val="标题 1 Char"/>
    <w:basedOn w:val="a0"/>
    <w:link w:val="1"/>
    <w:rsid w:val="00AE7F68"/>
    <w:rPr>
      <w:rFonts w:ascii="Calibri" w:eastAsia="宋体" w:hAnsi="Calibri" w:cs="Calibri"/>
      <w:b/>
      <w:bCs/>
      <w:i/>
      <w:iCs/>
      <w:color w:val="00000A"/>
      <w:kern w:val="1"/>
      <w:sz w:val="44"/>
      <w:szCs w:val="44"/>
      <w:lang w:eastAsia="en-US" w:bidi="en-US"/>
    </w:rPr>
  </w:style>
  <w:style w:type="character" w:styleId="a5">
    <w:name w:val="Hyperlink"/>
    <w:uiPriority w:val="99"/>
    <w:rsid w:val="00AE7F68"/>
    <w:rPr>
      <w:color w:val="0000FF"/>
      <w:u w:val="single"/>
      <w:lang w:val="zh-CN" w:eastAsia="zh-CN" w:bidi="zh-CN"/>
    </w:rPr>
  </w:style>
  <w:style w:type="paragraph" w:customStyle="1" w:styleId="WW-">
    <w:name w:val="WW-默认"/>
    <w:rsid w:val="00AE7F68"/>
    <w:pPr>
      <w:widowControl w:val="0"/>
      <w:tabs>
        <w:tab w:val="left" w:pos="420"/>
      </w:tabs>
      <w:suppressAutoHyphens/>
      <w:spacing w:after="200" w:line="288" w:lineRule="atLeast"/>
    </w:pPr>
    <w:rPr>
      <w:rFonts w:ascii="Calibri" w:eastAsia="宋体" w:hAnsi="Calibri" w:cs="Calibri"/>
      <w:i/>
      <w:iCs/>
      <w:color w:val="00000A"/>
      <w:kern w:val="1"/>
      <w:sz w:val="20"/>
      <w:szCs w:val="20"/>
      <w:lang w:eastAsia="en-US" w:bidi="en-US"/>
    </w:rPr>
  </w:style>
  <w:style w:type="paragraph" w:styleId="a6">
    <w:name w:val="List Paragraph"/>
    <w:basedOn w:val="WW-"/>
    <w:qFormat/>
    <w:rsid w:val="00AE7F68"/>
  </w:style>
  <w:style w:type="paragraph" w:styleId="a7">
    <w:name w:val="Balloon Text"/>
    <w:basedOn w:val="a"/>
    <w:link w:val="Char1"/>
    <w:uiPriority w:val="99"/>
    <w:semiHidden/>
    <w:unhideWhenUsed/>
    <w:rsid w:val="001F53F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53FF"/>
    <w:rPr>
      <w:sz w:val="18"/>
      <w:szCs w:val="18"/>
    </w:rPr>
  </w:style>
  <w:style w:type="paragraph" w:styleId="a8">
    <w:name w:val="No Spacing"/>
    <w:qFormat/>
    <w:rsid w:val="004A1170"/>
    <w:pPr>
      <w:widowControl w:val="0"/>
      <w:tabs>
        <w:tab w:val="left" w:pos="420"/>
      </w:tabs>
      <w:suppressAutoHyphens/>
    </w:pPr>
    <w:rPr>
      <w:rFonts w:ascii="Calibri" w:eastAsia="宋体" w:hAnsi="Calibri" w:cs="Calibri"/>
      <w:i/>
      <w:iCs/>
      <w:color w:val="00000A"/>
      <w:kern w:val="1"/>
      <w:sz w:val="20"/>
      <w:szCs w:val="20"/>
      <w:lang w:eastAsia="en-US" w:bidi="en-US"/>
    </w:rPr>
  </w:style>
  <w:style w:type="character" w:styleId="a9">
    <w:name w:val="annotation reference"/>
    <w:basedOn w:val="a0"/>
    <w:unhideWhenUsed/>
    <w:rsid w:val="006C16A2"/>
    <w:rPr>
      <w:sz w:val="21"/>
      <w:szCs w:val="21"/>
    </w:rPr>
  </w:style>
  <w:style w:type="paragraph" w:styleId="aa">
    <w:name w:val="annotation text"/>
    <w:basedOn w:val="a"/>
    <w:link w:val="Char2"/>
    <w:unhideWhenUsed/>
    <w:rsid w:val="006C16A2"/>
    <w:pPr>
      <w:jc w:val="left"/>
    </w:pPr>
  </w:style>
  <w:style w:type="character" w:customStyle="1" w:styleId="Char2">
    <w:name w:val="批注文字 Char"/>
    <w:basedOn w:val="a0"/>
    <w:link w:val="aa"/>
    <w:rsid w:val="006C16A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C16A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6C16A2"/>
    <w:rPr>
      <w:b/>
      <w:bCs/>
    </w:rPr>
  </w:style>
  <w:style w:type="paragraph" w:customStyle="1" w:styleId="10">
    <w:name w:val="列出段落1"/>
    <w:basedOn w:val="WW-"/>
    <w:qFormat/>
    <w:rsid w:val="00A55B4F"/>
  </w:style>
  <w:style w:type="paragraph" w:styleId="TOC">
    <w:name w:val="TOC Heading"/>
    <w:basedOn w:val="1"/>
    <w:next w:val="a"/>
    <w:uiPriority w:val="39"/>
    <w:semiHidden/>
    <w:unhideWhenUsed/>
    <w:qFormat/>
    <w:rsid w:val="00C56EDF"/>
    <w:pPr>
      <w:keepLines/>
      <w:widowControl/>
      <w:tabs>
        <w:tab w:val="clear" w:pos="0"/>
        <w:tab w:val="clear" w:pos="420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i w:val="0"/>
      <w:iCs w:val="0"/>
      <w:color w:val="365F91" w:themeColor="accent1" w:themeShade="BF"/>
      <w:kern w:val="0"/>
      <w:sz w:val="28"/>
      <w:szCs w:val="28"/>
      <w:lang w:eastAsia="zh-CN" w:bidi="ar-SA"/>
    </w:rPr>
  </w:style>
  <w:style w:type="paragraph" w:styleId="11">
    <w:name w:val="toc 1"/>
    <w:basedOn w:val="a"/>
    <w:next w:val="a"/>
    <w:autoRedefine/>
    <w:uiPriority w:val="39"/>
    <w:unhideWhenUsed/>
    <w:rsid w:val="00C56E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WW-"/>
    <w:next w:val="a"/>
    <w:link w:val="1Char"/>
    <w:qFormat/>
    <w:rsid w:val="00AE7F68"/>
    <w:pPr>
      <w:keepNext/>
      <w:tabs>
        <w:tab w:val="num" w:pos="0"/>
      </w:tabs>
      <w:spacing w:before="340" w:after="330" w:line="578" w:lineRule="atLeast"/>
      <w:ind w:left="432" w:hanging="432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7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F68"/>
    <w:rPr>
      <w:sz w:val="18"/>
      <w:szCs w:val="18"/>
    </w:rPr>
  </w:style>
  <w:style w:type="character" w:customStyle="1" w:styleId="1Char">
    <w:name w:val="标题 1 Char"/>
    <w:basedOn w:val="a0"/>
    <w:link w:val="1"/>
    <w:rsid w:val="00AE7F68"/>
    <w:rPr>
      <w:rFonts w:ascii="Calibri" w:eastAsia="宋体" w:hAnsi="Calibri" w:cs="Calibri"/>
      <w:b/>
      <w:bCs/>
      <w:i/>
      <w:iCs/>
      <w:color w:val="00000A"/>
      <w:kern w:val="1"/>
      <w:sz w:val="44"/>
      <w:szCs w:val="44"/>
      <w:lang w:eastAsia="en-US" w:bidi="en-US"/>
    </w:rPr>
  </w:style>
  <w:style w:type="character" w:styleId="a5">
    <w:name w:val="Hyperlink"/>
    <w:uiPriority w:val="99"/>
    <w:rsid w:val="00AE7F68"/>
    <w:rPr>
      <w:color w:val="0000FF"/>
      <w:u w:val="single"/>
      <w:lang w:val="zh-CN" w:eastAsia="zh-CN" w:bidi="zh-CN"/>
    </w:rPr>
  </w:style>
  <w:style w:type="paragraph" w:customStyle="1" w:styleId="WW-">
    <w:name w:val="WW-默认"/>
    <w:rsid w:val="00AE7F68"/>
    <w:pPr>
      <w:widowControl w:val="0"/>
      <w:tabs>
        <w:tab w:val="left" w:pos="420"/>
      </w:tabs>
      <w:suppressAutoHyphens/>
      <w:spacing w:after="200" w:line="288" w:lineRule="atLeast"/>
    </w:pPr>
    <w:rPr>
      <w:rFonts w:ascii="Calibri" w:eastAsia="宋体" w:hAnsi="Calibri" w:cs="Calibri"/>
      <w:i/>
      <w:iCs/>
      <w:color w:val="00000A"/>
      <w:kern w:val="1"/>
      <w:sz w:val="20"/>
      <w:szCs w:val="20"/>
      <w:lang w:eastAsia="en-US" w:bidi="en-US"/>
    </w:rPr>
  </w:style>
  <w:style w:type="paragraph" w:styleId="a6">
    <w:name w:val="List Paragraph"/>
    <w:basedOn w:val="WW-"/>
    <w:qFormat/>
    <w:rsid w:val="00AE7F68"/>
  </w:style>
  <w:style w:type="paragraph" w:styleId="a7">
    <w:name w:val="Balloon Text"/>
    <w:basedOn w:val="a"/>
    <w:link w:val="Char1"/>
    <w:uiPriority w:val="99"/>
    <w:semiHidden/>
    <w:unhideWhenUsed/>
    <w:rsid w:val="001F53F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53FF"/>
    <w:rPr>
      <w:sz w:val="18"/>
      <w:szCs w:val="18"/>
    </w:rPr>
  </w:style>
  <w:style w:type="paragraph" w:styleId="a8">
    <w:name w:val="No Spacing"/>
    <w:qFormat/>
    <w:rsid w:val="004A1170"/>
    <w:pPr>
      <w:widowControl w:val="0"/>
      <w:tabs>
        <w:tab w:val="left" w:pos="420"/>
      </w:tabs>
      <w:suppressAutoHyphens/>
    </w:pPr>
    <w:rPr>
      <w:rFonts w:ascii="Calibri" w:eastAsia="宋体" w:hAnsi="Calibri" w:cs="Calibri"/>
      <w:i/>
      <w:iCs/>
      <w:color w:val="00000A"/>
      <w:kern w:val="1"/>
      <w:sz w:val="20"/>
      <w:szCs w:val="20"/>
      <w:lang w:eastAsia="en-US" w:bidi="en-US"/>
    </w:rPr>
  </w:style>
  <w:style w:type="character" w:styleId="a9">
    <w:name w:val="annotation reference"/>
    <w:basedOn w:val="a0"/>
    <w:unhideWhenUsed/>
    <w:rsid w:val="006C16A2"/>
    <w:rPr>
      <w:sz w:val="21"/>
      <w:szCs w:val="21"/>
    </w:rPr>
  </w:style>
  <w:style w:type="paragraph" w:styleId="aa">
    <w:name w:val="annotation text"/>
    <w:basedOn w:val="a"/>
    <w:link w:val="Char2"/>
    <w:unhideWhenUsed/>
    <w:rsid w:val="006C16A2"/>
    <w:pPr>
      <w:jc w:val="left"/>
    </w:pPr>
  </w:style>
  <w:style w:type="character" w:customStyle="1" w:styleId="Char2">
    <w:name w:val="批注文字 Char"/>
    <w:basedOn w:val="a0"/>
    <w:link w:val="aa"/>
    <w:rsid w:val="006C16A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C16A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6C16A2"/>
    <w:rPr>
      <w:b/>
      <w:bCs/>
    </w:rPr>
  </w:style>
  <w:style w:type="paragraph" w:customStyle="1" w:styleId="10">
    <w:name w:val="列出段落1"/>
    <w:basedOn w:val="WW-"/>
    <w:qFormat/>
    <w:rsid w:val="00A55B4F"/>
  </w:style>
  <w:style w:type="paragraph" w:styleId="TOC">
    <w:name w:val="TOC Heading"/>
    <w:basedOn w:val="1"/>
    <w:next w:val="a"/>
    <w:uiPriority w:val="39"/>
    <w:semiHidden/>
    <w:unhideWhenUsed/>
    <w:qFormat/>
    <w:rsid w:val="00C56EDF"/>
    <w:pPr>
      <w:keepLines/>
      <w:widowControl/>
      <w:tabs>
        <w:tab w:val="clear" w:pos="0"/>
        <w:tab w:val="clear" w:pos="420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i w:val="0"/>
      <w:iCs w:val="0"/>
      <w:color w:val="365F91" w:themeColor="accent1" w:themeShade="BF"/>
      <w:kern w:val="0"/>
      <w:sz w:val="28"/>
      <w:szCs w:val="28"/>
      <w:lang w:eastAsia="zh-CN" w:bidi="ar-SA"/>
    </w:rPr>
  </w:style>
  <w:style w:type="paragraph" w:styleId="11">
    <w:name w:val="toc 1"/>
    <w:basedOn w:val="a"/>
    <w:next w:val="a"/>
    <w:autoRedefine/>
    <w:uiPriority w:val="39"/>
    <w:unhideWhenUsed/>
    <w:rsid w:val="00C5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051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555193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2056348671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64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busybox.net/download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icdev.com.cn/batch.viewlink.php?itemid=169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ymorin.is-a-geek.org/download/crosstool-ng/01-fixes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ymorin.is-a-geek.org/download/crosstool-n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8CB85-FC06-49A1-B277-B9025338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60</Pages>
  <Words>5583</Words>
  <Characters>31827</Characters>
  <Application>Microsoft Office Word</Application>
  <DocSecurity>0</DocSecurity>
  <Lines>265</Lines>
  <Paragraphs>74</Paragraphs>
  <ScaleCrop>false</ScaleCrop>
  <Company/>
  <LinksUpToDate>false</LinksUpToDate>
  <CharactersWithSpaces>37336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gxq</cp:lastModifiedBy>
  <cp:revision>271</cp:revision>
  <cp:lastPrinted>2013-09-23T07:11:00Z</cp:lastPrinted>
  <dcterms:created xsi:type="dcterms:W3CDTF">2013-09-03T02:03:00Z</dcterms:created>
  <dcterms:modified xsi:type="dcterms:W3CDTF">2014-10-31T08:30:00Z</dcterms:modified>
</cp:coreProperties>
</file>